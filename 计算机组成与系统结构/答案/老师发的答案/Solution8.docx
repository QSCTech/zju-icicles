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65F8F" w14:textId="77777777" w:rsidR="000F34D4" w:rsidRPr="003A2E83" w:rsidRDefault="000F34D4" w:rsidP="000F34D4">
      <w:pPr>
        <w:pageBreakBefore/>
        <w:rPr>
          <w:rFonts w:ascii="Times New Roman" w:hAnsi="Times New Roman" w:cs="Times New Roman"/>
        </w:rPr>
      </w:pPr>
      <w:r w:rsidRPr="003A2E83">
        <w:rPr>
          <w:rFonts w:ascii="Times New Roman" w:hAnsi="Times New Roman" w:cs="Times New Roman"/>
          <w:b/>
          <w:bCs/>
        </w:rPr>
        <w:t>Out-of-Order Scheduling</w:t>
      </w:r>
    </w:p>
    <w:p w14:paraId="0AACEC23" w14:textId="77777777" w:rsidR="000F34D4" w:rsidRPr="003A2E83" w:rsidRDefault="000F34D4" w:rsidP="000F34D4">
      <w:pPr>
        <w:rPr>
          <w:rFonts w:ascii="Times New Roman" w:hAnsi="Times New Roman" w:cs="Times New Roman"/>
        </w:rPr>
      </w:pPr>
    </w:p>
    <w:p w14:paraId="26EB9F82" w14:textId="77777777" w:rsidR="000F34D4" w:rsidRPr="003A2E83" w:rsidRDefault="000F34D4" w:rsidP="000F34D4">
      <w:pPr>
        <w:rPr>
          <w:rFonts w:ascii="Times New Roman" w:hAnsi="Times New Roman" w:cs="Times New Roman"/>
        </w:rPr>
      </w:pPr>
      <w:r w:rsidRPr="003A2E83">
        <w:rPr>
          <w:rFonts w:ascii="Times New Roman" w:hAnsi="Times New Roman" w:cs="Times New Roman"/>
        </w:rPr>
        <w:t xml:space="preserve">Q6. This problem deals with an out-of-order single-issue processor that is based on the basic RISC-V pipeline and has a floating-point unit. The FPU has one adder, one multiplier, and one load/store unit. The adder has a </w:t>
      </w:r>
      <w:r w:rsidRPr="00C35CB8">
        <w:rPr>
          <w:rFonts w:ascii="Times New Roman" w:hAnsi="Times New Roman" w:cs="Times New Roman"/>
          <w:b/>
        </w:rPr>
        <w:t>two-cycle</w:t>
      </w:r>
      <w:r w:rsidRPr="003A2E83">
        <w:rPr>
          <w:rFonts w:ascii="Times New Roman" w:hAnsi="Times New Roman" w:cs="Times New Roman"/>
        </w:rPr>
        <w:t xml:space="preserve"> latency and is fully pipelined. The multiplier has a </w:t>
      </w:r>
      <w:r w:rsidRPr="00C35CB8">
        <w:rPr>
          <w:rFonts w:ascii="Times New Roman" w:hAnsi="Times New Roman" w:cs="Times New Roman"/>
          <w:b/>
        </w:rPr>
        <w:t>six-cycle</w:t>
      </w:r>
      <w:r w:rsidRPr="003A2E83">
        <w:rPr>
          <w:rFonts w:ascii="Times New Roman" w:hAnsi="Times New Roman" w:cs="Times New Roman"/>
        </w:rPr>
        <w:t xml:space="preserve"> latency and is fully pipelined. Assume that stores take </w:t>
      </w:r>
      <w:r w:rsidRPr="00C35CB8">
        <w:rPr>
          <w:rFonts w:ascii="Times New Roman" w:hAnsi="Times New Roman" w:cs="Times New Roman"/>
          <w:b/>
        </w:rPr>
        <w:t>one cycle</w:t>
      </w:r>
      <w:r w:rsidRPr="003A2E83">
        <w:rPr>
          <w:rFonts w:ascii="Times New Roman" w:hAnsi="Times New Roman" w:cs="Times New Roman"/>
        </w:rPr>
        <w:t xml:space="preserve"> and loads take </w:t>
      </w:r>
      <w:r w:rsidRPr="00C35CB8">
        <w:rPr>
          <w:rFonts w:ascii="Times New Roman" w:hAnsi="Times New Roman" w:cs="Times New Roman"/>
          <w:b/>
        </w:rPr>
        <w:t>two cycles</w:t>
      </w:r>
      <w:r w:rsidRPr="003A2E83">
        <w:rPr>
          <w:rFonts w:ascii="Times New Roman" w:hAnsi="Times New Roman" w:cs="Times New Roman"/>
        </w:rPr>
        <w:t>.</w:t>
      </w:r>
    </w:p>
    <w:p w14:paraId="3852F8D2" w14:textId="77777777" w:rsidR="000F34D4" w:rsidRPr="003A2E83" w:rsidRDefault="000F34D4" w:rsidP="000F34D4">
      <w:pPr>
        <w:rPr>
          <w:rFonts w:ascii="Times New Roman" w:hAnsi="Times New Roman" w:cs="Times New Roman"/>
        </w:rPr>
      </w:pPr>
    </w:p>
    <w:p w14:paraId="62206BC6" w14:textId="77777777" w:rsidR="000F34D4" w:rsidRPr="003A2E83" w:rsidRDefault="000F34D4" w:rsidP="000F34D4">
      <w:pPr>
        <w:rPr>
          <w:rFonts w:ascii="Times New Roman" w:hAnsi="Times New Roman" w:cs="Times New Roman"/>
        </w:rPr>
      </w:pPr>
      <w:r w:rsidRPr="003A2E83">
        <w:rPr>
          <w:rFonts w:ascii="Times New Roman" w:hAnsi="Times New Roman" w:cs="Times New Roman"/>
        </w:rPr>
        <w:t>There are 31 integer registers (x1-x32) and 32 floating-point registers (f0-f31). To maximize number of instructions that can be in the pipeline, register renaming is used. The decode stage can add up to one instruction per cycle to the re-order buffer (ROB). The CPU uses a data-in-ROB design, so there is one rename register associated with each ROB entry. Functional units write back to the ROB upon completion. The functional units share a single write port to the ROB. In the case of a write-back conflict, the older instruction writes back first. The instructions are committed in order and only one instruction may be committed per cycle. The earliest time an instruction can be committed is one cycle after write back.</w:t>
      </w:r>
    </w:p>
    <w:p w14:paraId="10D382D1" w14:textId="77777777" w:rsidR="000F34D4" w:rsidRPr="003A2E83" w:rsidRDefault="000F34D4" w:rsidP="000F34D4">
      <w:pPr>
        <w:rPr>
          <w:rFonts w:ascii="Times New Roman" w:hAnsi="Times New Roman" w:cs="Times New Roman"/>
        </w:rPr>
      </w:pPr>
    </w:p>
    <w:p w14:paraId="1D4E5762" w14:textId="77777777" w:rsidR="000F34D4" w:rsidRPr="003A2E83" w:rsidRDefault="000F34D4" w:rsidP="000F34D4">
      <w:pPr>
        <w:rPr>
          <w:rFonts w:ascii="Times New Roman" w:hAnsi="Times New Roman" w:cs="Times New Roman"/>
        </w:rPr>
      </w:pPr>
      <w:r w:rsidRPr="003A2E83">
        <w:rPr>
          <w:rFonts w:ascii="Times New Roman" w:hAnsi="Times New Roman" w:cs="Times New Roman"/>
        </w:rPr>
        <w:t xml:space="preserve">Floating-point instructions (including loads writing floating-point registers) must spend </w:t>
      </w:r>
      <w:r w:rsidRPr="00C35CB8">
        <w:rPr>
          <w:rFonts w:ascii="Times New Roman" w:hAnsi="Times New Roman" w:cs="Times New Roman"/>
          <w:b/>
        </w:rPr>
        <w:t>one cycle</w:t>
      </w:r>
      <w:r w:rsidRPr="003A2E83">
        <w:rPr>
          <w:rFonts w:ascii="Times New Roman" w:hAnsi="Times New Roman" w:cs="Times New Roman"/>
        </w:rPr>
        <w:t xml:space="preserve"> in the write-back stage before their result can be used. Integer results are available for bypass the next cycle after issue and write back </w:t>
      </w:r>
      <w:r w:rsidRPr="00C35CB8">
        <w:rPr>
          <w:rFonts w:ascii="Times New Roman" w:hAnsi="Times New Roman" w:cs="Times New Roman"/>
          <w:b/>
        </w:rPr>
        <w:t>two cycles</w:t>
      </w:r>
      <w:r w:rsidRPr="003A2E83">
        <w:rPr>
          <w:rFonts w:ascii="Times New Roman" w:hAnsi="Times New Roman" w:cs="Times New Roman"/>
        </w:rPr>
        <w:t xml:space="preserve"> after issue.</w:t>
      </w:r>
    </w:p>
    <w:p w14:paraId="617AFAB4" w14:textId="77777777" w:rsidR="000F34D4" w:rsidRPr="003A2E83" w:rsidRDefault="000F34D4" w:rsidP="000F34D4">
      <w:pPr>
        <w:rPr>
          <w:rFonts w:ascii="Times New Roman" w:hAnsi="Times New Roman" w:cs="Times New Roman"/>
        </w:rPr>
      </w:pPr>
    </w:p>
    <w:p w14:paraId="45F0BCC2" w14:textId="77777777" w:rsidR="000F34D4" w:rsidRPr="003A2E83" w:rsidRDefault="000F34D4" w:rsidP="000F34D4">
      <w:pPr>
        <w:rPr>
          <w:rFonts w:ascii="Times New Roman" w:hAnsi="Times New Roman" w:cs="Times New Roman"/>
        </w:rPr>
      </w:pPr>
      <w:r w:rsidRPr="003A2E83">
        <w:rPr>
          <w:rFonts w:ascii="Times New Roman" w:hAnsi="Times New Roman" w:cs="Times New Roman"/>
          <w:noProof/>
        </w:rPr>
        <w:drawing>
          <wp:anchor distT="0" distB="0" distL="0" distR="0" simplePos="0" relativeHeight="251660288" behindDoc="0" locked="0" layoutInCell="1" allowOverlap="1" wp14:anchorId="64A9A995" wp14:editId="5BDB9FB4">
            <wp:simplePos x="0" y="0"/>
            <wp:positionH relativeFrom="column">
              <wp:align>center</wp:align>
            </wp:positionH>
            <wp:positionV relativeFrom="paragraph">
              <wp:align>top</wp:align>
            </wp:positionV>
            <wp:extent cx="4436110" cy="3561080"/>
            <wp:effectExtent l="0" t="0" r="0" b="0"/>
            <wp:wrapTopAndBottom/>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l="-15" t="-20" r="-15" b="-20"/>
                    <a:stretch>
                      <a:fillRect/>
                    </a:stretch>
                  </pic:blipFill>
                  <pic:spPr bwMode="auto">
                    <a:xfrm>
                      <a:off x="0" y="0"/>
                      <a:ext cx="4436110" cy="35610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F86317F" w14:textId="77777777" w:rsidR="000F34D4" w:rsidRPr="003A2E83" w:rsidRDefault="000F34D4" w:rsidP="000F34D4">
      <w:pPr>
        <w:rPr>
          <w:rFonts w:ascii="Times New Roman" w:hAnsi="Times New Roman" w:cs="Times New Roman"/>
        </w:rPr>
      </w:pPr>
    </w:p>
    <w:p w14:paraId="1A25B8DE" w14:textId="77777777" w:rsidR="000F34D4" w:rsidRPr="003A2E83" w:rsidRDefault="000F34D4" w:rsidP="000F34D4">
      <w:pPr>
        <w:rPr>
          <w:rFonts w:ascii="Times New Roman" w:hAnsi="Times New Roman" w:cs="Times New Roman"/>
        </w:rPr>
      </w:pPr>
    </w:p>
    <w:p w14:paraId="3431ED6C" w14:textId="77777777" w:rsidR="000F34D4" w:rsidRPr="003A2E83" w:rsidRDefault="000F34D4" w:rsidP="000F34D4">
      <w:pPr>
        <w:pageBreakBefore/>
        <w:rPr>
          <w:rFonts w:ascii="Times New Roman" w:hAnsi="Times New Roman" w:cs="Times New Roman"/>
        </w:rPr>
      </w:pPr>
      <w:r w:rsidRPr="003A2E83">
        <w:rPr>
          <w:rFonts w:ascii="Times New Roman" w:hAnsi="Times New Roman" w:cs="Times New Roman"/>
        </w:rPr>
        <w:lastRenderedPageBreak/>
        <w:t>For the following questions, we will evaluate the performance of the code segment below.</w:t>
      </w:r>
    </w:p>
    <w:p w14:paraId="7A6E1ABA" w14:textId="77777777" w:rsidR="000F34D4" w:rsidRPr="003A2E83" w:rsidRDefault="000F34D4" w:rsidP="000F34D4">
      <w:pPr>
        <w:rPr>
          <w:rFonts w:ascii="Times New Roman" w:hAnsi="Times New Roman" w:cs="Times New Roman"/>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631"/>
        <w:gridCol w:w="2901"/>
      </w:tblGrid>
      <w:tr w:rsidR="000F34D4" w:rsidRPr="003A2E83" w14:paraId="7B650A2C" w14:textId="77777777" w:rsidTr="00A73773">
        <w:trPr>
          <w:jc w:val="center"/>
        </w:trPr>
        <w:tc>
          <w:tcPr>
            <w:tcW w:w="631" w:type="dxa"/>
            <w:tcBorders>
              <w:top w:val="single" w:sz="1" w:space="0" w:color="000000"/>
              <w:left w:val="single" w:sz="1" w:space="0" w:color="000000"/>
              <w:bottom w:val="single" w:sz="1" w:space="0" w:color="000000"/>
            </w:tcBorders>
            <w:shd w:val="clear" w:color="auto" w:fill="auto"/>
          </w:tcPr>
          <w:p w14:paraId="6D04513F" w14:textId="77777777" w:rsidR="000F34D4" w:rsidRPr="003A2E83" w:rsidRDefault="000F34D4" w:rsidP="00A73773">
            <w:pPr>
              <w:pStyle w:val="TableContents"/>
              <w:rPr>
                <w:rFonts w:ascii="Times New Roman" w:hAnsi="Times New Roman" w:cs="Times New Roman"/>
              </w:rPr>
            </w:pPr>
            <w:r w:rsidRPr="003A2E83">
              <w:rPr>
                <w:rFonts w:ascii="Times New Roman" w:hAnsi="Times New Roman" w:cs="Times New Roman"/>
              </w:rPr>
              <w:t>I</w:t>
            </w:r>
            <w:r w:rsidRPr="003A2E83">
              <w:rPr>
                <w:rFonts w:ascii="Times New Roman" w:hAnsi="Times New Roman" w:cs="Times New Roman"/>
                <w:vertAlign w:val="subscript"/>
              </w:rPr>
              <w:t>1</w:t>
            </w:r>
          </w:p>
        </w:tc>
        <w:tc>
          <w:tcPr>
            <w:tcW w:w="2901" w:type="dxa"/>
            <w:tcBorders>
              <w:top w:val="single" w:sz="1" w:space="0" w:color="000000"/>
              <w:left w:val="single" w:sz="1" w:space="0" w:color="000000"/>
              <w:bottom w:val="single" w:sz="1" w:space="0" w:color="000000"/>
              <w:right w:val="single" w:sz="1" w:space="0" w:color="000000"/>
            </w:tcBorders>
            <w:shd w:val="clear" w:color="auto" w:fill="auto"/>
          </w:tcPr>
          <w:p w14:paraId="59ADCB81" w14:textId="77777777" w:rsidR="000F34D4" w:rsidRPr="003A2E83" w:rsidRDefault="000F34D4" w:rsidP="00A73773">
            <w:pPr>
              <w:pStyle w:val="TableContents"/>
              <w:rPr>
                <w:rFonts w:ascii="Times New Roman" w:hAnsi="Times New Roman" w:cs="Times New Roman"/>
              </w:rPr>
            </w:pPr>
            <w:r w:rsidRPr="003A2E83">
              <w:rPr>
                <w:rFonts w:ascii="Times New Roman" w:hAnsi="Times New Roman" w:cs="Times New Roman"/>
              </w:rPr>
              <w:t>FLD    f1, 0(x1)</w:t>
            </w:r>
          </w:p>
        </w:tc>
      </w:tr>
      <w:tr w:rsidR="000F34D4" w:rsidRPr="003A2E83" w14:paraId="59834CFB" w14:textId="77777777" w:rsidTr="00A73773">
        <w:trPr>
          <w:jc w:val="center"/>
        </w:trPr>
        <w:tc>
          <w:tcPr>
            <w:tcW w:w="631" w:type="dxa"/>
            <w:tcBorders>
              <w:left w:val="single" w:sz="1" w:space="0" w:color="000000"/>
              <w:bottom w:val="single" w:sz="1" w:space="0" w:color="000000"/>
            </w:tcBorders>
            <w:shd w:val="clear" w:color="auto" w:fill="auto"/>
          </w:tcPr>
          <w:p w14:paraId="6E4432EB" w14:textId="77777777" w:rsidR="000F34D4" w:rsidRPr="003A2E83" w:rsidRDefault="000F34D4" w:rsidP="00A73773">
            <w:pPr>
              <w:pStyle w:val="TableContents"/>
              <w:rPr>
                <w:rFonts w:ascii="Times New Roman" w:hAnsi="Times New Roman" w:cs="Times New Roman"/>
              </w:rPr>
            </w:pPr>
            <w:r w:rsidRPr="003A2E83">
              <w:rPr>
                <w:rFonts w:ascii="Times New Roman" w:hAnsi="Times New Roman" w:cs="Times New Roman"/>
              </w:rPr>
              <w:t>I</w:t>
            </w:r>
            <w:r w:rsidRPr="003A2E83">
              <w:rPr>
                <w:rFonts w:ascii="Times New Roman" w:hAnsi="Times New Roman" w:cs="Times New Roman"/>
                <w:vertAlign w:val="subscript"/>
              </w:rPr>
              <w:t>2</w:t>
            </w:r>
          </w:p>
        </w:tc>
        <w:tc>
          <w:tcPr>
            <w:tcW w:w="2901" w:type="dxa"/>
            <w:tcBorders>
              <w:left w:val="single" w:sz="1" w:space="0" w:color="000000"/>
              <w:bottom w:val="single" w:sz="1" w:space="0" w:color="000000"/>
              <w:right w:val="single" w:sz="1" w:space="0" w:color="000000"/>
            </w:tcBorders>
            <w:shd w:val="clear" w:color="auto" w:fill="auto"/>
          </w:tcPr>
          <w:p w14:paraId="496241CE" w14:textId="77777777" w:rsidR="000F34D4" w:rsidRPr="003A2E83" w:rsidRDefault="000F34D4" w:rsidP="00A73773">
            <w:pPr>
              <w:pStyle w:val="TableContents"/>
              <w:rPr>
                <w:rFonts w:ascii="Times New Roman" w:hAnsi="Times New Roman" w:cs="Times New Roman"/>
              </w:rPr>
            </w:pPr>
            <w:r w:rsidRPr="003A2E83">
              <w:rPr>
                <w:rFonts w:ascii="Times New Roman" w:hAnsi="Times New Roman" w:cs="Times New Roman"/>
              </w:rPr>
              <w:t>FMUL.D f2, f1, f0</w:t>
            </w:r>
          </w:p>
        </w:tc>
      </w:tr>
      <w:tr w:rsidR="000F34D4" w:rsidRPr="003A2E83" w14:paraId="6BAFB875" w14:textId="77777777" w:rsidTr="00A73773">
        <w:trPr>
          <w:jc w:val="center"/>
        </w:trPr>
        <w:tc>
          <w:tcPr>
            <w:tcW w:w="631" w:type="dxa"/>
            <w:tcBorders>
              <w:left w:val="single" w:sz="1" w:space="0" w:color="000000"/>
              <w:bottom w:val="single" w:sz="1" w:space="0" w:color="000000"/>
            </w:tcBorders>
            <w:shd w:val="clear" w:color="auto" w:fill="auto"/>
          </w:tcPr>
          <w:p w14:paraId="1D2D2E86" w14:textId="77777777" w:rsidR="000F34D4" w:rsidRPr="003A2E83" w:rsidRDefault="000F34D4" w:rsidP="00A73773">
            <w:pPr>
              <w:pStyle w:val="TableContents"/>
              <w:rPr>
                <w:rFonts w:ascii="Times New Roman" w:hAnsi="Times New Roman" w:cs="Times New Roman"/>
              </w:rPr>
            </w:pPr>
            <w:r w:rsidRPr="003A2E83">
              <w:rPr>
                <w:rFonts w:ascii="Times New Roman" w:hAnsi="Times New Roman" w:cs="Times New Roman"/>
              </w:rPr>
              <w:t>I</w:t>
            </w:r>
            <w:r w:rsidRPr="003A2E83">
              <w:rPr>
                <w:rFonts w:ascii="Times New Roman" w:hAnsi="Times New Roman" w:cs="Times New Roman"/>
                <w:vertAlign w:val="subscript"/>
              </w:rPr>
              <w:t>3</w:t>
            </w:r>
          </w:p>
        </w:tc>
        <w:tc>
          <w:tcPr>
            <w:tcW w:w="2901" w:type="dxa"/>
            <w:tcBorders>
              <w:left w:val="single" w:sz="1" w:space="0" w:color="000000"/>
              <w:bottom w:val="single" w:sz="1" w:space="0" w:color="000000"/>
              <w:right w:val="single" w:sz="1" w:space="0" w:color="000000"/>
            </w:tcBorders>
            <w:shd w:val="clear" w:color="auto" w:fill="auto"/>
          </w:tcPr>
          <w:p w14:paraId="695E8F63" w14:textId="77777777" w:rsidR="000F34D4" w:rsidRPr="003A2E83" w:rsidRDefault="000F34D4" w:rsidP="00A73773">
            <w:pPr>
              <w:pStyle w:val="TableContents"/>
              <w:rPr>
                <w:rFonts w:ascii="Times New Roman" w:hAnsi="Times New Roman" w:cs="Times New Roman"/>
              </w:rPr>
            </w:pPr>
            <w:r w:rsidRPr="003A2E83">
              <w:rPr>
                <w:rFonts w:ascii="Times New Roman" w:hAnsi="Times New Roman" w:cs="Times New Roman"/>
              </w:rPr>
              <w:t>FADD.D f3, f2, f0</w:t>
            </w:r>
          </w:p>
        </w:tc>
      </w:tr>
      <w:tr w:rsidR="000F34D4" w:rsidRPr="003A2E83" w14:paraId="38BFC418" w14:textId="77777777" w:rsidTr="00A73773">
        <w:trPr>
          <w:jc w:val="center"/>
        </w:trPr>
        <w:tc>
          <w:tcPr>
            <w:tcW w:w="631" w:type="dxa"/>
            <w:tcBorders>
              <w:left w:val="single" w:sz="1" w:space="0" w:color="000000"/>
              <w:bottom w:val="single" w:sz="1" w:space="0" w:color="000000"/>
            </w:tcBorders>
            <w:shd w:val="clear" w:color="auto" w:fill="auto"/>
          </w:tcPr>
          <w:p w14:paraId="4F444522" w14:textId="77777777" w:rsidR="000F34D4" w:rsidRPr="003A2E83" w:rsidRDefault="000F34D4" w:rsidP="00A73773">
            <w:pPr>
              <w:pStyle w:val="TableContents"/>
              <w:rPr>
                <w:rFonts w:ascii="Times New Roman" w:hAnsi="Times New Roman" w:cs="Times New Roman"/>
              </w:rPr>
            </w:pPr>
            <w:r w:rsidRPr="003A2E83">
              <w:rPr>
                <w:rFonts w:ascii="Times New Roman" w:hAnsi="Times New Roman" w:cs="Times New Roman"/>
              </w:rPr>
              <w:t>I</w:t>
            </w:r>
            <w:r w:rsidRPr="003A2E83">
              <w:rPr>
                <w:rFonts w:ascii="Times New Roman" w:hAnsi="Times New Roman" w:cs="Times New Roman"/>
                <w:vertAlign w:val="subscript"/>
              </w:rPr>
              <w:t>4</w:t>
            </w:r>
          </w:p>
        </w:tc>
        <w:tc>
          <w:tcPr>
            <w:tcW w:w="2901" w:type="dxa"/>
            <w:tcBorders>
              <w:left w:val="single" w:sz="1" w:space="0" w:color="000000"/>
              <w:bottom w:val="single" w:sz="1" w:space="0" w:color="000000"/>
              <w:right w:val="single" w:sz="1" w:space="0" w:color="000000"/>
            </w:tcBorders>
            <w:shd w:val="clear" w:color="auto" w:fill="auto"/>
          </w:tcPr>
          <w:p w14:paraId="091D0119" w14:textId="77777777" w:rsidR="000F34D4" w:rsidRPr="003A2E83" w:rsidRDefault="000F34D4" w:rsidP="00A73773">
            <w:pPr>
              <w:pStyle w:val="TableContents"/>
              <w:rPr>
                <w:rFonts w:ascii="Times New Roman" w:hAnsi="Times New Roman" w:cs="Times New Roman"/>
              </w:rPr>
            </w:pPr>
            <w:r w:rsidRPr="003A2E83">
              <w:rPr>
                <w:rFonts w:ascii="Times New Roman" w:hAnsi="Times New Roman" w:cs="Times New Roman"/>
              </w:rPr>
              <w:t>ADDI   x1, x1, 8</w:t>
            </w:r>
          </w:p>
        </w:tc>
      </w:tr>
      <w:tr w:rsidR="000F34D4" w:rsidRPr="003A2E83" w14:paraId="1A55125F" w14:textId="77777777" w:rsidTr="00A73773">
        <w:trPr>
          <w:jc w:val="center"/>
        </w:trPr>
        <w:tc>
          <w:tcPr>
            <w:tcW w:w="631" w:type="dxa"/>
            <w:tcBorders>
              <w:left w:val="single" w:sz="1" w:space="0" w:color="000000"/>
              <w:bottom w:val="single" w:sz="1" w:space="0" w:color="000000"/>
            </w:tcBorders>
            <w:shd w:val="clear" w:color="auto" w:fill="auto"/>
          </w:tcPr>
          <w:p w14:paraId="2FD2A669" w14:textId="77777777" w:rsidR="000F34D4" w:rsidRPr="003A2E83" w:rsidRDefault="000F34D4" w:rsidP="00A73773">
            <w:pPr>
              <w:pStyle w:val="TableContents"/>
              <w:rPr>
                <w:rFonts w:ascii="Times New Roman" w:hAnsi="Times New Roman" w:cs="Times New Roman"/>
              </w:rPr>
            </w:pPr>
            <w:r w:rsidRPr="003A2E83">
              <w:rPr>
                <w:rFonts w:ascii="Times New Roman" w:hAnsi="Times New Roman" w:cs="Times New Roman"/>
              </w:rPr>
              <w:t>I</w:t>
            </w:r>
            <w:r w:rsidRPr="003A2E83">
              <w:rPr>
                <w:rFonts w:ascii="Times New Roman" w:hAnsi="Times New Roman" w:cs="Times New Roman"/>
                <w:vertAlign w:val="subscript"/>
              </w:rPr>
              <w:t>5</w:t>
            </w:r>
          </w:p>
        </w:tc>
        <w:tc>
          <w:tcPr>
            <w:tcW w:w="2901" w:type="dxa"/>
            <w:tcBorders>
              <w:left w:val="single" w:sz="1" w:space="0" w:color="000000"/>
              <w:bottom w:val="single" w:sz="1" w:space="0" w:color="000000"/>
              <w:right w:val="single" w:sz="1" w:space="0" w:color="000000"/>
            </w:tcBorders>
            <w:shd w:val="clear" w:color="auto" w:fill="auto"/>
          </w:tcPr>
          <w:p w14:paraId="3F46CDE1" w14:textId="77777777" w:rsidR="000F34D4" w:rsidRPr="003A2E83" w:rsidRDefault="000F34D4" w:rsidP="00A73773">
            <w:pPr>
              <w:pStyle w:val="TableContents"/>
              <w:rPr>
                <w:rFonts w:ascii="Times New Roman" w:hAnsi="Times New Roman" w:cs="Times New Roman"/>
              </w:rPr>
            </w:pPr>
            <w:r w:rsidRPr="003A2E83">
              <w:rPr>
                <w:rFonts w:ascii="Times New Roman" w:hAnsi="Times New Roman" w:cs="Times New Roman"/>
              </w:rPr>
              <w:t>FLD    f1, 0(x1)</w:t>
            </w:r>
          </w:p>
        </w:tc>
      </w:tr>
      <w:tr w:rsidR="000F34D4" w:rsidRPr="003A2E83" w14:paraId="4916A594" w14:textId="77777777" w:rsidTr="00A73773">
        <w:trPr>
          <w:jc w:val="center"/>
        </w:trPr>
        <w:tc>
          <w:tcPr>
            <w:tcW w:w="631" w:type="dxa"/>
            <w:tcBorders>
              <w:left w:val="single" w:sz="1" w:space="0" w:color="000000"/>
              <w:bottom w:val="single" w:sz="1" w:space="0" w:color="000000"/>
            </w:tcBorders>
            <w:shd w:val="clear" w:color="auto" w:fill="auto"/>
          </w:tcPr>
          <w:p w14:paraId="4CAE93FD" w14:textId="77777777" w:rsidR="000F34D4" w:rsidRPr="003A2E83" w:rsidRDefault="000F34D4" w:rsidP="00A73773">
            <w:pPr>
              <w:pStyle w:val="TableContents"/>
              <w:rPr>
                <w:rFonts w:ascii="Times New Roman" w:hAnsi="Times New Roman" w:cs="Times New Roman"/>
              </w:rPr>
            </w:pPr>
            <w:r w:rsidRPr="003A2E83">
              <w:rPr>
                <w:rFonts w:ascii="Times New Roman" w:hAnsi="Times New Roman" w:cs="Times New Roman"/>
              </w:rPr>
              <w:t>I</w:t>
            </w:r>
            <w:r w:rsidRPr="003A2E83">
              <w:rPr>
                <w:rFonts w:ascii="Times New Roman" w:hAnsi="Times New Roman" w:cs="Times New Roman"/>
                <w:vertAlign w:val="subscript"/>
              </w:rPr>
              <w:t>6</w:t>
            </w:r>
          </w:p>
        </w:tc>
        <w:tc>
          <w:tcPr>
            <w:tcW w:w="2901" w:type="dxa"/>
            <w:tcBorders>
              <w:left w:val="single" w:sz="1" w:space="0" w:color="000000"/>
              <w:bottom w:val="single" w:sz="1" w:space="0" w:color="000000"/>
              <w:right w:val="single" w:sz="1" w:space="0" w:color="000000"/>
            </w:tcBorders>
            <w:shd w:val="clear" w:color="auto" w:fill="auto"/>
          </w:tcPr>
          <w:p w14:paraId="607023B4" w14:textId="77777777" w:rsidR="000F34D4" w:rsidRPr="003A2E83" w:rsidRDefault="000F34D4" w:rsidP="00A73773">
            <w:pPr>
              <w:pStyle w:val="TableContents"/>
              <w:rPr>
                <w:rFonts w:ascii="Times New Roman" w:hAnsi="Times New Roman" w:cs="Times New Roman"/>
              </w:rPr>
            </w:pPr>
            <w:r w:rsidRPr="003A2E83">
              <w:rPr>
                <w:rFonts w:ascii="Times New Roman" w:hAnsi="Times New Roman" w:cs="Times New Roman"/>
              </w:rPr>
              <w:t>FMUL.D f2, f1, f1</w:t>
            </w:r>
          </w:p>
        </w:tc>
      </w:tr>
      <w:tr w:rsidR="000F34D4" w:rsidRPr="003A2E83" w14:paraId="460B60C3" w14:textId="77777777" w:rsidTr="00A73773">
        <w:trPr>
          <w:jc w:val="center"/>
        </w:trPr>
        <w:tc>
          <w:tcPr>
            <w:tcW w:w="631" w:type="dxa"/>
            <w:tcBorders>
              <w:left w:val="single" w:sz="1" w:space="0" w:color="000000"/>
              <w:bottom w:val="single" w:sz="1" w:space="0" w:color="000000"/>
            </w:tcBorders>
            <w:shd w:val="clear" w:color="auto" w:fill="auto"/>
          </w:tcPr>
          <w:p w14:paraId="04DAFBE8" w14:textId="77777777" w:rsidR="000F34D4" w:rsidRPr="003A2E83" w:rsidRDefault="000F34D4" w:rsidP="00A73773">
            <w:pPr>
              <w:pStyle w:val="TableContents"/>
              <w:rPr>
                <w:rFonts w:ascii="Times New Roman" w:hAnsi="Times New Roman" w:cs="Times New Roman"/>
              </w:rPr>
            </w:pPr>
            <w:r w:rsidRPr="003A2E83">
              <w:rPr>
                <w:rFonts w:ascii="Times New Roman" w:hAnsi="Times New Roman" w:cs="Times New Roman"/>
              </w:rPr>
              <w:t>I</w:t>
            </w:r>
            <w:r w:rsidRPr="003A2E83">
              <w:rPr>
                <w:rFonts w:ascii="Times New Roman" w:hAnsi="Times New Roman" w:cs="Times New Roman"/>
                <w:vertAlign w:val="subscript"/>
              </w:rPr>
              <w:t>7</w:t>
            </w:r>
          </w:p>
        </w:tc>
        <w:tc>
          <w:tcPr>
            <w:tcW w:w="2901" w:type="dxa"/>
            <w:tcBorders>
              <w:left w:val="single" w:sz="1" w:space="0" w:color="000000"/>
              <w:bottom w:val="single" w:sz="1" w:space="0" w:color="000000"/>
              <w:right w:val="single" w:sz="1" w:space="0" w:color="000000"/>
            </w:tcBorders>
            <w:shd w:val="clear" w:color="auto" w:fill="auto"/>
          </w:tcPr>
          <w:p w14:paraId="5FFE9E4A" w14:textId="77777777" w:rsidR="000F34D4" w:rsidRPr="003A2E83" w:rsidRDefault="000F34D4" w:rsidP="00A73773">
            <w:pPr>
              <w:pStyle w:val="TableContents"/>
              <w:rPr>
                <w:rFonts w:ascii="Times New Roman" w:hAnsi="Times New Roman" w:cs="Times New Roman"/>
              </w:rPr>
            </w:pPr>
            <w:r w:rsidRPr="003A2E83">
              <w:rPr>
                <w:rFonts w:ascii="Times New Roman" w:hAnsi="Times New Roman" w:cs="Times New Roman"/>
              </w:rPr>
              <w:t>FADD.D f2, f2, f3</w:t>
            </w:r>
          </w:p>
        </w:tc>
      </w:tr>
    </w:tbl>
    <w:p w14:paraId="3D8BF78D" w14:textId="77777777" w:rsidR="000F34D4" w:rsidRPr="003A2E83" w:rsidRDefault="000F34D4" w:rsidP="000F34D4">
      <w:pPr>
        <w:jc w:val="center"/>
        <w:rPr>
          <w:rFonts w:ascii="Times New Roman" w:hAnsi="Times New Roman" w:cs="Times New Roman"/>
        </w:rPr>
      </w:pPr>
    </w:p>
    <w:p w14:paraId="3DA4A67A" w14:textId="77777777" w:rsidR="000F34D4" w:rsidRPr="003A2E83" w:rsidRDefault="000F34D4" w:rsidP="000F34D4">
      <w:pPr>
        <w:jc w:val="center"/>
        <w:rPr>
          <w:rFonts w:ascii="Times New Roman" w:hAnsi="Times New Roman" w:cs="Times New Roman"/>
        </w:rPr>
      </w:pPr>
    </w:p>
    <w:p w14:paraId="70937062" w14:textId="77777777" w:rsidR="000F34D4" w:rsidRPr="003A2E83" w:rsidRDefault="000F34D4" w:rsidP="000F34D4">
      <w:pPr>
        <w:numPr>
          <w:ilvl w:val="0"/>
          <w:numId w:val="1"/>
        </w:numPr>
        <w:rPr>
          <w:rFonts w:ascii="Times New Roman" w:hAnsi="Times New Roman" w:cs="Times New Roman"/>
        </w:rPr>
      </w:pPr>
      <w:r w:rsidRPr="003A2E83">
        <w:rPr>
          <w:rFonts w:ascii="Times New Roman" w:hAnsi="Times New Roman" w:cs="Times New Roman"/>
        </w:rPr>
        <w:t xml:space="preserve">For this part, consider an ideal case where we have an unlimited number of ROB entries. </w:t>
      </w:r>
    </w:p>
    <w:p w14:paraId="634B462D" w14:textId="77777777" w:rsidR="000F34D4" w:rsidRPr="003A2E83" w:rsidRDefault="000F34D4" w:rsidP="000F34D4">
      <w:pPr>
        <w:ind w:left="720"/>
        <w:rPr>
          <w:rFonts w:ascii="Times New Roman" w:hAnsi="Times New Roman" w:cs="Times New Roman"/>
        </w:rPr>
      </w:pPr>
    </w:p>
    <w:p w14:paraId="59D01FD0" w14:textId="77777777" w:rsidR="000F34D4" w:rsidRPr="003A2E83" w:rsidRDefault="000F34D4" w:rsidP="000F34D4">
      <w:pPr>
        <w:ind w:left="720"/>
        <w:rPr>
          <w:rFonts w:ascii="Times New Roman" w:hAnsi="Times New Roman" w:cs="Times New Roman"/>
        </w:rPr>
      </w:pPr>
      <w:r w:rsidRPr="003A2E83">
        <w:rPr>
          <w:rFonts w:ascii="Times New Roman" w:hAnsi="Times New Roman" w:cs="Times New Roman"/>
        </w:rPr>
        <w:t>In the table below, fill in the cycle number for when each instruction enters the ROB, issues, writes back, and commits. Also, fill in the new register names for each instruction, where applicable. (10 points)</w:t>
      </w:r>
    </w:p>
    <w:p w14:paraId="206144E2" w14:textId="77777777" w:rsidR="000F34D4" w:rsidRPr="003A2E83" w:rsidRDefault="000F34D4" w:rsidP="000F34D4">
      <w:pPr>
        <w:ind w:left="720"/>
        <w:rPr>
          <w:rFonts w:ascii="Times New Roman" w:hAnsi="Times New Roman" w:cs="Times New Roman"/>
        </w:rPr>
      </w:pPr>
    </w:p>
    <w:p w14:paraId="4E9C4F2B" w14:textId="77777777" w:rsidR="000F34D4" w:rsidRPr="003A2E83" w:rsidRDefault="000F34D4" w:rsidP="000F34D4">
      <w:pPr>
        <w:ind w:left="720"/>
        <w:rPr>
          <w:rFonts w:ascii="Times New Roman" w:hAnsi="Times New Roman" w:cs="Times New Roman"/>
        </w:rPr>
      </w:pPr>
      <w:r w:rsidRPr="003A2E83">
        <w:rPr>
          <w:rFonts w:ascii="Times New Roman" w:hAnsi="Times New Roman" w:cs="Times New Roman"/>
        </w:rPr>
        <w:t xml:space="preserve">Since we have an infinite supply of register names, you should use a new register name for each register that is written (p0, p1, </w:t>
      </w:r>
      <w:proofErr w:type="gramStart"/>
      <w:r w:rsidRPr="003A2E83">
        <w:rPr>
          <w:rFonts w:ascii="Times New Roman" w:hAnsi="Times New Roman" w:cs="Times New Roman"/>
        </w:rPr>
        <w:t>… )</w:t>
      </w:r>
      <w:proofErr w:type="gramEnd"/>
      <w:r w:rsidRPr="003A2E83">
        <w:rPr>
          <w:rFonts w:ascii="Times New Roman" w:hAnsi="Times New Roman" w:cs="Times New Roman"/>
        </w:rPr>
        <w:t>. Keep in mind that after a register has been renamed, subsequent instructions that refer to that register must refer to the new register name.</w:t>
      </w:r>
    </w:p>
    <w:p w14:paraId="5D95FFE2" w14:textId="77777777" w:rsidR="000F34D4" w:rsidRPr="003A2E83" w:rsidRDefault="000F34D4" w:rsidP="000F34D4">
      <w:pPr>
        <w:rPr>
          <w:rFonts w:ascii="Times New Roman" w:hAnsi="Times New Roman" w:cs="Times New Roman"/>
        </w:rPr>
      </w:pPr>
    </w:p>
    <w:tbl>
      <w:tblPr>
        <w:tblStyle w:val="TableNormal"/>
        <w:tblW w:w="0" w:type="auto"/>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50"/>
        <w:gridCol w:w="1200"/>
        <w:gridCol w:w="1200"/>
        <w:gridCol w:w="1200"/>
        <w:gridCol w:w="1200"/>
        <w:gridCol w:w="1398"/>
        <w:gridCol w:w="1108"/>
        <w:gridCol w:w="1108"/>
        <w:gridCol w:w="1140"/>
      </w:tblGrid>
      <w:tr w:rsidR="000F34D4" w:rsidRPr="003A2E83" w14:paraId="6DA8DFB5" w14:textId="77777777" w:rsidTr="00A73773">
        <w:trPr>
          <w:trHeight w:val="387"/>
        </w:trPr>
        <w:tc>
          <w:tcPr>
            <w:tcW w:w="450" w:type="dxa"/>
            <w:vMerge w:val="restart"/>
          </w:tcPr>
          <w:p w14:paraId="5E866415" w14:textId="77777777" w:rsidR="000F34D4" w:rsidRPr="003A2E83" w:rsidRDefault="000F34D4" w:rsidP="00A73773">
            <w:pPr>
              <w:pStyle w:val="TableParagraph"/>
              <w:spacing w:before="0"/>
              <w:jc w:val="left"/>
              <w:rPr>
                <w:rFonts w:ascii="Times New Roman" w:hAnsi="Times New Roman" w:cs="Times New Roman"/>
              </w:rPr>
            </w:pPr>
          </w:p>
        </w:tc>
        <w:tc>
          <w:tcPr>
            <w:tcW w:w="4800" w:type="dxa"/>
            <w:gridSpan w:val="4"/>
          </w:tcPr>
          <w:p w14:paraId="64BA5171" w14:textId="77777777" w:rsidR="000F34D4" w:rsidRPr="003A2E83" w:rsidRDefault="000F34D4" w:rsidP="00A73773">
            <w:pPr>
              <w:pStyle w:val="TableParagraph"/>
              <w:ind w:left="2077" w:right="2072"/>
              <w:rPr>
                <w:rFonts w:ascii="Times New Roman" w:hAnsi="Times New Roman" w:cs="Times New Roman"/>
                <w:sz w:val="24"/>
              </w:rPr>
            </w:pPr>
            <w:r w:rsidRPr="003A2E83">
              <w:rPr>
                <w:rFonts w:ascii="Times New Roman" w:hAnsi="Times New Roman" w:cs="Times New Roman"/>
                <w:w w:val="115"/>
                <w:sz w:val="24"/>
              </w:rPr>
              <w:t>Time</w:t>
            </w:r>
          </w:p>
        </w:tc>
        <w:tc>
          <w:tcPr>
            <w:tcW w:w="1398" w:type="dxa"/>
            <w:vMerge w:val="restart"/>
          </w:tcPr>
          <w:p w14:paraId="5AD357C2" w14:textId="77777777" w:rsidR="000F34D4" w:rsidRPr="003A2E83" w:rsidRDefault="000F34D4" w:rsidP="00A73773">
            <w:pPr>
              <w:pStyle w:val="TableParagraph"/>
              <w:spacing w:before="10"/>
              <w:jc w:val="left"/>
              <w:rPr>
                <w:rFonts w:ascii="Times New Roman" w:hAnsi="Times New Roman" w:cs="Times New Roman"/>
                <w:sz w:val="27"/>
              </w:rPr>
            </w:pPr>
          </w:p>
          <w:p w14:paraId="78DA830B" w14:textId="77777777" w:rsidR="000F34D4" w:rsidRPr="003A2E83" w:rsidRDefault="000F34D4" w:rsidP="00A73773">
            <w:pPr>
              <w:pStyle w:val="TableParagraph"/>
              <w:spacing w:before="1"/>
              <w:ind w:left="502" w:right="499"/>
              <w:rPr>
                <w:rFonts w:ascii="Times New Roman" w:hAnsi="Times New Roman" w:cs="Times New Roman"/>
                <w:sz w:val="24"/>
              </w:rPr>
            </w:pPr>
            <w:r w:rsidRPr="003A2E83">
              <w:rPr>
                <w:rFonts w:ascii="Times New Roman" w:hAnsi="Times New Roman" w:cs="Times New Roman"/>
                <w:w w:val="120"/>
                <w:sz w:val="24"/>
              </w:rPr>
              <w:t>OP</w:t>
            </w:r>
          </w:p>
        </w:tc>
        <w:tc>
          <w:tcPr>
            <w:tcW w:w="1108" w:type="dxa"/>
            <w:vMerge w:val="restart"/>
          </w:tcPr>
          <w:p w14:paraId="71E22777" w14:textId="77777777" w:rsidR="000F34D4" w:rsidRPr="003A2E83" w:rsidRDefault="000F34D4" w:rsidP="00A73773">
            <w:pPr>
              <w:pStyle w:val="TableParagraph"/>
              <w:spacing w:before="10"/>
              <w:jc w:val="left"/>
              <w:rPr>
                <w:rFonts w:ascii="Times New Roman" w:hAnsi="Times New Roman" w:cs="Times New Roman"/>
                <w:sz w:val="27"/>
              </w:rPr>
            </w:pPr>
          </w:p>
          <w:p w14:paraId="0C1104C8" w14:textId="77777777" w:rsidR="000F34D4" w:rsidRPr="003A2E83" w:rsidRDefault="000F34D4" w:rsidP="00A73773">
            <w:pPr>
              <w:pStyle w:val="TableParagraph"/>
              <w:spacing w:before="1"/>
              <w:ind w:left="277"/>
              <w:jc w:val="left"/>
              <w:rPr>
                <w:rFonts w:ascii="Times New Roman" w:hAnsi="Times New Roman" w:cs="Times New Roman"/>
                <w:sz w:val="24"/>
              </w:rPr>
            </w:pPr>
            <w:proofErr w:type="spellStart"/>
            <w:r w:rsidRPr="003A2E83">
              <w:rPr>
                <w:rFonts w:ascii="Times New Roman" w:hAnsi="Times New Roman" w:cs="Times New Roman"/>
                <w:w w:val="120"/>
                <w:sz w:val="24"/>
              </w:rPr>
              <w:t>Dest</w:t>
            </w:r>
            <w:proofErr w:type="spellEnd"/>
          </w:p>
        </w:tc>
        <w:tc>
          <w:tcPr>
            <w:tcW w:w="1108" w:type="dxa"/>
            <w:vMerge w:val="restart"/>
          </w:tcPr>
          <w:p w14:paraId="03F12C93" w14:textId="77777777" w:rsidR="000F34D4" w:rsidRPr="003A2E83" w:rsidRDefault="000F34D4" w:rsidP="00A73773">
            <w:pPr>
              <w:pStyle w:val="TableParagraph"/>
              <w:spacing w:before="10"/>
              <w:jc w:val="left"/>
              <w:rPr>
                <w:rFonts w:ascii="Times New Roman" w:hAnsi="Times New Roman" w:cs="Times New Roman"/>
                <w:sz w:val="27"/>
              </w:rPr>
            </w:pPr>
          </w:p>
          <w:p w14:paraId="5647B48E" w14:textId="77777777" w:rsidR="000F34D4" w:rsidRPr="003A2E83" w:rsidRDefault="000F34D4" w:rsidP="00A73773">
            <w:pPr>
              <w:pStyle w:val="TableParagraph"/>
              <w:spacing w:before="1"/>
              <w:ind w:left="271"/>
              <w:jc w:val="left"/>
              <w:rPr>
                <w:rFonts w:ascii="Times New Roman" w:hAnsi="Times New Roman" w:cs="Times New Roman"/>
                <w:sz w:val="24"/>
              </w:rPr>
            </w:pPr>
            <w:r w:rsidRPr="003A2E83">
              <w:rPr>
                <w:rFonts w:ascii="Times New Roman" w:hAnsi="Times New Roman" w:cs="Times New Roman"/>
                <w:w w:val="125"/>
                <w:sz w:val="24"/>
              </w:rPr>
              <w:t>Src1</w:t>
            </w:r>
          </w:p>
        </w:tc>
        <w:tc>
          <w:tcPr>
            <w:tcW w:w="1140" w:type="dxa"/>
            <w:vMerge w:val="restart"/>
          </w:tcPr>
          <w:p w14:paraId="17E68B6C" w14:textId="77777777" w:rsidR="000F34D4" w:rsidRPr="003A2E83" w:rsidRDefault="000F34D4" w:rsidP="00A73773">
            <w:pPr>
              <w:pStyle w:val="TableParagraph"/>
              <w:spacing w:before="10"/>
              <w:jc w:val="left"/>
              <w:rPr>
                <w:rFonts w:ascii="Times New Roman" w:hAnsi="Times New Roman" w:cs="Times New Roman"/>
                <w:sz w:val="27"/>
              </w:rPr>
            </w:pPr>
          </w:p>
          <w:p w14:paraId="027F6DED" w14:textId="77777777" w:rsidR="000F34D4" w:rsidRPr="003A2E83" w:rsidRDefault="000F34D4" w:rsidP="00A73773">
            <w:pPr>
              <w:pStyle w:val="TableParagraph"/>
              <w:spacing w:before="1"/>
              <w:ind w:left="287"/>
              <w:jc w:val="left"/>
              <w:rPr>
                <w:rFonts w:ascii="Times New Roman" w:hAnsi="Times New Roman" w:cs="Times New Roman"/>
                <w:sz w:val="24"/>
              </w:rPr>
            </w:pPr>
            <w:r w:rsidRPr="003A2E83">
              <w:rPr>
                <w:rFonts w:ascii="Times New Roman" w:hAnsi="Times New Roman" w:cs="Times New Roman"/>
                <w:w w:val="125"/>
                <w:sz w:val="24"/>
              </w:rPr>
              <w:t>Src2</w:t>
            </w:r>
          </w:p>
        </w:tc>
      </w:tr>
      <w:tr w:rsidR="000F34D4" w:rsidRPr="003A2E83" w14:paraId="594F8485" w14:textId="77777777" w:rsidTr="00A73773">
        <w:trPr>
          <w:trHeight w:val="667"/>
        </w:trPr>
        <w:tc>
          <w:tcPr>
            <w:tcW w:w="450" w:type="dxa"/>
            <w:vMerge/>
            <w:tcBorders>
              <w:top w:val="nil"/>
            </w:tcBorders>
          </w:tcPr>
          <w:p w14:paraId="029B0EF5" w14:textId="77777777" w:rsidR="000F34D4" w:rsidRPr="003A2E83" w:rsidRDefault="000F34D4" w:rsidP="00A73773">
            <w:pPr>
              <w:rPr>
                <w:rFonts w:ascii="Times New Roman" w:hAnsi="Times New Roman" w:cs="Times New Roman"/>
                <w:sz w:val="2"/>
                <w:szCs w:val="2"/>
              </w:rPr>
            </w:pPr>
          </w:p>
        </w:tc>
        <w:tc>
          <w:tcPr>
            <w:tcW w:w="1200" w:type="dxa"/>
          </w:tcPr>
          <w:p w14:paraId="11997C49" w14:textId="77777777" w:rsidR="000F34D4" w:rsidRPr="003A2E83" w:rsidRDefault="000F34D4" w:rsidP="00A73773">
            <w:pPr>
              <w:pStyle w:val="TableParagraph"/>
              <w:ind w:left="323" w:hanging="64"/>
              <w:jc w:val="left"/>
              <w:rPr>
                <w:rFonts w:ascii="Times New Roman" w:hAnsi="Times New Roman" w:cs="Times New Roman"/>
                <w:sz w:val="24"/>
              </w:rPr>
            </w:pPr>
            <w:r w:rsidRPr="003A2E83">
              <w:rPr>
                <w:rFonts w:ascii="Times New Roman" w:hAnsi="Times New Roman" w:cs="Times New Roman"/>
                <w:w w:val="115"/>
                <w:sz w:val="24"/>
              </w:rPr>
              <w:t xml:space="preserve">Enter </w:t>
            </w:r>
            <w:r w:rsidRPr="003A2E83">
              <w:rPr>
                <w:rFonts w:ascii="Times New Roman" w:hAnsi="Times New Roman" w:cs="Times New Roman"/>
                <w:w w:val="135"/>
                <w:sz w:val="24"/>
              </w:rPr>
              <w:t>R</w:t>
            </w:r>
            <w:r>
              <w:rPr>
                <w:rFonts w:ascii="Times New Roman" w:hAnsi="Times New Roman" w:cs="Times New Roman"/>
                <w:w w:val="135"/>
                <w:sz w:val="24"/>
              </w:rPr>
              <w:t>OB</w:t>
            </w:r>
          </w:p>
        </w:tc>
        <w:tc>
          <w:tcPr>
            <w:tcW w:w="1200" w:type="dxa"/>
          </w:tcPr>
          <w:p w14:paraId="4841C79A" w14:textId="77777777" w:rsidR="000F34D4" w:rsidRPr="003A2E83" w:rsidRDefault="000F34D4" w:rsidP="00A73773">
            <w:pPr>
              <w:pStyle w:val="TableParagraph"/>
              <w:ind w:left="93" w:right="90"/>
              <w:rPr>
                <w:rFonts w:ascii="Times New Roman" w:hAnsi="Times New Roman" w:cs="Times New Roman"/>
                <w:sz w:val="24"/>
              </w:rPr>
            </w:pPr>
            <w:r w:rsidRPr="003A2E83">
              <w:rPr>
                <w:rFonts w:ascii="Times New Roman" w:hAnsi="Times New Roman" w:cs="Times New Roman"/>
                <w:w w:val="120"/>
                <w:sz w:val="24"/>
              </w:rPr>
              <w:t>Issue</w:t>
            </w:r>
          </w:p>
        </w:tc>
        <w:tc>
          <w:tcPr>
            <w:tcW w:w="1200" w:type="dxa"/>
          </w:tcPr>
          <w:p w14:paraId="1E932994" w14:textId="77777777" w:rsidR="000F34D4" w:rsidRPr="003A2E83" w:rsidRDefault="000F34D4" w:rsidP="00A73773">
            <w:pPr>
              <w:pStyle w:val="TableParagraph"/>
              <w:ind w:left="93" w:right="87"/>
              <w:rPr>
                <w:rFonts w:ascii="Times New Roman" w:hAnsi="Times New Roman" w:cs="Times New Roman"/>
                <w:sz w:val="24"/>
              </w:rPr>
            </w:pPr>
            <w:r w:rsidRPr="003A2E83">
              <w:rPr>
                <w:rFonts w:ascii="Times New Roman" w:hAnsi="Times New Roman" w:cs="Times New Roman"/>
                <w:w w:val="150"/>
                <w:sz w:val="24"/>
              </w:rPr>
              <w:t>W</w:t>
            </w:r>
            <w:r>
              <w:rPr>
                <w:rFonts w:ascii="Times New Roman" w:hAnsi="Times New Roman" w:cs="Times New Roman"/>
                <w:w w:val="150"/>
                <w:sz w:val="24"/>
              </w:rPr>
              <w:t>B</w:t>
            </w:r>
          </w:p>
        </w:tc>
        <w:tc>
          <w:tcPr>
            <w:tcW w:w="1200" w:type="dxa"/>
          </w:tcPr>
          <w:p w14:paraId="0EAEC2F3" w14:textId="77777777" w:rsidR="000F34D4" w:rsidRPr="003A2E83" w:rsidRDefault="000F34D4" w:rsidP="00A73773">
            <w:pPr>
              <w:pStyle w:val="TableParagraph"/>
              <w:ind w:left="93" w:right="90"/>
              <w:rPr>
                <w:rFonts w:ascii="Times New Roman" w:hAnsi="Times New Roman" w:cs="Times New Roman"/>
                <w:sz w:val="24"/>
              </w:rPr>
            </w:pPr>
            <w:r w:rsidRPr="003A2E83">
              <w:rPr>
                <w:rFonts w:ascii="Times New Roman" w:hAnsi="Times New Roman" w:cs="Times New Roman"/>
                <w:w w:val="120"/>
                <w:sz w:val="24"/>
              </w:rPr>
              <w:t>Commit</w:t>
            </w:r>
          </w:p>
        </w:tc>
        <w:tc>
          <w:tcPr>
            <w:tcW w:w="1398" w:type="dxa"/>
            <w:vMerge/>
            <w:tcBorders>
              <w:top w:val="nil"/>
            </w:tcBorders>
          </w:tcPr>
          <w:p w14:paraId="61798FE2" w14:textId="77777777" w:rsidR="000F34D4" w:rsidRPr="003A2E83" w:rsidRDefault="000F34D4" w:rsidP="00A73773">
            <w:pPr>
              <w:rPr>
                <w:rFonts w:ascii="Times New Roman" w:hAnsi="Times New Roman" w:cs="Times New Roman"/>
                <w:sz w:val="2"/>
                <w:szCs w:val="2"/>
              </w:rPr>
            </w:pPr>
          </w:p>
        </w:tc>
        <w:tc>
          <w:tcPr>
            <w:tcW w:w="1108" w:type="dxa"/>
            <w:vMerge/>
            <w:tcBorders>
              <w:top w:val="nil"/>
            </w:tcBorders>
          </w:tcPr>
          <w:p w14:paraId="0F91C65E" w14:textId="77777777" w:rsidR="000F34D4" w:rsidRPr="003A2E83" w:rsidRDefault="000F34D4" w:rsidP="00A73773">
            <w:pPr>
              <w:rPr>
                <w:rFonts w:ascii="Times New Roman" w:hAnsi="Times New Roman" w:cs="Times New Roman"/>
                <w:sz w:val="2"/>
                <w:szCs w:val="2"/>
              </w:rPr>
            </w:pPr>
          </w:p>
        </w:tc>
        <w:tc>
          <w:tcPr>
            <w:tcW w:w="1108" w:type="dxa"/>
            <w:vMerge/>
            <w:tcBorders>
              <w:top w:val="nil"/>
            </w:tcBorders>
          </w:tcPr>
          <w:p w14:paraId="6673C1E3" w14:textId="77777777" w:rsidR="000F34D4" w:rsidRPr="003A2E83" w:rsidRDefault="000F34D4" w:rsidP="00A73773">
            <w:pPr>
              <w:rPr>
                <w:rFonts w:ascii="Times New Roman" w:hAnsi="Times New Roman" w:cs="Times New Roman"/>
                <w:sz w:val="2"/>
                <w:szCs w:val="2"/>
              </w:rPr>
            </w:pPr>
          </w:p>
        </w:tc>
        <w:tc>
          <w:tcPr>
            <w:tcW w:w="1140" w:type="dxa"/>
            <w:vMerge/>
            <w:tcBorders>
              <w:top w:val="nil"/>
            </w:tcBorders>
          </w:tcPr>
          <w:p w14:paraId="01E21515" w14:textId="77777777" w:rsidR="000F34D4" w:rsidRPr="003A2E83" w:rsidRDefault="000F34D4" w:rsidP="00A73773">
            <w:pPr>
              <w:rPr>
                <w:rFonts w:ascii="Times New Roman" w:hAnsi="Times New Roman" w:cs="Times New Roman"/>
                <w:sz w:val="2"/>
                <w:szCs w:val="2"/>
              </w:rPr>
            </w:pPr>
          </w:p>
        </w:tc>
      </w:tr>
      <w:tr w:rsidR="000F34D4" w:rsidRPr="003A2E83" w14:paraId="3C74E8B3" w14:textId="77777777" w:rsidTr="00A73773">
        <w:trPr>
          <w:trHeight w:val="387"/>
        </w:trPr>
        <w:tc>
          <w:tcPr>
            <w:tcW w:w="450" w:type="dxa"/>
          </w:tcPr>
          <w:p w14:paraId="5A9BBD81" w14:textId="77777777" w:rsidR="000F34D4" w:rsidRPr="003A2E83" w:rsidRDefault="000F34D4" w:rsidP="00A73773">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1</w:t>
            </w:r>
          </w:p>
        </w:tc>
        <w:tc>
          <w:tcPr>
            <w:tcW w:w="1200" w:type="dxa"/>
          </w:tcPr>
          <w:p w14:paraId="23C1F0E1" w14:textId="77777777" w:rsidR="000F34D4" w:rsidRPr="003A2E83" w:rsidRDefault="000F34D4" w:rsidP="00A73773">
            <w:pPr>
              <w:pStyle w:val="TableParagraph"/>
              <w:ind w:left="483"/>
              <w:jc w:val="left"/>
              <w:rPr>
                <w:rFonts w:ascii="Times New Roman" w:hAnsi="Times New Roman" w:cs="Times New Roman"/>
                <w:sz w:val="24"/>
              </w:rPr>
            </w:pPr>
            <w:r w:rsidRPr="003A2E83">
              <w:rPr>
                <w:rFonts w:ascii="Times New Roman" w:hAnsi="Times New Roman" w:cs="Times New Roman"/>
                <w:w w:val="110"/>
                <w:sz w:val="24"/>
              </w:rPr>
              <w:t>-1</w:t>
            </w:r>
          </w:p>
        </w:tc>
        <w:tc>
          <w:tcPr>
            <w:tcW w:w="1200" w:type="dxa"/>
          </w:tcPr>
          <w:p w14:paraId="6242BA9B"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w w:val="114"/>
                <w:sz w:val="24"/>
              </w:rPr>
              <w:t>0</w:t>
            </w:r>
          </w:p>
        </w:tc>
        <w:tc>
          <w:tcPr>
            <w:tcW w:w="1200" w:type="dxa"/>
          </w:tcPr>
          <w:p w14:paraId="34FDC877"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w w:val="114"/>
                <w:sz w:val="24"/>
              </w:rPr>
              <w:t>2</w:t>
            </w:r>
          </w:p>
        </w:tc>
        <w:tc>
          <w:tcPr>
            <w:tcW w:w="1200" w:type="dxa"/>
          </w:tcPr>
          <w:p w14:paraId="07005640"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w w:val="114"/>
                <w:sz w:val="24"/>
              </w:rPr>
              <w:t>3</w:t>
            </w:r>
          </w:p>
        </w:tc>
        <w:tc>
          <w:tcPr>
            <w:tcW w:w="1398" w:type="dxa"/>
          </w:tcPr>
          <w:p w14:paraId="32F980A2" w14:textId="77777777" w:rsidR="000F34D4" w:rsidRPr="003A2E83" w:rsidRDefault="000F34D4" w:rsidP="00A73773">
            <w:pPr>
              <w:pStyle w:val="TableParagraph"/>
              <w:ind w:left="55"/>
              <w:jc w:val="left"/>
              <w:rPr>
                <w:rFonts w:ascii="Times New Roman" w:hAnsi="Times New Roman" w:cs="Times New Roman"/>
                <w:sz w:val="24"/>
              </w:rPr>
            </w:pPr>
            <w:r w:rsidRPr="003A2E83">
              <w:rPr>
                <w:rFonts w:ascii="Times New Roman" w:hAnsi="Times New Roman" w:cs="Times New Roman"/>
                <w:w w:val="125"/>
                <w:sz w:val="24"/>
              </w:rPr>
              <w:t>FLD</w:t>
            </w:r>
          </w:p>
        </w:tc>
        <w:tc>
          <w:tcPr>
            <w:tcW w:w="1108" w:type="dxa"/>
          </w:tcPr>
          <w:p w14:paraId="28C8A736"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w w:val="115"/>
                <w:sz w:val="24"/>
              </w:rPr>
              <w:t>p0</w:t>
            </w:r>
          </w:p>
        </w:tc>
        <w:tc>
          <w:tcPr>
            <w:tcW w:w="1108" w:type="dxa"/>
          </w:tcPr>
          <w:p w14:paraId="34C38CB9" w14:textId="77777777" w:rsidR="000F34D4" w:rsidRPr="003A2E83" w:rsidRDefault="000F34D4" w:rsidP="00A73773">
            <w:pPr>
              <w:pStyle w:val="TableParagraph"/>
              <w:ind w:left="379" w:right="375"/>
              <w:rPr>
                <w:rFonts w:ascii="Times New Roman" w:hAnsi="Times New Roman" w:cs="Times New Roman"/>
                <w:sz w:val="24"/>
              </w:rPr>
            </w:pPr>
            <w:r w:rsidRPr="003A2E83">
              <w:rPr>
                <w:rFonts w:ascii="Times New Roman" w:hAnsi="Times New Roman" w:cs="Times New Roman"/>
                <w:w w:val="115"/>
                <w:sz w:val="24"/>
              </w:rPr>
              <w:t>x1</w:t>
            </w:r>
          </w:p>
        </w:tc>
        <w:tc>
          <w:tcPr>
            <w:tcW w:w="1140" w:type="dxa"/>
          </w:tcPr>
          <w:p w14:paraId="4CFA6155" w14:textId="77777777" w:rsidR="000F34D4" w:rsidRPr="003A2E83" w:rsidRDefault="000F34D4" w:rsidP="00A73773">
            <w:pPr>
              <w:pStyle w:val="TableParagraph"/>
              <w:ind w:left="5"/>
              <w:rPr>
                <w:rFonts w:ascii="Times New Roman" w:hAnsi="Times New Roman" w:cs="Times New Roman"/>
                <w:sz w:val="24"/>
              </w:rPr>
            </w:pPr>
            <w:r w:rsidRPr="003A2E83">
              <w:rPr>
                <w:rFonts w:ascii="Times New Roman" w:hAnsi="Times New Roman" w:cs="Times New Roman"/>
                <w:w w:val="101"/>
                <w:sz w:val="24"/>
              </w:rPr>
              <w:t>-</w:t>
            </w:r>
          </w:p>
        </w:tc>
      </w:tr>
      <w:tr w:rsidR="000F34D4" w:rsidRPr="003A2E83" w14:paraId="75FECFF2" w14:textId="77777777" w:rsidTr="00A73773">
        <w:trPr>
          <w:trHeight w:val="387"/>
        </w:trPr>
        <w:tc>
          <w:tcPr>
            <w:tcW w:w="450" w:type="dxa"/>
          </w:tcPr>
          <w:p w14:paraId="6C0FE74D" w14:textId="77777777" w:rsidR="000F34D4" w:rsidRPr="003A2E83" w:rsidRDefault="000F34D4" w:rsidP="00A73773">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2</w:t>
            </w:r>
          </w:p>
        </w:tc>
        <w:tc>
          <w:tcPr>
            <w:tcW w:w="1200" w:type="dxa"/>
          </w:tcPr>
          <w:p w14:paraId="392971BB" w14:textId="77777777" w:rsidR="000F34D4" w:rsidRPr="003A2E83" w:rsidRDefault="000F34D4" w:rsidP="00A73773">
            <w:pPr>
              <w:pStyle w:val="TableParagraph"/>
              <w:ind w:left="523"/>
              <w:jc w:val="left"/>
              <w:rPr>
                <w:rFonts w:ascii="Times New Roman" w:hAnsi="Times New Roman" w:cs="Times New Roman"/>
                <w:sz w:val="24"/>
              </w:rPr>
            </w:pPr>
            <w:r w:rsidRPr="003A2E83">
              <w:rPr>
                <w:rFonts w:ascii="Times New Roman" w:hAnsi="Times New Roman" w:cs="Times New Roman"/>
                <w:w w:val="114"/>
                <w:sz w:val="24"/>
              </w:rPr>
              <w:t>0</w:t>
            </w:r>
          </w:p>
        </w:tc>
        <w:tc>
          <w:tcPr>
            <w:tcW w:w="1200" w:type="dxa"/>
          </w:tcPr>
          <w:p w14:paraId="05FCD70C"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w w:val="114"/>
                <w:sz w:val="24"/>
              </w:rPr>
              <w:t>3</w:t>
            </w:r>
          </w:p>
        </w:tc>
        <w:tc>
          <w:tcPr>
            <w:tcW w:w="1200" w:type="dxa"/>
          </w:tcPr>
          <w:p w14:paraId="4FD29F1B"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w w:val="114"/>
                <w:sz w:val="24"/>
              </w:rPr>
              <w:t>9</w:t>
            </w:r>
          </w:p>
        </w:tc>
        <w:tc>
          <w:tcPr>
            <w:tcW w:w="1200" w:type="dxa"/>
          </w:tcPr>
          <w:p w14:paraId="5E2EAE0A"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w w:val="115"/>
                <w:sz w:val="24"/>
              </w:rPr>
              <w:t>10</w:t>
            </w:r>
          </w:p>
        </w:tc>
        <w:tc>
          <w:tcPr>
            <w:tcW w:w="1398" w:type="dxa"/>
          </w:tcPr>
          <w:p w14:paraId="3FD7B0AA" w14:textId="77777777" w:rsidR="000F34D4" w:rsidRPr="003A2E83" w:rsidRDefault="000F34D4" w:rsidP="00A73773">
            <w:pPr>
              <w:pStyle w:val="TableParagraph"/>
              <w:ind w:left="55"/>
              <w:jc w:val="left"/>
              <w:rPr>
                <w:rFonts w:ascii="Times New Roman" w:hAnsi="Times New Roman" w:cs="Times New Roman"/>
                <w:sz w:val="24"/>
              </w:rPr>
            </w:pPr>
            <w:r w:rsidRPr="003A2E83">
              <w:rPr>
                <w:rFonts w:ascii="Times New Roman" w:hAnsi="Times New Roman" w:cs="Times New Roman"/>
                <w:w w:val="130"/>
                <w:sz w:val="24"/>
              </w:rPr>
              <w:t>FMUL.D</w:t>
            </w:r>
          </w:p>
        </w:tc>
        <w:tc>
          <w:tcPr>
            <w:tcW w:w="1108" w:type="dxa"/>
          </w:tcPr>
          <w:p w14:paraId="50A14D56"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w w:val="115"/>
                <w:sz w:val="24"/>
              </w:rPr>
              <w:t>p1</w:t>
            </w:r>
          </w:p>
        </w:tc>
        <w:tc>
          <w:tcPr>
            <w:tcW w:w="1108" w:type="dxa"/>
          </w:tcPr>
          <w:p w14:paraId="5720C571"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w w:val="115"/>
                <w:sz w:val="24"/>
              </w:rPr>
              <w:t>p0</w:t>
            </w:r>
          </w:p>
        </w:tc>
        <w:tc>
          <w:tcPr>
            <w:tcW w:w="1140" w:type="dxa"/>
          </w:tcPr>
          <w:p w14:paraId="1F435ACB" w14:textId="77777777" w:rsidR="000F34D4" w:rsidRPr="003A2E83" w:rsidRDefault="000F34D4" w:rsidP="00A73773">
            <w:pPr>
              <w:pStyle w:val="TableParagraph"/>
              <w:ind w:left="395" w:right="391"/>
              <w:rPr>
                <w:rFonts w:ascii="Times New Roman" w:hAnsi="Times New Roman" w:cs="Times New Roman"/>
                <w:sz w:val="24"/>
              </w:rPr>
            </w:pPr>
            <w:r w:rsidRPr="003A2E83">
              <w:rPr>
                <w:rFonts w:ascii="Times New Roman" w:hAnsi="Times New Roman" w:cs="Times New Roman"/>
                <w:w w:val="120"/>
                <w:sz w:val="24"/>
              </w:rPr>
              <w:t>f0</w:t>
            </w:r>
          </w:p>
        </w:tc>
      </w:tr>
      <w:tr w:rsidR="000F34D4" w:rsidRPr="003A2E83" w14:paraId="198C32E9" w14:textId="77777777" w:rsidTr="00A73773">
        <w:trPr>
          <w:trHeight w:val="386"/>
        </w:trPr>
        <w:tc>
          <w:tcPr>
            <w:tcW w:w="450" w:type="dxa"/>
          </w:tcPr>
          <w:p w14:paraId="4B7C6B94" w14:textId="77777777" w:rsidR="000F34D4" w:rsidRPr="003A2E83" w:rsidRDefault="000F34D4" w:rsidP="00A73773">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3</w:t>
            </w:r>
          </w:p>
        </w:tc>
        <w:tc>
          <w:tcPr>
            <w:tcW w:w="1200" w:type="dxa"/>
          </w:tcPr>
          <w:p w14:paraId="7F37DF8F" w14:textId="77777777" w:rsidR="000F34D4" w:rsidRPr="003A2E83" w:rsidRDefault="000F34D4" w:rsidP="00A73773">
            <w:pPr>
              <w:pStyle w:val="TableParagraph"/>
              <w:ind w:left="523"/>
              <w:jc w:val="left"/>
              <w:rPr>
                <w:rFonts w:ascii="Times New Roman" w:hAnsi="Times New Roman" w:cs="Times New Roman"/>
                <w:sz w:val="24"/>
              </w:rPr>
            </w:pPr>
            <w:r w:rsidRPr="003A2E83">
              <w:rPr>
                <w:rFonts w:ascii="Times New Roman" w:hAnsi="Times New Roman" w:cs="Times New Roman"/>
                <w:w w:val="114"/>
                <w:sz w:val="24"/>
              </w:rPr>
              <w:t>1</w:t>
            </w:r>
          </w:p>
        </w:tc>
        <w:tc>
          <w:tcPr>
            <w:tcW w:w="1200" w:type="dxa"/>
          </w:tcPr>
          <w:p w14:paraId="1D886624"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10</w:t>
            </w:r>
          </w:p>
        </w:tc>
        <w:tc>
          <w:tcPr>
            <w:tcW w:w="1200" w:type="dxa"/>
          </w:tcPr>
          <w:p w14:paraId="14C329DB"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12</w:t>
            </w:r>
          </w:p>
        </w:tc>
        <w:tc>
          <w:tcPr>
            <w:tcW w:w="1200" w:type="dxa"/>
          </w:tcPr>
          <w:p w14:paraId="1E296192"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13</w:t>
            </w:r>
          </w:p>
        </w:tc>
        <w:tc>
          <w:tcPr>
            <w:tcW w:w="1398" w:type="dxa"/>
          </w:tcPr>
          <w:p w14:paraId="3490DB8E" w14:textId="77777777" w:rsidR="000F34D4" w:rsidRPr="003A2E83" w:rsidRDefault="000F34D4" w:rsidP="00A73773">
            <w:pPr>
              <w:pStyle w:val="TableParagraph"/>
              <w:ind w:left="55"/>
              <w:jc w:val="left"/>
              <w:rPr>
                <w:rFonts w:ascii="Times New Roman" w:hAnsi="Times New Roman" w:cs="Times New Roman"/>
                <w:sz w:val="24"/>
              </w:rPr>
            </w:pPr>
            <w:r w:rsidRPr="003A2E83">
              <w:rPr>
                <w:rFonts w:ascii="Times New Roman" w:hAnsi="Times New Roman" w:cs="Times New Roman"/>
                <w:w w:val="125"/>
                <w:sz w:val="24"/>
              </w:rPr>
              <w:t>FADD.D</w:t>
            </w:r>
          </w:p>
        </w:tc>
        <w:tc>
          <w:tcPr>
            <w:tcW w:w="1108" w:type="dxa"/>
          </w:tcPr>
          <w:p w14:paraId="3443B54C"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p2</w:t>
            </w:r>
          </w:p>
        </w:tc>
        <w:tc>
          <w:tcPr>
            <w:tcW w:w="1108" w:type="dxa"/>
          </w:tcPr>
          <w:p w14:paraId="248EEEDE"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p1</w:t>
            </w:r>
          </w:p>
        </w:tc>
        <w:tc>
          <w:tcPr>
            <w:tcW w:w="1140" w:type="dxa"/>
          </w:tcPr>
          <w:p w14:paraId="1A6E6E5A" w14:textId="77777777" w:rsidR="000F34D4" w:rsidRPr="003A2E83" w:rsidRDefault="000F34D4" w:rsidP="00A73773">
            <w:pPr>
              <w:pStyle w:val="TableParagraph"/>
              <w:ind w:left="395" w:right="391"/>
              <w:rPr>
                <w:rFonts w:ascii="Times New Roman" w:hAnsi="Times New Roman" w:cs="Times New Roman"/>
                <w:sz w:val="24"/>
              </w:rPr>
            </w:pPr>
            <w:r w:rsidRPr="003A2E83">
              <w:rPr>
                <w:rFonts w:ascii="Times New Roman" w:hAnsi="Times New Roman" w:cs="Times New Roman"/>
                <w:color w:val="FF3333"/>
                <w:w w:val="120"/>
                <w:sz w:val="24"/>
              </w:rPr>
              <w:t>f0</w:t>
            </w:r>
          </w:p>
        </w:tc>
      </w:tr>
      <w:tr w:rsidR="000F34D4" w:rsidRPr="003A2E83" w14:paraId="7BBD523C" w14:textId="77777777" w:rsidTr="00A73773">
        <w:trPr>
          <w:trHeight w:val="387"/>
        </w:trPr>
        <w:tc>
          <w:tcPr>
            <w:tcW w:w="450" w:type="dxa"/>
          </w:tcPr>
          <w:p w14:paraId="3289E1AC" w14:textId="77777777" w:rsidR="000F34D4" w:rsidRPr="003A2E83" w:rsidRDefault="000F34D4" w:rsidP="00A73773">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4</w:t>
            </w:r>
          </w:p>
        </w:tc>
        <w:tc>
          <w:tcPr>
            <w:tcW w:w="1200" w:type="dxa"/>
          </w:tcPr>
          <w:p w14:paraId="6EA352D5" w14:textId="77777777" w:rsidR="000F34D4" w:rsidRPr="003A2E83" w:rsidRDefault="000F34D4" w:rsidP="00A73773">
            <w:pPr>
              <w:pStyle w:val="TableParagraph"/>
              <w:ind w:left="523"/>
              <w:jc w:val="left"/>
              <w:rPr>
                <w:rFonts w:ascii="Times New Roman" w:hAnsi="Times New Roman" w:cs="Times New Roman"/>
                <w:sz w:val="24"/>
              </w:rPr>
            </w:pPr>
            <w:r w:rsidRPr="003A2E83">
              <w:rPr>
                <w:rFonts w:ascii="Times New Roman" w:hAnsi="Times New Roman" w:cs="Times New Roman"/>
                <w:color w:val="FF3333"/>
                <w:w w:val="114"/>
                <w:sz w:val="24"/>
              </w:rPr>
              <w:t>2</w:t>
            </w:r>
          </w:p>
        </w:tc>
        <w:tc>
          <w:tcPr>
            <w:tcW w:w="1200" w:type="dxa"/>
          </w:tcPr>
          <w:p w14:paraId="0AAD9CEF"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color w:val="FF3333"/>
                <w:w w:val="114"/>
                <w:sz w:val="24"/>
              </w:rPr>
              <w:t>4</w:t>
            </w:r>
          </w:p>
        </w:tc>
        <w:tc>
          <w:tcPr>
            <w:tcW w:w="1200" w:type="dxa"/>
          </w:tcPr>
          <w:p w14:paraId="416A3180"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color w:val="FF3333"/>
                <w:w w:val="114"/>
                <w:sz w:val="24"/>
              </w:rPr>
              <w:t>6</w:t>
            </w:r>
          </w:p>
        </w:tc>
        <w:tc>
          <w:tcPr>
            <w:tcW w:w="1200" w:type="dxa"/>
          </w:tcPr>
          <w:p w14:paraId="21F9C994"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14</w:t>
            </w:r>
          </w:p>
        </w:tc>
        <w:tc>
          <w:tcPr>
            <w:tcW w:w="1398" w:type="dxa"/>
          </w:tcPr>
          <w:p w14:paraId="06B6F096" w14:textId="77777777" w:rsidR="000F34D4" w:rsidRPr="003A2E83" w:rsidRDefault="000F34D4" w:rsidP="00A73773">
            <w:pPr>
              <w:pStyle w:val="TableParagraph"/>
              <w:ind w:left="55"/>
              <w:jc w:val="left"/>
              <w:rPr>
                <w:rFonts w:ascii="Times New Roman" w:hAnsi="Times New Roman" w:cs="Times New Roman"/>
                <w:sz w:val="24"/>
              </w:rPr>
            </w:pPr>
            <w:r w:rsidRPr="003A2E83">
              <w:rPr>
                <w:rFonts w:ascii="Times New Roman" w:hAnsi="Times New Roman" w:cs="Times New Roman"/>
                <w:w w:val="120"/>
                <w:sz w:val="24"/>
              </w:rPr>
              <w:t>ADDI</w:t>
            </w:r>
          </w:p>
        </w:tc>
        <w:tc>
          <w:tcPr>
            <w:tcW w:w="1108" w:type="dxa"/>
          </w:tcPr>
          <w:p w14:paraId="33385859"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p3</w:t>
            </w:r>
          </w:p>
        </w:tc>
        <w:tc>
          <w:tcPr>
            <w:tcW w:w="1108" w:type="dxa"/>
          </w:tcPr>
          <w:p w14:paraId="13A22E78" w14:textId="77777777" w:rsidR="000F34D4" w:rsidRPr="003A2E83" w:rsidRDefault="000F34D4" w:rsidP="00A73773">
            <w:pPr>
              <w:pStyle w:val="TableParagraph"/>
              <w:ind w:left="379" w:right="375"/>
              <w:rPr>
                <w:rFonts w:ascii="Times New Roman" w:hAnsi="Times New Roman" w:cs="Times New Roman"/>
                <w:sz w:val="24"/>
              </w:rPr>
            </w:pPr>
            <w:r w:rsidRPr="003A2E83">
              <w:rPr>
                <w:rFonts w:ascii="Times New Roman" w:hAnsi="Times New Roman" w:cs="Times New Roman"/>
                <w:color w:val="FF3333"/>
                <w:w w:val="115"/>
                <w:sz w:val="24"/>
              </w:rPr>
              <w:t>x1</w:t>
            </w:r>
          </w:p>
        </w:tc>
        <w:tc>
          <w:tcPr>
            <w:tcW w:w="1140" w:type="dxa"/>
          </w:tcPr>
          <w:p w14:paraId="4FDD66CB" w14:textId="77777777" w:rsidR="000F34D4" w:rsidRPr="003A2E83" w:rsidRDefault="000F34D4" w:rsidP="00A73773">
            <w:pPr>
              <w:pStyle w:val="TableParagraph"/>
              <w:ind w:left="5"/>
              <w:rPr>
                <w:rFonts w:ascii="Times New Roman" w:hAnsi="Times New Roman" w:cs="Times New Roman"/>
                <w:sz w:val="24"/>
              </w:rPr>
            </w:pPr>
            <w:r w:rsidRPr="003A2E83">
              <w:rPr>
                <w:rFonts w:ascii="Times New Roman" w:hAnsi="Times New Roman" w:cs="Times New Roman"/>
                <w:color w:val="FF3333"/>
                <w:w w:val="101"/>
                <w:sz w:val="24"/>
              </w:rPr>
              <w:t>-</w:t>
            </w:r>
          </w:p>
        </w:tc>
      </w:tr>
      <w:tr w:rsidR="000F34D4" w:rsidRPr="003A2E83" w14:paraId="6D18931E" w14:textId="77777777" w:rsidTr="00A73773">
        <w:trPr>
          <w:trHeight w:val="386"/>
        </w:trPr>
        <w:tc>
          <w:tcPr>
            <w:tcW w:w="450" w:type="dxa"/>
          </w:tcPr>
          <w:p w14:paraId="2908B57E" w14:textId="77777777" w:rsidR="000F34D4" w:rsidRPr="003A2E83" w:rsidRDefault="000F34D4" w:rsidP="00A73773">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5</w:t>
            </w:r>
          </w:p>
        </w:tc>
        <w:tc>
          <w:tcPr>
            <w:tcW w:w="1200" w:type="dxa"/>
          </w:tcPr>
          <w:p w14:paraId="4E27799D" w14:textId="77777777" w:rsidR="000F34D4" w:rsidRPr="003A2E83" w:rsidRDefault="000F34D4" w:rsidP="00A73773">
            <w:pPr>
              <w:pStyle w:val="TableParagraph"/>
              <w:ind w:left="523"/>
              <w:jc w:val="left"/>
              <w:rPr>
                <w:rFonts w:ascii="Times New Roman" w:hAnsi="Times New Roman" w:cs="Times New Roman"/>
                <w:sz w:val="24"/>
              </w:rPr>
            </w:pPr>
            <w:r w:rsidRPr="003A2E83">
              <w:rPr>
                <w:rFonts w:ascii="Times New Roman" w:hAnsi="Times New Roman" w:cs="Times New Roman"/>
                <w:color w:val="FF3333"/>
                <w:w w:val="114"/>
                <w:sz w:val="24"/>
              </w:rPr>
              <w:t>3</w:t>
            </w:r>
          </w:p>
        </w:tc>
        <w:tc>
          <w:tcPr>
            <w:tcW w:w="1200" w:type="dxa"/>
          </w:tcPr>
          <w:p w14:paraId="5B7169E1"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color w:val="FF3333"/>
                <w:w w:val="114"/>
                <w:sz w:val="24"/>
              </w:rPr>
              <w:t>5</w:t>
            </w:r>
          </w:p>
        </w:tc>
        <w:tc>
          <w:tcPr>
            <w:tcW w:w="1200" w:type="dxa"/>
          </w:tcPr>
          <w:p w14:paraId="28F7C185"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color w:val="FF3333"/>
                <w:w w:val="114"/>
                <w:sz w:val="24"/>
              </w:rPr>
              <w:t>7</w:t>
            </w:r>
          </w:p>
        </w:tc>
        <w:tc>
          <w:tcPr>
            <w:tcW w:w="1200" w:type="dxa"/>
          </w:tcPr>
          <w:p w14:paraId="43C7CA8E"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15</w:t>
            </w:r>
          </w:p>
        </w:tc>
        <w:tc>
          <w:tcPr>
            <w:tcW w:w="1398" w:type="dxa"/>
          </w:tcPr>
          <w:p w14:paraId="62B28F1D" w14:textId="77777777" w:rsidR="000F34D4" w:rsidRPr="003A2E83" w:rsidRDefault="000F34D4" w:rsidP="00A73773">
            <w:pPr>
              <w:pStyle w:val="TableParagraph"/>
              <w:ind w:left="55"/>
              <w:jc w:val="left"/>
              <w:rPr>
                <w:rFonts w:ascii="Times New Roman" w:hAnsi="Times New Roman" w:cs="Times New Roman"/>
                <w:sz w:val="24"/>
              </w:rPr>
            </w:pPr>
            <w:r w:rsidRPr="003A2E83">
              <w:rPr>
                <w:rFonts w:ascii="Times New Roman" w:hAnsi="Times New Roman" w:cs="Times New Roman"/>
                <w:w w:val="125"/>
                <w:sz w:val="24"/>
              </w:rPr>
              <w:t>FLD</w:t>
            </w:r>
          </w:p>
        </w:tc>
        <w:tc>
          <w:tcPr>
            <w:tcW w:w="1108" w:type="dxa"/>
          </w:tcPr>
          <w:p w14:paraId="77292A17"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p4</w:t>
            </w:r>
          </w:p>
        </w:tc>
        <w:tc>
          <w:tcPr>
            <w:tcW w:w="1108" w:type="dxa"/>
          </w:tcPr>
          <w:p w14:paraId="0140BD67"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p3</w:t>
            </w:r>
          </w:p>
        </w:tc>
        <w:tc>
          <w:tcPr>
            <w:tcW w:w="1140" w:type="dxa"/>
          </w:tcPr>
          <w:p w14:paraId="2BAED470" w14:textId="77777777" w:rsidR="000F34D4" w:rsidRPr="003A2E83" w:rsidRDefault="000F34D4" w:rsidP="00A73773">
            <w:pPr>
              <w:pStyle w:val="TableParagraph"/>
              <w:ind w:left="5"/>
              <w:rPr>
                <w:rFonts w:ascii="Times New Roman" w:hAnsi="Times New Roman" w:cs="Times New Roman"/>
                <w:sz w:val="24"/>
              </w:rPr>
            </w:pPr>
            <w:r w:rsidRPr="003A2E83">
              <w:rPr>
                <w:rFonts w:ascii="Times New Roman" w:hAnsi="Times New Roman" w:cs="Times New Roman"/>
                <w:color w:val="FF3333"/>
                <w:w w:val="101"/>
                <w:sz w:val="24"/>
              </w:rPr>
              <w:t>-</w:t>
            </w:r>
          </w:p>
        </w:tc>
      </w:tr>
      <w:tr w:rsidR="000F34D4" w:rsidRPr="003A2E83" w14:paraId="2229747E" w14:textId="77777777" w:rsidTr="00A73773">
        <w:trPr>
          <w:trHeight w:val="387"/>
        </w:trPr>
        <w:tc>
          <w:tcPr>
            <w:tcW w:w="450" w:type="dxa"/>
          </w:tcPr>
          <w:p w14:paraId="62D0E7B6" w14:textId="77777777" w:rsidR="000F34D4" w:rsidRPr="003A2E83" w:rsidRDefault="000F34D4" w:rsidP="00A73773">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6</w:t>
            </w:r>
          </w:p>
        </w:tc>
        <w:tc>
          <w:tcPr>
            <w:tcW w:w="1200" w:type="dxa"/>
          </w:tcPr>
          <w:p w14:paraId="03561274" w14:textId="77777777" w:rsidR="000F34D4" w:rsidRPr="003A2E83" w:rsidRDefault="000F34D4" w:rsidP="00A73773">
            <w:pPr>
              <w:pStyle w:val="TableParagraph"/>
              <w:ind w:left="523"/>
              <w:jc w:val="left"/>
              <w:rPr>
                <w:rFonts w:ascii="Times New Roman" w:hAnsi="Times New Roman" w:cs="Times New Roman"/>
                <w:sz w:val="24"/>
              </w:rPr>
            </w:pPr>
            <w:r w:rsidRPr="003A2E83">
              <w:rPr>
                <w:rFonts w:ascii="Times New Roman" w:hAnsi="Times New Roman" w:cs="Times New Roman"/>
                <w:color w:val="FF3333"/>
                <w:w w:val="114"/>
                <w:sz w:val="24"/>
              </w:rPr>
              <w:t>4</w:t>
            </w:r>
          </w:p>
        </w:tc>
        <w:tc>
          <w:tcPr>
            <w:tcW w:w="1200" w:type="dxa"/>
          </w:tcPr>
          <w:p w14:paraId="180E9DBF"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color w:val="FF3333"/>
                <w:w w:val="114"/>
                <w:sz w:val="24"/>
              </w:rPr>
              <w:t>8</w:t>
            </w:r>
          </w:p>
        </w:tc>
        <w:tc>
          <w:tcPr>
            <w:tcW w:w="1200" w:type="dxa"/>
          </w:tcPr>
          <w:p w14:paraId="03C6654F"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14</w:t>
            </w:r>
          </w:p>
        </w:tc>
        <w:tc>
          <w:tcPr>
            <w:tcW w:w="1200" w:type="dxa"/>
          </w:tcPr>
          <w:p w14:paraId="6D292EA9"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16</w:t>
            </w:r>
          </w:p>
        </w:tc>
        <w:tc>
          <w:tcPr>
            <w:tcW w:w="1398" w:type="dxa"/>
          </w:tcPr>
          <w:p w14:paraId="5FEFF49E" w14:textId="77777777" w:rsidR="000F34D4" w:rsidRPr="003A2E83" w:rsidRDefault="000F34D4" w:rsidP="00A73773">
            <w:pPr>
              <w:pStyle w:val="TableParagraph"/>
              <w:ind w:left="55"/>
              <w:jc w:val="left"/>
              <w:rPr>
                <w:rFonts w:ascii="Times New Roman" w:hAnsi="Times New Roman" w:cs="Times New Roman"/>
                <w:sz w:val="24"/>
              </w:rPr>
            </w:pPr>
            <w:r w:rsidRPr="003A2E83">
              <w:rPr>
                <w:rFonts w:ascii="Times New Roman" w:hAnsi="Times New Roman" w:cs="Times New Roman"/>
                <w:w w:val="130"/>
                <w:sz w:val="24"/>
              </w:rPr>
              <w:t>FMUL.D</w:t>
            </w:r>
          </w:p>
        </w:tc>
        <w:tc>
          <w:tcPr>
            <w:tcW w:w="1108" w:type="dxa"/>
          </w:tcPr>
          <w:p w14:paraId="1388288B"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p5</w:t>
            </w:r>
          </w:p>
        </w:tc>
        <w:tc>
          <w:tcPr>
            <w:tcW w:w="1108" w:type="dxa"/>
          </w:tcPr>
          <w:p w14:paraId="6988197C"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p4</w:t>
            </w:r>
          </w:p>
        </w:tc>
        <w:tc>
          <w:tcPr>
            <w:tcW w:w="1140" w:type="dxa"/>
          </w:tcPr>
          <w:p w14:paraId="2546A4B5" w14:textId="77777777" w:rsidR="000F34D4" w:rsidRPr="003A2E83" w:rsidRDefault="000F34D4" w:rsidP="00A73773">
            <w:pPr>
              <w:pStyle w:val="TableParagraph"/>
              <w:ind w:left="397" w:right="391"/>
              <w:rPr>
                <w:rFonts w:ascii="Times New Roman" w:hAnsi="Times New Roman" w:cs="Times New Roman"/>
                <w:sz w:val="24"/>
              </w:rPr>
            </w:pPr>
            <w:r w:rsidRPr="003A2E83">
              <w:rPr>
                <w:rFonts w:ascii="Times New Roman" w:hAnsi="Times New Roman" w:cs="Times New Roman"/>
                <w:color w:val="FF3333"/>
                <w:w w:val="115"/>
                <w:sz w:val="24"/>
              </w:rPr>
              <w:t>p4</w:t>
            </w:r>
          </w:p>
        </w:tc>
      </w:tr>
      <w:tr w:rsidR="000F34D4" w:rsidRPr="003A2E83" w14:paraId="3F242D20" w14:textId="77777777" w:rsidTr="00A73773">
        <w:trPr>
          <w:trHeight w:val="386"/>
        </w:trPr>
        <w:tc>
          <w:tcPr>
            <w:tcW w:w="450" w:type="dxa"/>
          </w:tcPr>
          <w:p w14:paraId="2B66DD37" w14:textId="77777777" w:rsidR="000F34D4" w:rsidRPr="003A2E83" w:rsidRDefault="000F34D4" w:rsidP="00A73773">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7</w:t>
            </w:r>
          </w:p>
        </w:tc>
        <w:tc>
          <w:tcPr>
            <w:tcW w:w="1200" w:type="dxa"/>
          </w:tcPr>
          <w:p w14:paraId="24415FD9" w14:textId="77777777" w:rsidR="000F34D4" w:rsidRPr="003A2E83" w:rsidRDefault="000F34D4" w:rsidP="00A73773">
            <w:pPr>
              <w:pStyle w:val="TableParagraph"/>
              <w:ind w:left="523"/>
              <w:jc w:val="left"/>
              <w:rPr>
                <w:rFonts w:ascii="Times New Roman" w:hAnsi="Times New Roman" w:cs="Times New Roman"/>
                <w:sz w:val="24"/>
              </w:rPr>
            </w:pPr>
            <w:r w:rsidRPr="003A2E83">
              <w:rPr>
                <w:rFonts w:ascii="Times New Roman" w:hAnsi="Times New Roman" w:cs="Times New Roman"/>
                <w:color w:val="FF3333"/>
                <w:w w:val="114"/>
                <w:sz w:val="24"/>
              </w:rPr>
              <w:t>5</w:t>
            </w:r>
          </w:p>
        </w:tc>
        <w:tc>
          <w:tcPr>
            <w:tcW w:w="1200" w:type="dxa"/>
          </w:tcPr>
          <w:p w14:paraId="7B06CBA4"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15</w:t>
            </w:r>
          </w:p>
        </w:tc>
        <w:tc>
          <w:tcPr>
            <w:tcW w:w="1200" w:type="dxa"/>
          </w:tcPr>
          <w:p w14:paraId="4EBF3B2D"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17</w:t>
            </w:r>
          </w:p>
        </w:tc>
        <w:tc>
          <w:tcPr>
            <w:tcW w:w="1200" w:type="dxa"/>
          </w:tcPr>
          <w:p w14:paraId="194E1D12"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18</w:t>
            </w:r>
          </w:p>
        </w:tc>
        <w:tc>
          <w:tcPr>
            <w:tcW w:w="1398" w:type="dxa"/>
          </w:tcPr>
          <w:p w14:paraId="64BDE858" w14:textId="77777777" w:rsidR="000F34D4" w:rsidRPr="003A2E83" w:rsidRDefault="000F34D4" w:rsidP="00A73773">
            <w:pPr>
              <w:pStyle w:val="TableParagraph"/>
              <w:ind w:left="55"/>
              <w:jc w:val="left"/>
              <w:rPr>
                <w:rFonts w:ascii="Times New Roman" w:hAnsi="Times New Roman" w:cs="Times New Roman"/>
                <w:sz w:val="24"/>
              </w:rPr>
            </w:pPr>
            <w:r w:rsidRPr="003A2E83">
              <w:rPr>
                <w:rFonts w:ascii="Times New Roman" w:hAnsi="Times New Roman" w:cs="Times New Roman"/>
                <w:w w:val="125"/>
                <w:sz w:val="24"/>
              </w:rPr>
              <w:t>FADD.D</w:t>
            </w:r>
          </w:p>
        </w:tc>
        <w:tc>
          <w:tcPr>
            <w:tcW w:w="1108" w:type="dxa"/>
          </w:tcPr>
          <w:p w14:paraId="648769A2"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p6</w:t>
            </w:r>
          </w:p>
        </w:tc>
        <w:tc>
          <w:tcPr>
            <w:tcW w:w="1108" w:type="dxa"/>
          </w:tcPr>
          <w:p w14:paraId="39EC5ABF"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p5</w:t>
            </w:r>
          </w:p>
        </w:tc>
        <w:tc>
          <w:tcPr>
            <w:tcW w:w="1140" w:type="dxa"/>
          </w:tcPr>
          <w:p w14:paraId="3B6224A2" w14:textId="77777777" w:rsidR="000F34D4" w:rsidRPr="003A2E83" w:rsidRDefault="000F34D4" w:rsidP="00A73773">
            <w:pPr>
              <w:pStyle w:val="TableParagraph"/>
              <w:ind w:left="397" w:right="391"/>
              <w:rPr>
                <w:rFonts w:ascii="Times New Roman" w:hAnsi="Times New Roman" w:cs="Times New Roman"/>
                <w:sz w:val="24"/>
              </w:rPr>
            </w:pPr>
            <w:r w:rsidRPr="003A2E83">
              <w:rPr>
                <w:rFonts w:ascii="Times New Roman" w:hAnsi="Times New Roman" w:cs="Times New Roman"/>
                <w:color w:val="FF3333"/>
                <w:w w:val="115"/>
                <w:sz w:val="24"/>
              </w:rPr>
              <w:t>p2</w:t>
            </w:r>
          </w:p>
        </w:tc>
      </w:tr>
    </w:tbl>
    <w:p w14:paraId="69E3E908" w14:textId="77777777" w:rsidR="000F34D4" w:rsidRPr="003A2E83" w:rsidRDefault="000F34D4" w:rsidP="000F34D4">
      <w:pPr>
        <w:rPr>
          <w:rFonts w:ascii="Times New Roman" w:hAnsi="Times New Roman" w:cs="Times New Roman"/>
        </w:rPr>
      </w:pPr>
    </w:p>
    <w:p w14:paraId="676FD1E3" w14:textId="77777777" w:rsidR="000F34D4" w:rsidRPr="003A2E83" w:rsidRDefault="000F34D4" w:rsidP="000F34D4">
      <w:pPr>
        <w:rPr>
          <w:rFonts w:ascii="Times New Roman" w:hAnsi="Times New Roman" w:cs="Times New Roman"/>
        </w:rPr>
      </w:pPr>
    </w:p>
    <w:p w14:paraId="47D3E694" w14:textId="77777777" w:rsidR="000F34D4" w:rsidRPr="003A2E83" w:rsidRDefault="000F34D4" w:rsidP="000F34D4">
      <w:pPr>
        <w:rPr>
          <w:rFonts w:ascii="Times New Roman" w:hAnsi="Times New Roman" w:cs="Times New Roman"/>
        </w:rPr>
      </w:pPr>
    </w:p>
    <w:p w14:paraId="274191EF" w14:textId="77777777" w:rsidR="000F34D4" w:rsidRPr="003A2E83" w:rsidRDefault="000F34D4" w:rsidP="000F34D4">
      <w:pPr>
        <w:pageBreakBefore/>
        <w:numPr>
          <w:ilvl w:val="0"/>
          <w:numId w:val="1"/>
        </w:numPr>
        <w:rPr>
          <w:rFonts w:ascii="Times New Roman" w:hAnsi="Times New Roman" w:cs="Times New Roman"/>
        </w:rPr>
      </w:pPr>
      <w:r w:rsidRPr="003A2E83">
        <w:rPr>
          <w:rFonts w:ascii="Times New Roman" w:hAnsi="Times New Roman" w:cs="Times New Roman"/>
        </w:rPr>
        <w:lastRenderedPageBreak/>
        <w:t>For this part, consider a more realistic system with a four-entry ROB. An ROB entry can be used one cycle after the instruction using it commits. Fill in the table as you did in part A. If the instruction uses a source register that has already been retired, use the architectural name of the register. (10 points)</w:t>
      </w:r>
    </w:p>
    <w:p w14:paraId="19885352" w14:textId="77777777" w:rsidR="000F34D4" w:rsidRPr="003A2E83" w:rsidRDefault="000F34D4" w:rsidP="000F34D4">
      <w:pPr>
        <w:rPr>
          <w:rFonts w:ascii="Times New Roman" w:hAnsi="Times New Roman" w:cs="Times New Roman"/>
        </w:rPr>
      </w:pPr>
    </w:p>
    <w:tbl>
      <w:tblPr>
        <w:tblStyle w:val="TableNormal"/>
        <w:tblW w:w="0" w:type="auto"/>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50"/>
        <w:gridCol w:w="1200"/>
        <w:gridCol w:w="1200"/>
        <w:gridCol w:w="1200"/>
        <w:gridCol w:w="1200"/>
        <w:gridCol w:w="1398"/>
        <w:gridCol w:w="1108"/>
        <w:gridCol w:w="1108"/>
        <w:gridCol w:w="1140"/>
      </w:tblGrid>
      <w:tr w:rsidR="000F34D4" w:rsidRPr="003A2E83" w14:paraId="75D867E3" w14:textId="77777777" w:rsidTr="00A73773">
        <w:trPr>
          <w:trHeight w:val="387"/>
        </w:trPr>
        <w:tc>
          <w:tcPr>
            <w:tcW w:w="450" w:type="dxa"/>
            <w:vMerge w:val="restart"/>
          </w:tcPr>
          <w:p w14:paraId="1DF12DEF" w14:textId="77777777" w:rsidR="000F34D4" w:rsidRPr="003A2E83" w:rsidRDefault="000F34D4" w:rsidP="00A73773">
            <w:pPr>
              <w:pStyle w:val="TableParagraph"/>
              <w:spacing w:before="0"/>
              <w:jc w:val="left"/>
              <w:rPr>
                <w:rFonts w:ascii="Times New Roman" w:hAnsi="Times New Roman" w:cs="Times New Roman"/>
              </w:rPr>
            </w:pPr>
          </w:p>
        </w:tc>
        <w:tc>
          <w:tcPr>
            <w:tcW w:w="4800" w:type="dxa"/>
            <w:gridSpan w:val="4"/>
          </w:tcPr>
          <w:p w14:paraId="487BE5B1" w14:textId="77777777" w:rsidR="000F34D4" w:rsidRPr="003A2E83" w:rsidRDefault="000F34D4" w:rsidP="00A73773">
            <w:pPr>
              <w:pStyle w:val="TableParagraph"/>
              <w:ind w:left="2077" w:right="2072"/>
              <w:rPr>
                <w:rFonts w:ascii="Times New Roman" w:hAnsi="Times New Roman" w:cs="Times New Roman"/>
                <w:sz w:val="24"/>
              </w:rPr>
            </w:pPr>
            <w:r w:rsidRPr="003A2E83">
              <w:rPr>
                <w:rFonts w:ascii="Times New Roman" w:hAnsi="Times New Roman" w:cs="Times New Roman"/>
                <w:w w:val="115"/>
                <w:sz w:val="24"/>
              </w:rPr>
              <w:t>Time</w:t>
            </w:r>
          </w:p>
        </w:tc>
        <w:tc>
          <w:tcPr>
            <w:tcW w:w="1398" w:type="dxa"/>
            <w:vMerge w:val="restart"/>
          </w:tcPr>
          <w:p w14:paraId="54279629" w14:textId="77777777" w:rsidR="000F34D4" w:rsidRPr="003A2E83" w:rsidRDefault="000F34D4" w:rsidP="00A73773">
            <w:pPr>
              <w:pStyle w:val="TableParagraph"/>
              <w:spacing w:before="10"/>
              <w:jc w:val="left"/>
              <w:rPr>
                <w:rFonts w:ascii="Times New Roman" w:hAnsi="Times New Roman" w:cs="Times New Roman"/>
                <w:sz w:val="27"/>
              </w:rPr>
            </w:pPr>
          </w:p>
          <w:p w14:paraId="0DB87B17" w14:textId="77777777" w:rsidR="000F34D4" w:rsidRPr="003A2E83" w:rsidRDefault="000F34D4" w:rsidP="00A73773">
            <w:pPr>
              <w:pStyle w:val="TableParagraph"/>
              <w:spacing w:before="1"/>
              <w:ind w:left="502" w:right="499"/>
              <w:rPr>
                <w:rFonts w:ascii="Times New Roman" w:hAnsi="Times New Roman" w:cs="Times New Roman"/>
                <w:sz w:val="24"/>
              </w:rPr>
            </w:pPr>
            <w:r w:rsidRPr="003A2E83">
              <w:rPr>
                <w:rFonts w:ascii="Times New Roman" w:hAnsi="Times New Roman" w:cs="Times New Roman"/>
                <w:w w:val="120"/>
                <w:sz w:val="24"/>
              </w:rPr>
              <w:t>OP</w:t>
            </w:r>
          </w:p>
        </w:tc>
        <w:tc>
          <w:tcPr>
            <w:tcW w:w="1108" w:type="dxa"/>
            <w:vMerge w:val="restart"/>
          </w:tcPr>
          <w:p w14:paraId="7956CCD0" w14:textId="77777777" w:rsidR="000F34D4" w:rsidRPr="003A2E83" w:rsidRDefault="000F34D4" w:rsidP="00A73773">
            <w:pPr>
              <w:pStyle w:val="TableParagraph"/>
              <w:spacing w:before="10"/>
              <w:jc w:val="left"/>
              <w:rPr>
                <w:rFonts w:ascii="Times New Roman" w:hAnsi="Times New Roman" w:cs="Times New Roman"/>
                <w:sz w:val="27"/>
              </w:rPr>
            </w:pPr>
          </w:p>
          <w:p w14:paraId="11FC2EE4" w14:textId="77777777" w:rsidR="000F34D4" w:rsidRPr="003A2E83" w:rsidRDefault="000F34D4" w:rsidP="00A73773">
            <w:pPr>
              <w:pStyle w:val="TableParagraph"/>
              <w:spacing w:before="1"/>
              <w:ind w:left="277"/>
              <w:jc w:val="left"/>
              <w:rPr>
                <w:rFonts w:ascii="Times New Roman" w:hAnsi="Times New Roman" w:cs="Times New Roman"/>
                <w:sz w:val="24"/>
              </w:rPr>
            </w:pPr>
            <w:proofErr w:type="spellStart"/>
            <w:r w:rsidRPr="003A2E83">
              <w:rPr>
                <w:rFonts w:ascii="Times New Roman" w:hAnsi="Times New Roman" w:cs="Times New Roman"/>
                <w:w w:val="120"/>
                <w:sz w:val="24"/>
              </w:rPr>
              <w:t>Dest</w:t>
            </w:r>
            <w:proofErr w:type="spellEnd"/>
          </w:p>
        </w:tc>
        <w:tc>
          <w:tcPr>
            <w:tcW w:w="1108" w:type="dxa"/>
            <w:vMerge w:val="restart"/>
          </w:tcPr>
          <w:p w14:paraId="129FA6E4" w14:textId="77777777" w:rsidR="000F34D4" w:rsidRPr="003A2E83" w:rsidRDefault="000F34D4" w:rsidP="00A73773">
            <w:pPr>
              <w:pStyle w:val="TableParagraph"/>
              <w:spacing w:before="10"/>
              <w:jc w:val="left"/>
              <w:rPr>
                <w:rFonts w:ascii="Times New Roman" w:hAnsi="Times New Roman" w:cs="Times New Roman"/>
                <w:sz w:val="27"/>
              </w:rPr>
            </w:pPr>
          </w:p>
          <w:p w14:paraId="11D225F0" w14:textId="77777777" w:rsidR="000F34D4" w:rsidRPr="003A2E83" w:rsidRDefault="000F34D4" w:rsidP="00A73773">
            <w:pPr>
              <w:pStyle w:val="TableParagraph"/>
              <w:spacing w:before="1"/>
              <w:ind w:left="271"/>
              <w:jc w:val="left"/>
              <w:rPr>
                <w:rFonts w:ascii="Times New Roman" w:hAnsi="Times New Roman" w:cs="Times New Roman"/>
                <w:sz w:val="24"/>
              </w:rPr>
            </w:pPr>
            <w:r w:rsidRPr="003A2E83">
              <w:rPr>
                <w:rFonts w:ascii="Times New Roman" w:hAnsi="Times New Roman" w:cs="Times New Roman"/>
                <w:w w:val="125"/>
                <w:sz w:val="24"/>
              </w:rPr>
              <w:t>Src1</w:t>
            </w:r>
          </w:p>
        </w:tc>
        <w:tc>
          <w:tcPr>
            <w:tcW w:w="1140" w:type="dxa"/>
            <w:vMerge w:val="restart"/>
          </w:tcPr>
          <w:p w14:paraId="46062900" w14:textId="77777777" w:rsidR="000F34D4" w:rsidRPr="003A2E83" w:rsidRDefault="000F34D4" w:rsidP="00A73773">
            <w:pPr>
              <w:pStyle w:val="TableParagraph"/>
              <w:spacing w:before="10"/>
              <w:jc w:val="left"/>
              <w:rPr>
                <w:rFonts w:ascii="Times New Roman" w:hAnsi="Times New Roman" w:cs="Times New Roman"/>
                <w:sz w:val="27"/>
              </w:rPr>
            </w:pPr>
          </w:p>
          <w:p w14:paraId="755FC368" w14:textId="77777777" w:rsidR="000F34D4" w:rsidRPr="003A2E83" w:rsidRDefault="000F34D4" w:rsidP="00A73773">
            <w:pPr>
              <w:pStyle w:val="TableParagraph"/>
              <w:spacing w:before="1"/>
              <w:ind w:left="287"/>
              <w:jc w:val="left"/>
              <w:rPr>
                <w:rFonts w:ascii="Times New Roman" w:hAnsi="Times New Roman" w:cs="Times New Roman"/>
                <w:sz w:val="24"/>
              </w:rPr>
            </w:pPr>
            <w:r w:rsidRPr="003A2E83">
              <w:rPr>
                <w:rFonts w:ascii="Times New Roman" w:hAnsi="Times New Roman" w:cs="Times New Roman"/>
                <w:w w:val="125"/>
                <w:sz w:val="24"/>
              </w:rPr>
              <w:t>Src2</w:t>
            </w:r>
          </w:p>
        </w:tc>
      </w:tr>
      <w:tr w:rsidR="000F34D4" w:rsidRPr="003A2E83" w14:paraId="4E131FEC" w14:textId="77777777" w:rsidTr="00A73773">
        <w:trPr>
          <w:trHeight w:val="667"/>
        </w:trPr>
        <w:tc>
          <w:tcPr>
            <w:tcW w:w="450" w:type="dxa"/>
            <w:vMerge/>
            <w:tcBorders>
              <w:top w:val="nil"/>
            </w:tcBorders>
          </w:tcPr>
          <w:p w14:paraId="0A165A17" w14:textId="77777777" w:rsidR="000F34D4" w:rsidRPr="003A2E83" w:rsidRDefault="000F34D4" w:rsidP="00A73773">
            <w:pPr>
              <w:rPr>
                <w:rFonts w:ascii="Times New Roman" w:hAnsi="Times New Roman" w:cs="Times New Roman"/>
                <w:sz w:val="2"/>
                <w:szCs w:val="2"/>
              </w:rPr>
            </w:pPr>
          </w:p>
        </w:tc>
        <w:tc>
          <w:tcPr>
            <w:tcW w:w="1200" w:type="dxa"/>
          </w:tcPr>
          <w:p w14:paraId="168AEA1E" w14:textId="77777777" w:rsidR="000F34D4" w:rsidRPr="003A2E83" w:rsidRDefault="000F34D4" w:rsidP="00A73773">
            <w:pPr>
              <w:pStyle w:val="TableParagraph"/>
              <w:ind w:left="323" w:hanging="64"/>
              <w:jc w:val="left"/>
              <w:rPr>
                <w:rFonts w:ascii="Times New Roman" w:hAnsi="Times New Roman" w:cs="Times New Roman"/>
                <w:sz w:val="24"/>
              </w:rPr>
            </w:pPr>
            <w:r w:rsidRPr="003A2E83">
              <w:rPr>
                <w:rFonts w:ascii="Times New Roman" w:hAnsi="Times New Roman" w:cs="Times New Roman"/>
                <w:w w:val="115"/>
                <w:sz w:val="24"/>
              </w:rPr>
              <w:t xml:space="preserve">Enter </w:t>
            </w:r>
            <w:r w:rsidRPr="003A2E83">
              <w:rPr>
                <w:rFonts w:ascii="Times New Roman" w:hAnsi="Times New Roman" w:cs="Times New Roman"/>
                <w:w w:val="135"/>
                <w:sz w:val="24"/>
              </w:rPr>
              <w:t>RO</w:t>
            </w:r>
            <w:r>
              <w:rPr>
                <w:rFonts w:ascii="Times New Roman" w:hAnsi="Times New Roman" w:cs="Times New Roman"/>
                <w:w w:val="135"/>
                <w:sz w:val="24"/>
              </w:rPr>
              <w:t>B</w:t>
            </w:r>
          </w:p>
        </w:tc>
        <w:tc>
          <w:tcPr>
            <w:tcW w:w="1200" w:type="dxa"/>
          </w:tcPr>
          <w:p w14:paraId="6A44387E" w14:textId="77777777" w:rsidR="000F34D4" w:rsidRPr="003A2E83" w:rsidRDefault="000F34D4" w:rsidP="00A73773">
            <w:pPr>
              <w:pStyle w:val="TableParagraph"/>
              <w:ind w:left="93" w:right="90"/>
              <w:rPr>
                <w:rFonts w:ascii="Times New Roman" w:hAnsi="Times New Roman" w:cs="Times New Roman"/>
                <w:sz w:val="24"/>
              </w:rPr>
            </w:pPr>
            <w:r w:rsidRPr="003A2E83">
              <w:rPr>
                <w:rFonts w:ascii="Times New Roman" w:hAnsi="Times New Roman" w:cs="Times New Roman"/>
                <w:w w:val="120"/>
                <w:sz w:val="24"/>
              </w:rPr>
              <w:t>Issue</w:t>
            </w:r>
          </w:p>
        </w:tc>
        <w:tc>
          <w:tcPr>
            <w:tcW w:w="1200" w:type="dxa"/>
          </w:tcPr>
          <w:p w14:paraId="5638316F" w14:textId="77777777" w:rsidR="000F34D4" w:rsidRPr="003A2E83" w:rsidRDefault="000F34D4" w:rsidP="00A73773">
            <w:pPr>
              <w:pStyle w:val="TableParagraph"/>
              <w:ind w:left="93" w:right="87"/>
              <w:rPr>
                <w:rFonts w:ascii="Times New Roman" w:hAnsi="Times New Roman" w:cs="Times New Roman"/>
                <w:sz w:val="24"/>
              </w:rPr>
            </w:pPr>
            <w:r w:rsidRPr="003A2E83">
              <w:rPr>
                <w:rFonts w:ascii="Times New Roman" w:hAnsi="Times New Roman" w:cs="Times New Roman"/>
                <w:w w:val="150"/>
                <w:sz w:val="24"/>
              </w:rPr>
              <w:t>W</w:t>
            </w:r>
            <w:r>
              <w:rPr>
                <w:rFonts w:ascii="Times New Roman" w:hAnsi="Times New Roman" w:cs="Times New Roman"/>
                <w:w w:val="150"/>
                <w:sz w:val="24"/>
              </w:rPr>
              <w:t>B</w:t>
            </w:r>
          </w:p>
        </w:tc>
        <w:tc>
          <w:tcPr>
            <w:tcW w:w="1200" w:type="dxa"/>
          </w:tcPr>
          <w:p w14:paraId="44CD4C3C" w14:textId="77777777" w:rsidR="000F34D4" w:rsidRPr="003A2E83" w:rsidRDefault="000F34D4" w:rsidP="00A73773">
            <w:pPr>
              <w:pStyle w:val="TableParagraph"/>
              <w:ind w:left="93" w:right="90"/>
              <w:rPr>
                <w:rFonts w:ascii="Times New Roman" w:hAnsi="Times New Roman" w:cs="Times New Roman"/>
                <w:sz w:val="24"/>
              </w:rPr>
            </w:pPr>
            <w:r w:rsidRPr="003A2E83">
              <w:rPr>
                <w:rFonts w:ascii="Times New Roman" w:hAnsi="Times New Roman" w:cs="Times New Roman"/>
                <w:w w:val="120"/>
                <w:sz w:val="24"/>
              </w:rPr>
              <w:t>Commit</w:t>
            </w:r>
          </w:p>
        </w:tc>
        <w:tc>
          <w:tcPr>
            <w:tcW w:w="1398" w:type="dxa"/>
            <w:vMerge/>
            <w:tcBorders>
              <w:top w:val="nil"/>
            </w:tcBorders>
          </w:tcPr>
          <w:p w14:paraId="12F27CA1" w14:textId="77777777" w:rsidR="000F34D4" w:rsidRPr="003A2E83" w:rsidRDefault="000F34D4" w:rsidP="00A73773">
            <w:pPr>
              <w:rPr>
                <w:rFonts w:ascii="Times New Roman" w:hAnsi="Times New Roman" w:cs="Times New Roman"/>
                <w:sz w:val="2"/>
                <w:szCs w:val="2"/>
              </w:rPr>
            </w:pPr>
          </w:p>
        </w:tc>
        <w:tc>
          <w:tcPr>
            <w:tcW w:w="1108" w:type="dxa"/>
            <w:vMerge/>
            <w:tcBorders>
              <w:top w:val="nil"/>
            </w:tcBorders>
          </w:tcPr>
          <w:p w14:paraId="7BA3F65D" w14:textId="77777777" w:rsidR="000F34D4" w:rsidRPr="003A2E83" w:rsidRDefault="000F34D4" w:rsidP="00A73773">
            <w:pPr>
              <w:rPr>
                <w:rFonts w:ascii="Times New Roman" w:hAnsi="Times New Roman" w:cs="Times New Roman"/>
                <w:sz w:val="2"/>
                <w:szCs w:val="2"/>
              </w:rPr>
            </w:pPr>
          </w:p>
        </w:tc>
        <w:tc>
          <w:tcPr>
            <w:tcW w:w="1108" w:type="dxa"/>
            <w:vMerge/>
            <w:tcBorders>
              <w:top w:val="nil"/>
            </w:tcBorders>
          </w:tcPr>
          <w:p w14:paraId="5C2F51BC" w14:textId="77777777" w:rsidR="000F34D4" w:rsidRPr="003A2E83" w:rsidRDefault="000F34D4" w:rsidP="00A73773">
            <w:pPr>
              <w:rPr>
                <w:rFonts w:ascii="Times New Roman" w:hAnsi="Times New Roman" w:cs="Times New Roman"/>
                <w:sz w:val="2"/>
                <w:szCs w:val="2"/>
              </w:rPr>
            </w:pPr>
          </w:p>
        </w:tc>
        <w:tc>
          <w:tcPr>
            <w:tcW w:w="1140" w:type="dxa"/>
            <w:vMerge/>
            <w:tcBorders>
              <w:top w:val="nil"/>
            </w:tcBorders>
          </w:tcPr>
          <w:p w14:paraId="1E5F6E31" w14:textId="77777777" w:rsidR="000F34D4" w:rsidRPr="003A2E83" w:rsidRDefault="000F34D4" w:rsidP="00A73773">
            <w:pPr>
              <w:rPr>
                <w:rFonts w:ascii="Times New Roman" w:hAnsi="Times New Roman" w:cs="Times New Roman"/>
                <w:sz w:val="2"/>
                <w:szCs w:val="2"/>
              </w:rPr>
            </w:pPr>
          </w:p>
        </w:tc>
      </w:tr>
      <w:tr w:rsidR="000F34D4" w:rsidRPr="003A2E83" w14:paraId="10D66979" w14:textId="77777777" w:rsidTr="00A73773">
        <w:trPr>
          <w:trHeight w:val="387"/>
        </w:trPr>
        <w:tc>
          <w:tcPr>
            <w:tcW w:w="450" w:type="dxa"/>
          </w:tcPr>
          <w:p w14:paraId="4EBC7D92" w14:textId="77777777" w:rsidR="000F34D4" w:rsidRPr="003A2E83" w:rsidRDefault="000F34D4" w:rsidP="00A73773">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1</w:t>
            </w:r>
          </w:p>
        </w:tc>
        <w:tc>
          <w:tcPr>
            <w:tcW w:w="1200" w:type="dxa"/>
          </w:tcPr>
          <w:p w14:paraId="302A25E7"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w w:val="110"/>
                <w:sz w:val="24"/>
              </w:rPr>
              <w:t>-1</w:t>
            </w:r>
          </w:p>
        </w:tc>
        <w:tc>
          <w:tcPr>
            <w:tcW w:w="1200" w:type="dxa"/>
          </w:tcPr>
          <w:p w14:paraId="5BFCDCEB"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w w:val="114"/>
                <w:sz w:val="24"/>
              </w:rPr>
              <w:t>0</w:t>
            </w:r>
          </w:p>
        </w:tc>
        <w:tc>
          <w:tcPr>
            <w:tcW w:w="1200" w:type="dxa"/>
          </w:tcPr>
          <w:p w14:paraId="0EB40096"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w w:val="114"/>
                <w:sz w:val="24"/>
              </w:rPr>
              <w:t>2</w:t>
            </w:r>
          </w:p>
        </w:tc>
        <w:tc>
          <w:tcPr>
            <w:tcW w:w="1200" w:type="dxa"/>
          </w:tcPr>
          <w:p w14:paraId="2A872C79"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w w:val="114"/>
                <w:sz w:val="24"/>
              </w:rPr>
              <w:t>3</w:t>
            </w:r>
          </w:p>
        </w:tc>
        <w:tc>
          <w:tcPr>
            <w:tcW w:w="1398" w:type="dxa"/>
          </w:tcPr>
          <w:p w14:paraId="1EC1D75B" w14:textId="77777777" w:rsidR="000F34D4" w:rsidRPr="003A2E83" w:rsidRDefault="000F34D4" w:rsidP="00A73773">
            <w:pPr>
              <w:pStyle w:val="TableParagraph"/>
              <w:ind w:left="55"/>
              <w:jc w:val="left"/>
              <w:rPr>
                <w:rFonts w:ascii="Times New Roman" w:hAnsi="Times New Roman" w:cs="Times New Roman"/>
                <w:sz w:val="24"/>
              </w:rPr>
            </w:pPr>
            <w:r w:rsidRPr="003A2E83">
              <w:rPr>
                <w:rFonts w:ascii="Times New Roman" w:hAnsi="Times New Roman" w:cs="Times New Roman"/>
                <w:w w:val="125"/>
                <w:sz w:val="24"/>
              </w:rPr>
              <w:t>FLD</w:t>
            </w:r>
          </w:p>
        </w:tc>
        <w:tc>
          <w:tcPr>
            <w:tcW w:w="1108" w:type="dxa"/>
          </w:tcPr>
          <w:p w14:paraId="0D6F76C8"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w w:val="115"/>
                <w:sz w:val="24"/>
              </w:rPr>
              <w:t>p0</w:t>
            </w:r>
          </w:p>
        </w:tc>
        <w:tc>
          <w:tcPr>
            <w:tcW w:w="1108" w:type="dxa"/>
          </w:tcPr>
          <w:p w14:paraId="082C9D64" w14:textId="77777777" w:rsidR="000F34D4" w:rsidRPr="003A2E83" w:rsidRDefault="000F34D4" w:rsidP="00A73773">
            <w:pPr>
              <w:pStyle w:val="TableParagraph"/>
              <w:ind w:left="379" w:right="375"/>
              <w:rPr>
                <w:rFonts w:ascii="Times New Roman" w:hAnsi="Times New Roman" w:cs="Times New Roman"/>
                <w:sz w:val="24"/>
              </w:rPr>
            </w:pPr>
            <w:r w:rsidRPr="003A2E83">
              <w:rPr>
                <w:rFonts w:ascii="Times New Roman" w:hAnsi="Times New Roman" w:cs="Times New Roman"/>
                <w:w w:val="115"/>
                <w:sz w:val="24"/>
              </w:rPr>
              <w:t>x1</w:t>
            </w:r>
          </w:p>
        </w:tc>
        <w:tc>
          <w:tcPr>
            <w:tcW w:w="1140" w:type="dxa"/>
          </w:tcPr>
          <w:p w14:paraId="329ECACA" w14:textId="77777777" w:rsidR="000F34D4" w:rsidRPr="003A2E83" w:rsidRDefault="000F34D4" w:rsidP="00A73773">
            <w:pPr>
              <w:pStyle w:val="TableParagraph"/>
              <w:ind w:left="5"/>
              <w:rPr>
                <w:rFonts w:ascii="Times New Roman" w:hAnsi="Times New Roman" w:cs="Times New Roman"/>
                <w:sz w:val="24"/>
              </w:rPr>
            </w:pPr>
            <w:r w:rsidRPr="003A2E83">
              <w:rPr>
                <w:rFonts w:ascii="Times New Roman" w:hAnsi="Times New Roman" w:cs="Times New Roman"/>
                <w:w w:val="101"/>
                <w:sz w:val="24"/>
              </w:rPr>
              <w:t>-</w:t>
            </w:r>
          </w:p>
        </w:tc>
      </w:tr>
      <w:tr w:rsidR="000F34D4" w:rsidRPr="003A2E83" w14:paraId="4F8A2F45" w14:textId="77777777" w:rsidTr="00A73773">
        <w:trPr>
          <w:trHeight w:val="386"/>
        </w:trPr>
        <w:tc>
          <w:tcPr>
            <w:tcW w:w="450" w:type="dxa"/>
          </w:tcPr>
          <w:p w14:paraId="0C990261" w14:textId="77777777" w:rsidR="000F34D4" w:rsidRPr="003A2E83" w:rsidRDefault="000F34D4" w:rsidP="00A73773">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2</w:t>
            </w:r>
          </w:p>
        </w:tc>
        <w:tc>
          <w:tcPr>
            <w:tcW w:w="1200" w:type="dxa"/>
          </w:tcPr>
          <w:p w14:paraId="64FCF849"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w w:val="114"/>
                <w:sz w:val="24"/>
              </w:rPr>
              <w:t>0</w:t>
            </w:r>
          </w:p>
        </w:tc>
        <w:tc>
          <w:tcPr>
            <w:tcW w:w="1200" w:type="dxa"/>
          </w:tcPr>
          <w:p w14:paraId="57CDF96F"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w w:val="114"/>
                <w:sz w:val="24"/>
              </w:rPr>
              <w:t>3</w:t>
            </w:r>
          </w:p>
        </w:tc>
        <w:tc>
          <w:tcPr>
            <w:tcW w:w="1200" w:type="dxa"/>
          </w:tcPr>
          <w:p w14:paraId="13E70D44"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w w:val="114"/>
                <w:sz w:val="24"/>
              </w:rPr>
              <w:t>9</w:t>
            </w:r>
          </w:p>
        </w:tc>
        <w:tc>
          <w:tcPr>
            <w:tcW w:w="1200" w:type="dxa"/>
          </w:tcPr>
          <w:p w14:paraId="21F4996F"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w w:val="115"/>
                <w:sz w:val="24"/>
              </w:rPr>
              <w:t>10</w:t>
            </w:r>
          </w:p>
        </w:tc>
        <w:tc>
          <w:tcPr>
            <w:tcW w:w="1398" w:type="dxa"/>
          </w:tcPr>
          <w:p w14:paraId="3FAF05D9" w14:textId="77777777" w:rsidR="000F34D4" w:rsidRPr="003A2E83" w:rsidRDefault="000F34D4" w:rsidP="00A73773">
            <w:pPr>
              <w:pStyle w:val="TableParagraph"/>
              <w:ind w:left="55"/>
              <w:jc w:val="left"/>
              <w:rPr>
                <w:rFonts w:ascii="Times New Roman" w:hAnsi="Times New Roman" w:cs="Times New Roman"/>
                <w:sz w:val="24"/>
              </w:rPr>
            </w:pPr>
            <w:r w:rsidRPr="003A2E83">
              <w:rPr>
                <w:rFonts w:ascii="Times New Roman" w:hAnsi="Times New Roman" w:cs="Times New Roman"/>
                <w:w w:val="130"/>
                <w:sz w:val="24"/>
              </w:rPr>
              <w:t>FMUL.D</w:t>
            </w:r>
          </w:p>
        </w:tc>
        <w:tc>
          <w:tcPr>
            <w:tcW w:w="1108" w:type="dxa"/>
          </w:tcPr>
          <w:p w14:paraId="38803D75"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w w:val="115"/>
                <w:sz w:val="24"/>
              </w:rPr>
              <w:t>p1</w:t>
            </w:r>
          </w:p>
        </w:tc>
        <w:tc>
          <w:tcPr>
            <w:tcW w:w="1108" w:type="dxa"/>
          </w:tcPr>
          <w:p w14:paraId="2AC2935D"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w w:val="115"/>
                <w:sz w:val="24"/>
              </w:rPr>
              <w:t>p0</w:t>
            </w:r>
          </w:p>
        </w:tc>
        <w:tc>
          <w:tcPr>
            <w:tcW w:w="1140" w:type="dxa"/>
          </w:tcPr>
          <w:p w14:paraId="059C12CE" w14:textId="77777777" w:rsidR="000F34D4" w:rsidRPr="003A2E83" w:rsidRDefault="000F34D4" w:rsidP="00A73773">
            <w:pPr>
              <w:pStyle w:val="TableParagraph"/>
              <w:ind w:left="395" w:right="391"/>
              <w:rPr>
                <w:rFonts w:ascii="Times New Roman" w:hAnsi="Times New Roman" w:cs="Times New Roman"/>
                <w:sz w:val="24"/>
              </w:rPr>
            </w:pPr>
            <w:r w:rsidRPr="003A2E83">
              <w:rPr>
                <w:rFonts w:ascii="Times New Roman" w:hAnsi="Times New Roman" w:cs="Times New Roman"/>
                <w:w w:val="120"/>
                <w:sz w:val="24"/>
              </w:rPr>
              <w:t>f0</w:t>
            </w:r>
          </w:p>
        </w:tc>
      </w:tr>
      <w:tr w:rsidR="000F34D4" w:rsidRPr="003A2E83" w14:paraId="6C4A3D9E" w14:textId="77777777" w:rsidTr="00A73773">
        <w:trPr>
          <w:trHeight w:val="387"/>
        </w:trPr>
        <w:tc>
          <w:tcPr>
            <w:tcW w:w="450" w:type="dxa"/>
          </w:tcPr>
          <w:p w14:paraId="03443A05" w14:textId="77777777" w:rsidR="000F34D4" w:rsidRPr="003A2E83" w:rsidRDefault="000F34D4" w:rsidP="00A73773">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3</w:t>
            </w:r>
          </w:p>
        </w:tc>
        <w:tc>
          <w:tcPr>
            <w:tcW w:w="1200" w:type="dxa"/>
          </w:tcPr>
          <w:p w14:paraId="6B727E06"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w w:val="114"/>
                <w:sz w:val="24"/>
              </w:rPr>
              <w:t>1</w:t>
            </w:r>
          </w:p>
        </w:tc>
        <w:tc>
          <w:tcPr>
            <w:tcW w:w="1200" w:type="dxa"/>
          </w:tcPr>
          <w:p w14:paraId="22598C78"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10</w:t>
            </w:r>
          </w:p>
        </w:tc>
        <w:tc>
          <w:tcPr>
            <w:tcW w:w="1200" w:type="dxa"/>
          </w:tcPr>
          <w:p w14:paraId="606E8B5E"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12</w:t>
            </w:r>
          </w:p>
        </w:tc>
        <w:tc>
          <w:tcPr>
            <w:tcW w:w="1200" w:type="dxa"/>
          </w:tcPr>
          <w:p w14:paraId="0BE582B2"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13</w:t>
            </w:r>
          </w:p>
        </w:tc>
        <w:tc>
          <w:tcPr>
            <w:tcW w:w="1398" w:type="dxa"/>
          </w:tcPr>
          <w:p w14:paraId="7ED3AF91" w14:textId="77777777" w:rsidR="000F34D4" w:rsidRPr="003A2E83" w:rsidRDefault="000F34D4" w:rsidP="00A73773">
            <w:pPr>
              <w:pStyle w:val="TableParagraph"/>
              <w:ind w:left="55"/>
              <w:jc w:val="left"/>
              <w:rPr>
                <w:rFonts w:ascii="Times New Roman" w:hAnsi="Times New Roman" w:cs="Times New Roman"/>
                <w:sz w:val="24"/>
              </w:rPr>
            </w:pPr>
            <w:r w:rsidRPr="003A2E83">
              <w:rPr>
                <w:rFonts w:ascii="Times New Roman" w:hAnsi="Times New Roman" w:cs="Times New Roman"/>
                <w:w w:val="125"/>
                <w:sz w:val="24"/>
              </w:rPr>
              <w:t>FADD.D</w:t>
            </w:r>
          </w:p>
        </w:tc>
        <w:tc>
          <w:tcPr>
            <w:tcW w:w="1108" w:type="dxa"/>
          </w:tcPr>
          <w:p w14:paraId="1A0343C4"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p2</w:t>
            </w:r>
          </w:p>
        </w:tc>
        <w:tc>
          <w:tcPr>
            <w:tcW w:w="1108" w:type="dxa"/>
          </w:tcPr>
          <w:p w14:paraId="0A4B73DF"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p1</w:t>
            </w:r>
          </w:p>
        </w:tc>
        <w:tc>
          <w:tcPr>
            <w:tcW w:w="1140" w:type="dxa"/>
          </w:tcPr>
          <w:p w14:paraId="0BA8F84C" w14:textId="77777777" w:rsidR="000F34D4" w:rsidRPr="003A2E83" w:rsidRDefault="000F34D4" w:rsidP="00A73773">
            <w:pPr>
              <w:pStyle w:val="TableParagraph"/>
              <w:ind w:left="395" w:right="391"/>
              <w:rPr>
                <w:rFonts w:ascii="Times New Roman" w:hAnsi="Times New Roman" w:cs="Times New Roman"/>
                <w:sz w:val="24"/>
              </w:rPr>
            </w:pPr>
            <w:r w:rsidRPr="003A2E83">
              <w:rPr>
                <w:rFonts w:ascii="Times New Roman" w:hAnsi="Times New Roman" w:cs="Times New Roman"/>
                <w:color w:val="FF3333"/>
                <w:w w:val="120"/>
                <w:sz w:val="24"/>
              </w:rPr>
              <w:t>f0</w:t>
            </w:r>
          </w:p>
        </w:tc>
      </w:tr>
      <w:tr w:rsidR="000F34D4" w:rsidRPr="003A2E83" w14:paraId="60CB9CF9" w14:textId="77777777" w:rsidTr="00A73773">
        <w:trPr>
          <w:trHeight w:val="387"/>
        </w:trPr>
        <w:tc>
          <w:tcPr>
            <w:tcW w:w="450" w:type="dxa"/>
          </w:tcPr>
          <w:p w14:paraId="772AD792" w14:textId="77777777" w:rsidR="000F34D4" w:rsidRPr="003A2E83" w:rsidRDefault="000F34D4" w:rsidP="00A73773">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4</w:t>
            </w:r>
          </w:p>
        </w:tc>
        <w:tc>
          <w:tcPr>
            <w:tcW w:w="1200" w:type="dxa"/>
          </w:tcPr>
          <w:p w14:paraId="419D01F0"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color w:val="FF3333"/>
                <w:w w:val="114"/>
                <w:sz w:val="24"/>
              </w:rPr>
              <w:t>2</w:t>
            </w:r>
          </w:p>
        </w:tc>
        <w:tc>
          <w:tcPr>
            <w:tcW w:w="1200" w:type="dxa"/>
          </w:tcPr>
          <w:p w14:paraId="3F601E71"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color w:val="FF3333"/>
                <w:w w:val="114"/>
                <w:sz w:val="24"/>
              </w:rPr>
              <w:t>4</w:t>
            </w:r>
          </w:p>
        </w:tc>
        <w:tc>
          <w:tcPr>
            <w:tcW w:w="1200" w:type="dxa"/>
          </w:tcPr>
          <w:p w14:paraId="657CAF1D"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color w:val="FF3333"/>
                <w:w w:val="114"/>
                <w:sz w:val="24"/>
              </w:rPr>
              <w:t>6</w:t>
            </w:r>
          </w:p>
        </w:tc>
        <w:tc>
          <w:tcPr>
            <w:tcW w:w="1200" w:type="dxa"/>
          </w:tcPr>
          <w:p w14:paraId="7B56D21C"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14</w:t>
            </w:r>
          </w:p>
        </w:tc>
        <w:tc>
          <w:tcPr>
            <w:tcW w:w="1398" w:type="dxa"/>
          </w:tcPr>
          <w:p w14:paraId="4CC76F90" w14:textId="77777777" w:rsidR="000F34D4" w:rsidRPr="003A2E83" w:rsidRDefault="000F34D4" w:rsidP="00A73773">
            <w:pPr>
              <w:pStyle w:val="TableParagraph"/>
              <w:ind w:left="55"/>
              <w:jc w:val="left"/>
              <w:rPr>
                <w:rFonts w:ascii="Times New Roman" w:hAnsi="Times New Roman" w:cs="Times New Roman"/>
                <w:sz w:val="24"/>
              </w:rPr>
            </w:pPr>
            <w:r w:rsidRPr="003A2E83">
              <w:rPr>
                <w:rFonts w:ascii="Times New Roman" w:hAnsi="Times New Roman" w:cs="Times New Roman"/>
                <w:w w:val="120"/>
                <w:sz w:val="24"/>
              </w:rPr>
              <w:t>ADDI</w:t>
            </w:r>
          </w:p>
        </w:tc>
        <w:tc>
          <w:tcPr>
            <w:tcW w:w="1108" w:type="dxa"/>
          </w:tcPr>
          <w:p w14:paraId="1A0FB6AA"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p3</w:t>
            </w:r>
          </w:p>
        </w:tc>
        <w:tc>
          <w:tcPr>
            <w:tcW w:w="1108" w:type="dxa"/>
          </w:tcPr>
          <w:p w14:paraId="67DF58F1" w14:textId="77777777" w:rsidR="000F34D4" w:rsidRPr="003A2E83" w:rsidRDefault="000F34D4" w:rsidP="00A73773">
            <w:pPr>
              <w:pStyle w:val="TableParagraph"/>
              <w:ind w:left="379" w:right="375"/>
              <w:rPr>
                <w:rFonts w:ascii="Times New Roman" w:hAnsi="Times New Roman" w:cs="Times New Roman"/>
                <w:sz w:val="24"/>
              </w:rPr>
            </w:pPr>
            <w:r w:rsidRPr="003A2E83">
              <w:rPr>
                <w:rFonts w:ascii="Times New Roman" w:hAnsi="Times New Roman" w:cs="Times New Roman"/>
                <w:color w:val="FF3333"/>
                <w:w w:val="115"/>
                <w:sz w:val="24"/>
              </w:rPr>
              <w:t>x1</w:t>
            </w:r>
          </w:p>
        </w:tc>
        <w:tc>
          <w:tcPr>
            <w:tcW w:w="1140" w:type="dxa"/>
          </w:tcPr>
          <w:p w14:paraId="7E6416CC" w14:textId="77777777" w:rsidR="000F34D4" w:rsidRPr="003A2E83" w:rsidRDefault="000F34D4" w:rsidP="00A73773">
            <w:pPr>
              <w:pStyle w:val="TableParagraph"/>
              <w:ind w:left="5"/>
              <w:rPr>
                <w:rFonts w:ascii="Times New Roman" w:hAnsi="Times New Roman" w:cs="Times New Roman"/>
                <w:sz w:val="24"/>
              </w:rPr>
            </w:pPr>
            <w:r w:rsidRPr="003A2E83">
              <w:rPr>
                <w:rFonts w:ascii="Times New Roman" w:hAnsi="Times New Roman" w:cs="Times New Roman"/>
                <w:color w:val="FF3333"/>
                <w:w w:val="101"/>
                <w:sz w:val="24"/>
              </w:rPr>
              <w:t>-</w:t>
            </w:r>
          </w:p>
        </w:tc>
      </w:tr>
      <w:tr w:rsidR="000F34D4" w:rsidRPr="003A2E83" w14:paraId="20A28789" w14:textId="77777777" w:rsidTr="00A73773">
        <w:trPr>
          <w:trHeight w:val="387"/>
        </w:trPr>
        <w:tc>
          <w:tcPr>
            <w:tcW w:w="450" w:type="dxa"/>
          </w:tcPr>
          <w:p w14:paraId="7E51E8E0" w14:textId="77777777" w:rsidR="000F34D4" w:rsidRPr="003A2E83" w:rsidRDefault="000F34D4" w:rsidP="00A73773">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5</w:t>
            </w:r>
          </w:p>
        </w:tc>
        <w:tc>
          <w:tcPr>
            <w:tcW w:w="1200" w:type="dxa"/>
          </w:tcPr>
          <w:p w14:paraId="275FD336"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color w:val="FF3333"/>
                <w:w w:val="114"/>
                <w:sz w:val="24"/>
              </w:rPr>
              <w:t>4</w:t>
            </w:r>
          </w:p>
        </w:tc>
        <w:tc>
          <w:tcPr>
            <w:tcW w:w="1200" w:type="dxa"/>
          </w:tcPr>
          <w:p w14:paraId="22367F95"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color w:val="FF3333"/>
                <w:w w:val="114"/>
                <w:sz w:val="24"/>
              </w:rPr>
              <w:t>5</w:t>
            </w:r>
          </w:p>
        </w:tc>
        <w:tc>
          <w:tcPr>
            <w:tcW w:w="1200" w:type="dxa"/>
          </w:tcPr>
          <w:p w14:paraId="1FC93D1D"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color w:val="FF3333"/>
                <w:w w:val="114"/>
                <w:sz w:val="24"/>
              </w:rPr>
              <w:t>7</w:t>
            </w:r>
          </w:p>
        </w:tc>
        <w:tc>
          <w:tcPr>
            <w:tcW w:w="1200" w:type="dxa"/>
          </w:tcPr>
          <w:p w14:paraId="063A4E0A"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15</w:t>
            </w:r>
          </w:p>
        </w:tc>
        <w:tc>
          <w:tcPr>
            <w:tcW w:w="1398" w:type="dxa"/>
          </w:tcPr>
          <w:p w14:paraId="05D09A92" w14:textId="77777777" w:rsidR="000F34D4" w:rsidRPr="003A2E83" w:rsidRDefault="000F34D4" w:rsidP="00A73773">
            <w:pPr>
              <w:pStyle w:val="TableParagraph"/>
              <w:ind w:left="55"/>
              <w:jc w:val="left"/>
              <w:rPr>
                <w:rFonts w:ascii="Times New Roman" w:hAnsi="Times New Roman" w:cs="Times New Roman"/>
                <w:sz w:val="24"/>
              </w:rPr>
            </w:pPr>
            <w:r w:rsidRPr="003A2E83">
              <w:rPr>
                <w:rFonts w:ascii="Times New Roman" w:hAnsi="Times New Roman" w:cs="Times New Roman"/>
                <w:w w:val="125"/>
                <w:sz w:val="24"/>
              </w:rPr>
              <w:t>FLD</w:t>
            </w:r>
          </w:p>
        </w:tc>
        <w:tc>
          <w:tcPr>
            <w:tcW w:w="1108" w:type="dxa"/>
          </w:tcPr>
          <w:p w14:paraId="2EC68AB6"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p0</w:t>
            </w:r>
          </w:p>
        </w:tc>
        <w:tc>
          <w:tcPr>
            <w:tcW w:w="1108" w:type="dxa"/>
          </w:tcPr>
          <w:p w14:paraId="11C44063"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p3</w:t>
            </w:r>
          </w:p>
        </w:tc>
        <w:tc>
          <w:tcPr>
            <w:tcW w:w="1140" w:type="dxa"/>
          </w:tcPr>
          <w:p w14:paraId="30E6C865" w14:textId="77777777" w:rsidR="000F34D4" w:rsidRPr="003A2E83" w:rsidRDefault="000F34D4" w:rsidP="00A73773">
            <w:pPr>
              <w:pStyle w:val="TableParagraph"/>
              <w:ind w:left="5"/>
              <w:rPr>
                <w:rFonts w:ascii="Times New Roman" w:hAnsi="Times New Roman" w:cs="Times New Roman"/>
                <w:sz w:val="24"/>
              </w:rPr>
            </w:pPr>
            <w:r w:rsidRPr="003A2E83">
              <w:rPr>
                <w:rFonts w:ascii="Times New Roman" w:hAnsi="Times New Roman" w:cs="Times New Roman"/>
                <w:color w:val="FF3333"/>
                <w:w w:val="101"/>
                <w:sz w:val="24"/>
              </w:rPr>
              <w:t>-</w:t>
            </w:r>
          </w:p>
        </w:tc>
      </w:tr>
      <w:tr w:rsidR="000F34D4" w:rsidRPr="003A2E83" w14:paraId="4E3EF1A5" w14:textId="77777777" w:rsidTr="00A73773">
        <w:trPr>
          <w:trHeight w:val="387"/>
        </w:trPr>
        <w:tc>
          <w:tcPr>
            <w:tcW w:w="450" w:type="dxa"/>
          </w:tcPr>
          <w:p w14:paraId="16365921" w14:textId="77777777" w:rsidR="000F34D4" w:rsidRPr="003A2E83" w:rsidRDefault="000F34D4" w:rsidP="00A73773">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6</w:t>
            </w:r>
          </w:p>
        </w:tc>
        <w:tc>
          <w:tcPr>
            <w:tcW w:w="1200" w:type="dxa"/>
          </w:tcPr>
          <w:p w14:paraId="3E060FF8"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11</w:t>
            </w:r>
          </w:p>
        </w:tc>
        <w:tc>
          <w:tcPr>
            <w:tcW w:w="1200" w:type="dxa"/>
          </w:tcPr>
          <w:p w14:paraId="099F73CA"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12</w:t>
            </w:r>
          </w:p>
        </w:tc>
        <w:tc>
          <w:tcPr>
            <w:tcW w:w="1200" w:type="dxa"/>
          </w:tcPr>
          <w:p w14:paraId="4529C5EE"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18</w:t>
            </w:r>
          </w:p>
        </w:tc>
        <w:tc>
          <w:tcPr>
            <w:tcW w:w="1200" w:type="dxa"/>
          </w:tcPr>
          <w:p w14:paraId="6E9B021E"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19</w:t>
            </w:r>
          </w:p>
        </w:tc>
        <w:tc>
          <w:tcPr>
            <w:tcW w:w="1398" w:type="dxa"/>
          </w:tcPr>
          <w:p w14:paraId="4BAD1DC0" w14:textId="77777777" w:rsidR="000F34D4" w:rsidRPr="003A2E83" w:rsidRDefault="000F34D4" w:rsidP="00A73773">
            <w:pPr>
              <w:pStyle w:val="TableParagraph"/>
              <w:ind w:left="55"/>
              <w:jc w:val="left"/>
              <w:rPr>
                <w:rFonts w:ascii="Times New Roman" w:hAnsi="Times New Roman" w:cs="Times New Roman"/>
                <w:sz w:val="24"/>
              </w:rPr>
            </w:pPr>
            <w:r w:rsidRPr="003A2E83">
              <w:rPr>
                <w:rFonts w:ascii="Times New Roman" w:hAnsi="Times New Roman" w:cs="Times New Roman"/>
                <w:w w:val="130"/>
                <w:sz w:val="24"/>
              </w:rPr>
              <w:t>FMUL.D</w:t>
            </w:r>
          </w:p>
        </w:tc>
        <w:tc>
          <w:tcPr>
            <w:tcW w:w="1108" w:type="dxa"/>
          </w:tcPr>
          <w:p w14:paraId="4B5B3B78"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p1</w:t>
            </w:r>
          </w:p>
        </w:tc>
        <w:tc>
          <w:tcPr>
            <w:tcW w:w="1108" w:type="dxa"/>
          </w:tcPr>
          <w:p w14:paraId="060559F1"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p0</w:t>
            </w:r>
          </w:p>
        </w:tc>
        <w:tc>
          <w:tcPr>
            <w:tcW w:w="1140" w:type="dxa"/>
          </w:tcPr>
          <w:p w14:paraId="165822E2" w14:textId="77777777" w:rsidR="000F34D4" w:rsidRPr="003A2E83" w:rsidRDefault="000F34D4" w:rsidP="00A73773">
            <w:pPr>
              <w:pStyle w:val="TableParagraph"/>
              <w:ind w:left="397" w:right="391"/>
              <w:rPr>
                <w:rFonts w:ascii="Times New Roman" w:hAnsi="Times New Roman" w:cs="Times New Roman"/>
                <w:sz w:val="24"/>
              </w:rPr>
            </w:pPr>
            <w:r w:rsidRPr="003A2E83">
              <w:rPr>
                <w:rFonts w:ascii="Times New Roman" w:hAnsi="Times New Roman" w:cs="Times New Roman"/>
                <w:color w:val="FF3333"/>
                <w:w w:val="115"/>
                <w:sz w:val="24"/>
              </w:rPr>
              <w:t>p0</w:t>
            </w:r>
          </w:p>
        </w:tc>
      </w:tr>
      <w:tr w:rsidR="000F34D4" w:rsidRPr="003A2E83" w14:paraId="412E900A" w14:textId="77777777" w:rsidTr="00A73773">
        <w:trPr>
          <w:trHeight w:val="386"/>
        </w:trPr>
        <w:tc>
          <w:tcPr>
            <w:tcW w:w="450" w:type="dxa"/>
          </w:tcPr>
          <w:p w14:paraId="5FC933F6" w14:textId="77777777" w:rsidR="000F34D4" w:rsidRPr="003A2E83" w:rsidRDefault="000F34D4" w:rsidP="00A73773">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7</w:t>
            </w:r>
          </w:p>
        </w:tc>
        <w:tc>
          <w:tcPr>
            <w:tcW w:w="1200" w:type="dxa"/>
          </w:tcPr>
          <w:p w14:paraId="44DB4938"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14</w:t>
            </w:r>
          </w:p>
        </w:tc>
        <w:tc>
          <w:tcPr>
            <w:tcW w:w="1200" w:type="dxa"/>
          </w:tcPr>
          <w:p w14:paraId="2B94D5EB"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19</w:t>
            </w:r>
          </w:p>
        </w:tc>
        <w:tc>
          <w:tcPr>
            <w:tcW w:w="1200" w:type="dxa"/>
          </w:tcPr>
          <w:p w14:paraId="07DF536B"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21</w:t>
            </w:r>
          </w:p>
        </w:tc>
        <w:tc>
          <w:tcPr>
            <w:tcW w:w="1200" w:type="dxa"/>
          </w:tcPr>
          <w:p w14:paraId="1D8FE872" w14:textId="77777777" w:rsidR="000F34D4" w:rsidRPr="003A2E83" w:rsidRDefault="000F34D4" w:rsidP="00A73773">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22</w:t>
            </w:r>
          </w:p>
        </w:tc>
        <w:tc>
          <w:tcPr>
            <w:tcW w:w="1398" w:type="dxa"/>
          </w:tcPr>
          <w:p w14:paraId="34D51636" w14:textId="77777777" w:rsidR="000F34D4" w:rsidRPr="003A2E83" w:rsidRDefault="000F34D4" w:rsidP="00A73773">
            <w:pPr>
              <w:pStyle w:val="TableParagraph"/>
              <w:ind w:left="55"/>
              <w:jc w:val="left"/>
              <w:rPr>
                <w:rFonts w:ascii="Times New Roman" w:hAnsi="Times New Roman" w:cs="Times New Roman"/>
                <w:sz w:val="24"/>
              </w:rPr>
            </w:pPr>
            <w:r w:rsidRPr="003A2E83">
              <w:rPr>
                <w:rFonts w:ascii="Times New Roman" w:hAnsi="Times New Roman" w:cs="Times New Roman"/>
                <w:w w:val="125"/>
                <w:sz w:val="24"/>
              </w:rPr>
              <w:t>FADD.D</w:t>
            </w:r>
          </w:p>
        </w:tc>
        <w:tc>
          <w:tcPr>
            <w:tcW w:w="1108" w:type="dxa"/>
          </w:tcPr>
          <w:p w14:paraId="6DC1E351"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p2</w:t>
            </w:r>
          </w:p>
        </w:tc>
        <w:tc>
          <w:tcPr>
            <w:tcW w:w="1108" w:type="dxa"/>
          </w:tcPr>
          <w:p w14:paraId="423A8220" w14:textId="77777777" w:rsidR="000F34D4" w:rsidRPr="003A2E83" w:rsidRDefault="000F34D4" w:rsidP="00A73773">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p1</w:t>
            </w:r>
          </w:p>
        </w:tc>
        <w:tc>
          <w:tcPr>
            <w:tcW w:w="1140" w:type="dxa"/>
          </w:tcPr>
          <w:p w14:paraId="599EEE73" w14:textId="77777777" w:rsidR="000F34D4" w:rsidRPr="003A2E83" w:rsidRDefault="000F34D4" w:rsidP="00A73773">
            <w:pPr>
              <w:pStyle w:val="TableParagraph"/>
              <w:ind w:left="395" w:right="391"/>
              <w:rPr>
                <w:rFonts w:ascii="Times New Roman" w:hAnsi="Times New Roman" w:cs="Times New Roman"/>
                <w:sz w:val="24"/>
              </w:rPr>
            </w:pPr>
            <w:r w:rsidRPr="003A2E83">
              <w:rPr>
                <w:rFonts w:ascii="Times New Roman" w:hAnsi="Times New Roman" w:cs="Times New Roman"/>
                <w:color w:val="FF3333"/>
                <w:w w:val="120"/>
                <w:sz w:val="24"/>
              </w:rPr>
              <w:t>f3</w:t>
            </w:r>
          </w:p>
        </w:tc>
      </w:tr>
    </w:tbl>
    <w:p w14:paraId="32589671" w14:textId="77777777" w:rsidR="000F34D4" w:rsidRPr="003A2E83" w:rsidRDefault="000F34D4" w:rsidP="000F34D4">
      <w:pPr>
        <w:rPr>
          <w:rFonts w:ascii="Times New Roman" w:hAnsi="Times New Roman" w:cs="Times New Roman"/>
        </w:rPr>
      </w:pPr>
    </w:p>
    <w:p w14:paraId="0B90397B" w14:textId="77777777" w:rsidR="000F34D4" w:rsidRPr="003A2E83" w:rsidRDefault="000F34D4" w:rsidP="000F34D4">
      <w:pPr>
        <w:rPr>
          <w:rFonts w:ascii="Times New Roman" w:hAnsi="Times New Roman" w:cs="Times New Roman"/>
        </w:rPr>
      </w:pPr>
    </w:p>
    <w:p w14:paraId="36F9E1A6" w14:textId="77777777" w:rsidR="000F34D4" w:rsidRPr="003A2E83" w:rsidRDefault="000F34D4" w:rsidP="000F34D4">
      <w:pPr>
        <w:rPr>
          <w:rFonts w:ascii="Times New Roman" w:hAnsi="Times New Roman" w:cs="Times New Roman"/>
          <w:b/>
          <w:bCs/>
        </w:rPr>
      </w:pPr>
    </w:p>
    <w:p w14:paraId="2B527F76" w14:textId="77777777" w:rsidR="000F34D4" w:rsidRPr="003A2E83" w:rsidRDefault="000F34D4" w:rsidP="000F34D4">
      <w:pPr>
        <w:pageBreakBefore/>
        <w:rPr>
          <w:rFonts w:ascii="Times New Roman" w:hAnsi="Times New Roman" w:cs="Times New Roman"/>
        </w:rPr>
      </w:pPr>
      <w:r w:rsidRPr="003A2E83">
        <w:rPr>
          <w:rFonts w:ascii="Times New Roman" w:hAnsi="Times New Roman" w:cs="Times New Roman"/>
          <w:b/>
          <w:bCs/>
        </w:rPr>
        <w:lastRenderedPageBreak/>
        <w:t>Unified Physical Register Files</w:t>
      </w:r>
    </w:p>
    <w:p w14:paraId="16F0A9C3" w14:textId="77777777" w:rsidR="000F34D4" w:rsidRPr="003A2E83" w:rsidRDefault="000F34D4" w:rsidP="000F34D4">
      <w:pPr>
        <w:rPr>
          <w:rFonts w:ascii="Times New Roman" w:hAnsi="Times New Roman" w:cs="Times New Roman"/>
        </w:rPr>
      </w:pPr>
    </w:p>
    <w:p w14:paraId="29AD53CA" w14:textId="77777777" w:rsidR="000F34D4" w:rsidRDefault="000F34D4" w:rsidP="000F34D4">
      <w:pPr>
        <w:rPr>
          <w:rFonts w:ascii="Times New Roman" w:hAnsi="Times New Roman" w:cs="Times New Roman"/>
        </w:rPr>
      </w:pPr>
      <w:r w:rsidRPr="003A2E83">
        <w:rPr>
          <w:rFonts w:ascii="Times New Roman" w:hAnsi="Times New Roman" w:cs="Times New Roman"/>
        </w:rPr>
        <w:t xml:space="preserve">Q7. In this problem, we’ll consider an out-of-order CPU design using a unified physical register file. </w:t>
      </w:r>
    </w:p>
    <w:p w14:paraId="79743DD4" w14:textId="77777777" w:rsidR="000F34D4" w:rsidRPr="003A2E83" w:rsidRDefault="000F34D4" w:rsidP="000F34D4">
      <w:pPr>
        <w:rPr>
          <w:rFonts w:ascii="Times New Roman" w:hAnsi="Times New Roman" w:cs="Times New Roman"/>
        </w:rPr>
      </w:pPr>
      <w:r w:rsidRPr="003A2E83">
        <w:rPr>
          <w:rFonts w:ascii="Times New Roman" w:hAnsi="Times New Roman" w:cs="Times New Roman"/>
        </w:rPr>
        <w:t xml:space="preserve">All of the data, both retired and inflight, are kept in the same physical register file. The pipeline contains a remap file that is indexed by the architectural register number and stores the physical register number the architectural register maps to. The physical register file contains the register data and a bit indicating whether the data is valid or not. The pipeline also contains a free list, which is a FIFO queue containing the physical register numbers that are not yet mapped to architectural registers. On issue, the current mappings of the destination register and two source registers are read from the remap file and stored in the ROB. The head of the free list is then popped off and written to the entry for the destination architectural register in the remap file. On a </w:t>
      </w:r>
      <w:proofErr w:type="spellStart"/>
      <w:r w:rsidRPr="003A2E83">
        <w:rPr>
          <w:rFonts w:ascii="Times New Roman" w:hAnsi="Times New Roman" w:cs="Times New Roman"/>
        </w:rPr>
        <w:t>mispredict</w:t>
      </w:r>
      <w:proofErr w:type="spellEnd"/>
      <w:r w:rsidRPr="003A2E83">
        <w:rPr>
          <w:rFonts w:ascii="Times New Roman" w:hAnsi="Times New Roman" w:cs="Times New Roman"/>
        </w:rPr>
        <w:t xml:space="preserve"> or exception, the remap file can be restored by going backwards through the ROB and restoring the old physical register mappings.</w:t>
      </w:r>
    </w:p>
    <w:p w14:paraId="7B74D8DC" w14:textId="77777777" w:rsidR="000F34D4" w:rsidRPr="003A2E83" w:rsidRDefault="000F34D4" w:rsidP="000F34D4">
      <w:pPr>
        <w:rPr>
          <w:rFonts w:ascii="Times New Roman" w:hAnsi="Times New Roman" w:cs="Times New Roman"/>
        </w:rPr>
      </w:pPr>
    </w:p>
    <w:p w14:paraId="4CB07106" w14:textId="77777777" w:rsidR="000F34D4" w:rsidRPr="003A2E83" w:rsidRDefault="000F34D4" w:rsidP="000F34D4">
      <w:pPr>
        <w:rPr>
          <w:rFonts w:ascii="Times New Roman" w:hAnsi="Times New Roman" w:cs="Times New Roman"/>
        </w:rPr>
      </w:pPr>
      <w:r w:rsidRPr="003A2E83">
        <w:rPr>
          <w:rFonts w:ascii="Times New Roman" w:hAnsi="Times New Roman" w:cs="Times New Roman"/>
          <w:noProof/>
        </w:rPr>
        <w:drawing>
          <wp:anchor distT="0" distB="0" distL="0" distR="0" simplePos="0" relativeHeight="251659264" behindDoc="0" locked="0" layoutInCell="1" allowOverlap="1" wp14:anchorId="138AAFC9" wp14:editId="4A865B01">
            <wp:simplePos x="0" y="0"/>
            <wp:positionH relativeFrom="column">
              <wp:align>center</wp:align>
            </wp:positionH>
            <wp:positionV relativeFrom="paragraph">
              <wp:align>top</wp:align>
            </wp:positionV>
            <wp:extent cx="5793105" cy="3016250"/>
            <wp:effectExtent l="0" t="0" r="0" b="0"/>
            <wp:wrapSquare wrapText="largest"/>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l="11964" t="12935" r="10013" b="34392"/>
                    <a:stretch>
                      <a:fillRect/>
                    </a:stretch>
                  </pic:blipFill>
                  <pic:spPr bwMode="auto">
                    <a:xfrm>
                      <a:off x="0" y="0"/>
                      <a:ext cx="5793105" cy="30162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7ECCBD2" w14:textId="77777777" w:rsidR="000F34D4" w:rsidRPr="003A2E83" w:rsidRDefault="000F34D4" w:rsidP="000F34D4">
      <w:pPr>
        <w:rPr>
          <w:rFonts w:ascii="Times New Roman" w:hAnsi="Times New Roman" w:cs="Times New Roman"/>
        </w:rPr>
      </w:pPr>
    </w:p>
    <w:p w14:paraId="42540C8F" w14:textId="77777777" w:rsidR="000F34D4" w:rsidRPr="003A2E83" w:rsidRDefault="000F34D4" w:rsidP="000F34D4">
      <w:pPr>
        <w:pageBreakBefore/>
        <w:numPr>
          <w:ilvl w:val="0"/>
          <w:numId w:val="2"/>
        </w:numPr>
        <w:rPr>
          <w:rFonts w:ascii="Times New Roman" w:hAnsi="Times New Roman" w:cs="Times New Roman"/>
        </w:rPr>
      </w:pPr>
      <w:r w:rsidRPr="003A2E83">
        <w:rPr>
          <w:rFonts w:ascii="Times New Roman" w:hAnsi="Times New Roman" w:cs="Times New Roman"/>
        </w:rPr>
        <w:lastRenderedPageBreak/>
        <w:t>Consider a system with eight architectural registers, sixteen physical registers, and a four-entry ROB. The following table shows the ROB when a</w:t>
      </w:r>
      <w:r>
        <w:rPr>
          <w:rFonts w:ascii="Times New Roman" w:hAnsi="Times New Roman" w:cs="Times New Roman"/>
        </w:rPr>
        <w:t>n</w:t>
      </w:r>
      <w:r w:rsidRPr="003A2E83">
        <w:rPr>
          <w:rFonts w:ascii="Times New Roman" w:hAnsi="Times New Roman" w:cs="Times New Roman"/>
        </w:rPr>
        <w:t xml:space="preserve"> exception occurs in the instruction indicated in bold.</w:t>
      </w:r>
    </w:p>
    <w:p w14:paraId="2D72988D" w14:textId="77777777" w:rsidR="000F34D4" w:rsidRPr="003A2E83" w:rsidRDefault="000F34D4" w:rsidP="000F34D4">
      <w:pPr>
        <w:rPr>
          <w:rFonts w:ascii="Times New Roman" w:hAnsi="Times New Roman" w:cs="Times New Roman"/>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230"/>
        <w:gridCol w:w="1892"/>
        <w:gridCol w:w="1891"/>
        <w:gridCol w:w="1370"/>
      </w:tblGrid>
      <w:tr w:rsidR="000F34D4" w:rsidRPr="003A2E83" w14:paraId="5226BB0C" w14:textId="77777777" w:rsidTr="00A73773">
        <w:trPr>
          <w:jc w:val="center"/>
        </w:trPr>
        <w:tc>
          <w:tcPr>
            <w:tcW w:w="1230" w:type="dxa"/>
            <w:tcBorders>
              <w:top w:val="single" w:sz="1" w:space="0" w:color="000000"/>
              <w:left w:val="single" w:sz="1" w:space="0" w:color="000000"/>
              <w:bottom w:val="single" w:sz="1" w:space="0" w:color="000000"/>
            </w:tcBorders>
            <w:shd w:val="clear" w:color="auto" w:fill="auto"/>
          </w:tcPr>
          <w:p w14:paraId="20532175" w14:textId="77777777" w:rsidR="000F34D4" w:rsidRPr="003A2E83" w:rsidRDefault="000F34D4" w:rsidP="00A73773">
            <w:pPr>
              <w:pStyle w:val="TableContents"/>
              <w:snapToGrid w:val="0"/>
              <w:jc w:val="center"/>
              <w:rPr>
                <w:rFonts w:ascii="Times New Roman" w:hAnsi="Times New Roman" w:cs="Times New Roman"/>
              </w:rPr>
            </w:pPr>
          </w:p>
        </w:tc>
        <w:tc>
          <w:tcPr>
            <w:tcW w:w="1892" w:type="dxa"/>
            <w:tcBorders>
              <w:top w:val="single" w:sz="1" w:space="0" w:color="000000"/>
              <w:left w:val="single" w:sz="1" w:space="0" w:color="000000"/>
              <w:bottom w:val="single" w:sz="1" w:space="0" w:color="000000"/>
            </w:tcBorders>
            <w:shd w:val="clear" w:color="auto" w:fill="auto"/>
          </w:tcPr>
          <w:p w14:paraId="30373CE1"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ROB PC</w:t>
            </w:r>
          </w:p>
        </w:tc>
        <w:tc>
          <w:tcPr>
            <w:tcW w:w="1891" w:type="dxa"/>
            <w:tcBorders>
              <w:top w:val="single" w:sz="1" w:space="0" w:color="000000"/>
              <w:left w:val="single" w:sz="1" w:space="0" w:color="000000"/>
              <w:bottom w:val="single" w:sz="1" w:space="0" w:color="000000"/>
            </w:tcBorders>
            <w:shd w:val="clear" w:color="auto" w:fill="auto"/>
          </w:tcPr>
          <w:p w14:paraId="52274021"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Arch. Register</w:t>
            </w:r>
          </w:p>
        </w:tc>
        <w:tc>
          <w:tcPr>
            <w:tcW w:w="1370" w:type="dxa"/>
            <w:tcBorders>
              <w:top w:val="single" w:sz="1" w:space="0" w:color="000000"/>
              <w:left w:val="single" w:sz="1" w:space="0" w:color="000000"/>
              <w:bottom w:val="single" w:sz="1" w:space="0" w:color="000000"/>
              <w:right w:val="single" w:sz="1" w:space="0" w:color="000000"/>
            </w:tcBorders>
            <w:shd w:val="clear" w:color="auto" w:fill="auto"/>
          </w:tcPr>
          <w:p w14:paraId="46D41B43"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Old Phys. Register</w:t>
            </w:r>
          </w:p>
        </w:tc>
      </w:tr>
      <w:tr w:rsidR="000F34D4" w:rsidRPr="003A2E83" w14:paraId="7FFB0FC3" w14:textId="77777777" w:rsidTr="00A73773">
        <w:trPr>
          <w:jc w:val="center"/>
        </w:trPr>
        <w:tc>
          <w:tcPr>
            <w:tcW w:w="1230" w:type="dxa"/>
            <w:tcBorders>
              <w:left w:val="single" w:sz="1" w:space="0" w:color="000000"/>
              <w:bottom w:val="single" w:sz="1" w:space="0" w:color="000000"/>
            </w:tcBorders>
            <w:shd w:val="clear" w:color="auto" w:fill="auto"/>
          </w:tcPr>
          <w:p w14:paraId="32E28FCE" w14:textId="77777777" w:rsidR="000F34D4" w:rsidRPr="003A2E83" w:rsidRDefault="000F34D4" w:rsidP="00A73773">
            <w:pPr>
              <w:pStyle w:val="TableContents"/>
              <w:snapToGrid w:val="0"/>
              <w:jc w:val="right"/>
              <w:rPr>
                <w:rFonts w:ascii="Times New Roman" w:hAnsi="Times New Roman" w:cs="Times New Roman"/>
              </w:rPr>
            </w:pPr>
          </w:p>
        </w:tc>
        <w:tc>
          <w:tcPr>
            <w:tcW w:w="1892" w:type="dxa"/>
            <w:tcBorders>
              <w:left w:val="single" w:sz="1" w:space="0" w:color="000000"/>
              <w:bottom w:val="single" w:sz="1" w:space="0" w:color="000000"/>
            </w:tcBorders>
            <w:shd w:val="clear" w:color="auto" w:fill="auto"/>
          </w:tcPr>
          <w:p w14:paraId="38B3A083" w14:textId="77777777" w:rsidR="000F34D4" w:rsidRPr="003A2E83" w:rsidRDefault="000F34D4" w:rsidP="00A73773">
            <w:pPr>
              <w:pStyle w:val="TableContents"/>
              <w:rPr>
                <w:rFonts w:ascii="Times New Roman" w:hAnsi="Times New Roman" w:cs="Times New Roman"/>
              </w:rPr>
            </w:pPr>
            <w:r w:rsidRPr="003A2E83">
              <w:rPr>
                <w:rFonts w:ascii="Times New Roman" w:hAnsi="Times New Roman" w:cs="Times New Roman"/>
              </w:rPr>
              <w:t>0x80001008</w:t>
            </w:r>
          </w:p>
        </w:tc>
        <w:tc>
          <w:tcPr>
            <w:tcW w:w="1891" w:type="dxa"/>
            <w:tcBorders>
              <w:left w:val="single" w:sz="1" w:space="0" w:color="000000"/>
              <w:bottom w:val="single" w:sz="1" w:space="0" w:color="000000"/>
            </w:tcBorders>
            <w:shd w:val="clear" w:color="auto" w:fill="auto"/>
          </w:tcPr>
          <w:p w14:paraId="5E2190CA" w14:textId="77777777" w:rsidR="000F34D4" w:rsidRPr="00A76F7D" w:rsidRDefault="000F34D4" w:rsidP="00A73773">
            <w:pPr>
              <w:pStyle w:val="TableContents"/>
              <w:jc w:val="center"/>
              <w:rPr>
                <w:rFonts w:ascii="Times New Roman" w:hAnsi="Times New Roman" w:cs="Times New Roman"/>
                <w:color w:val="FF0000"/>
              </w:rPr>
            </w:pPr>
            <w:r w:rsidRPr="00A76F7D">
              <w:rPr>
                <w:rFonts w:ascii="Times New Roman" w:hAnsi="Times New Roman" w:cs="Times New Roman"/>
                <w:color w:val="FF0000"/>
              </w:rPr>
              <w:t>x1</w:t>
            </w:r>
          </w:p>
        </w:tc>
        <w:tc>
          <w:tcPr>
            <w:tcW w:w="1370" w:type="dxa"/>
            <w:tcBorders>
              <w:left w:val="single" w:sz="1" w:space="0" w:color="000000"/>
              <w:bottom w:val="single" w:sz="1" w:space="0" w:color="000000"/>
              <w:right w:val="single" w:sz="1" w:space="0" w:color="000000"/>
            </w:tcBorders>
            <w:shd w:val="clear" w:color="auto" w:fill="auto"/>
          </w:tcPr>
          <w:p w14:paraId="48BC6EFF" w14:textId="77777777" w:rsidR="000F34D4" w:rsidRPr="00A76F7D" w:rsidRDefault="000F34D4" w:rsidP="00A73773">
            <w:pPr>
              <w:pStyle w:val="TableContents"/>
              <w:jc w:val="center"/>
              <w:rPr>
                <w:rFonts w:ascii="Times New Roman" w:hAnsi="Times New Roman" w:cs="Times New Roman"/>
                <w:color w:val="FF0000"/>
              </w:rPr>
            </w:pPr>
            <w:r w:rsidRPr="00A76F7D">
              <w:rPr>
                <w:rFonts w:ascii="Times New Roman" w:hAnsi="Times New Roman" w:cs="Times New Roman"/>
                <w:color w:val="FF0000"/>
              </w:rPr>
              <w:t>p9</w:t>
            </w:r>
          </w:p>
        </w:tc>
      </w:tr>
      <w:tr w:rsidR="000F34D4" w:rsidRPr="003A2E83" w14:paraId="2A8F94C1" w14:textId="77777777" w:rsidTr="00A73773">
        <w:trPr>
          <w:jc w:val="center"/>
        </w:trPr>
        <w:tc>
          <w:tcPr>
            <w:tcW w:w="1230" w:type="dxa"/>
            <w:tcBorders>
              <w:left w:val="single" w:sz="1" w:space="0" w:color="000000"/>
              <w:bottom w:val="single" w:sz="1" w:space="0" w:color="000000"/>
            </w:tcBorders>
            <w:shd w:val="clear" w:color="auto" w:fill="auto"/>
          </w:tcPr>
          <w:p w14:paraId="5D98B7F4" w14:textId="77777777" w:rsidR="000F34D4" w:rsidRPr="003A2E83" w:rsidRDefault="000F34D4" w:rsidP="00A73773">
            <w:pPr>
              <w:pStyle w:val="TableContents"/>
              <w:jc w:val="right"/>
              <w:rPr>
                <w:rFonts w:ascii="Times New Roman" w:hAnsi="Times New Roman" w:cs="Times New Roman"/>
              </w:rPr>
            </w:pPr>
            <w:r w:rsidRPr="003A2E83">
              <w:rPr>
                <w:rFonts w:ascii="Times New Roman" w:hAnsi="Times New Roman" w:cs="Times New Roman"/>
              </w:rPr>
              <w:t>tail -&gt;</w:t>
            </w:r>
          </w:p>
        </w:tc>
        <w:tc>
          <w:tcPr>
            <w:tcW w:w="1892" w:type="dxa"/>
            <w:tcBorders>
              <w:left w:val="single" w:sz="1" w:space="0" w:color="000000"/>
              <w:bottom w:val="single" w:sz="1" w:space="0" w:color="000000"/>
            </w:tcBorders>
            <w:shd w:val="clear" w:color="auto" w:fill="auto"/>
          </w:tcPr>
          <w:p w14:paraId="46D5FF41" w14:textId="77777777" w:rsidR="000F34D4" w:rsidRPr="003A2E83" w:rsidRDefault="000F34D4" w:rsidP="00A73773">
            <w:pPr>
              <w:pStyle w:val="TableContents"/>
              <w:rPr>
                <w:rFonts w:ascii="Times New Roman" w:hAnsi="Times New Roman" w:cs="Times New Roman"/>
              </w:rPr>
            </w:pPr>
            <w:r w:rsidRPr="003A2E83">
              <w:rPr>
                <w:rFonts w:ascii="Times New Roman" w:hAnsi="Times New Roman" w:cs="Times New Roman"/>
              </w:rPr>
              <w:t>0x800010</w:t>
            </w:r>
            <w:r>
              <w:rPr>
                <w:rFonts w:ascii="Times New Roman" w:hAnsi="Times New Roman" w:cs="Times New Roman"/>
              </w:rPr>
              <w:t>1</w:t>
            </w:r>
            <w:r w:rsidRPr="003A2E83">
              <w:rPr>
                <w:rFonts w:ascii="Times New Roman" w:hAnsi="Times New Roman" w:cs="Times New Roman"/>
              </w:rPr>
              <w:t>C</w:t>
            </w:r>
          </w:p>
        </w:tc>
        <w:tc>
          <w:tcPr>
            <w:tcW w:w="1891" w:type="dxa"/>
            <w:tcBorders>
              <w:left w:val="single" w:sz="1" w:space="0" w:color="000000"/>
              <w:bottom w:val="single" w:sz="1" w:space="0" w:color="000000"/>
            </w:tcBorders>
            <w:shd w:val="clear" w:color="auto" w:fill="auto"/>
          </w:tcPr>
          <w:p w14:paraId="1AAE44DF" w14:textId="77777777" w:rsidR="000F34D4" w:rsidRPr="003A2E83" w:rsidRDefault="000F34D4" w:rsidP="00A73773">
            <w:pPr>
              <w:pStyle w:val="TableContents"/>
              <w:jc w:val="center"/>
              <w:rPr>
                <w:rFonts w:ascii="Times New Roman" w:hAnsi="Times New Roman" w:cs="Times New Roman"/>
              </w:rPr>
            </w:pPr>
            <w:r w:rsidRPr="009B69AE">
              <w:rPr>
                <w:rFonts w:ascii="Times New Roman" w:hAnsi="Times New Roman" w:cs="Times New Roman"/>
                <w:highlight w:val="yellow"/>
              </w:rPr>
              <w:t>x2</w:t>
            </w:r>
          </w:p>
        </w:tc>
        <w:tc>
          <w:tcPr>
            <w:tcW w:w="1370" w:type="dxa"/>
            <w:tcBorders>
              <w:left w:val="single" w:sz="1" w:space="0" w:color="000000"/>
              <w:bottom w:val="single" w:sz="1" w:space="0" w:color="000000"/>
              <w:right w:val="single" w:sz="1" w:space="0" w:color="000000"/>
            </w:tcBorders>
            <w:shd w:val="clear" w:color="auto" w:fill="auto"/>
          </w:tcPr>
          <w:p w14:paraId="2A94D3D6"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p8</w:t>
            </w:r>
          </w:p>
        </w:tc>
      </w:tr>
      <w:tr w:rsidR="000F34D4" w:rsidRPr="003A2E83" w14:paraId="5DC7A93C" w14:textId="77777777" w:rsidTr="00A73773">
        <w:trPr>
          <w:jc w:val="center"/>
        </w:trPr>
        <w:tc>
          <w:tcPr>
            <w:tcW w:w="1230" w:type="dxa"/>
            <w:tcBorders>
              <w:left w:val="single" w:sz="1" w:space="0" w:color="000000"/>
              <w:bottom w:val="single" w:sz="1" w:space="0" w:color="000000"/>
            </w:tcBorders>
            <w:shd w:val="clear" w:color="auto" w:fill="auto"/>
          </w:tcPr>
          <w:p w14:paraId="614A8C0C" w14:textId="77777777" w:rsidR="000F34D4" w:rsidRPr="003A2E83" w:rsidRDefault="000F34D4" w:rsidP="00A73773">
            <w:pPr>
              <w:pStyle w:val="TableContents"/>
              <w:jc w:val="right"/>
              <w:rPr>
                <w:rFonts w:ascii="Times New Roman" w:hAnsi="Times New Roman" w:cs="Times New Roman"/>
              </w:rPr>
            </w:pPr>
            <w:r w:rsidRPr="003A2E83">
              <w:rPr>
                <w:rFonts w:ascii="Times New Roman" w:hAnsi="Times New Roman" w:cs="Times New Roman"/>
              </w:rPr>
              <w:t>head -&gt;</w:t>
            </w:r>
          </w:p>
        </w:tc>
        <w:tc>
          <w:tcPr>
            <w:tcW w:w="1892" w:type="dxa"/>
            <w:tcBorders>
              <w:left w:val="single" w:sz="1" w:space="0" w:color="000000"/>
              <w:bottom w:val="single" w:sz="1" w:space="0" w:color="000000"/>
            </w:tcBorders>
            <w:shd w:val="clear" w:color="auto" w:fill="auto"/>
          </w:tcPr>
          <w:p w14:paraId="03EBA3B2" w14:textId="77777777" w:rsidR="000F34D4" w:rsidRPr="003A2E83" w:rsidRDefault="000F34D4" w:rsidP="00A73773">
            <w:pPr>
              <w:pStyle w:val="TableContents"/>
              <w:rPr>
                <w:rFonts w:ascii="Times New Roman" w:hAnsi="Times New Roman" w:cs="Times New Roman"/>
              </w:rPr>
            </w:pPr>
            <w:r w:rsidRPr="003A2E83">
              <w:rPr>
                <w:rFonts w:ascii="Times New Roman" w:hAnsi="Times New Roman" w:cs="Times New Roman"/>
              </w:rPr>
              <w:t>0x80001010</w:t>
            </w:r>
          </w:p>
        </w:tc>
        <w:tc>
          <w:tcPr>
            <w:tcW w:w="1891" w:type="dxa"/>
            <w:tcBorders>
              <w:left w:val="single" w:sz="1" w:space="0" w:color="000000"/>
              <w:bottom w:val="single" w:sz="1" w:space="0" w:color="000000"/>
            </w:tcBorders>
            <w:shd w:val="clear" w:color="auto" w:fill="auto"/>
          </w:tcPr>
          <w:p w14:paraId="01F39665" w14:textId="77777777" w:rsidR="000F34D4" w:rsidRPr="00C53D1C" w:rsidRDefault="000F34D4" w:rsidP="00A73773">
            <w:pPr>
              <w:pStyle w:val="TableContents"/>
              <w:jc w:val="center"/>
              <w:rPr>
                <w:rFonts w:ascii="Times New Roman" w:hAnsi="Times New Roman" w:cs="Times New Roman"/>
                <w:color w:val="FF0000"/>
              </w:rPr>
            </w:pPr>
            <w:r w:rsidRPr="00C53D1C">
              <w:rPr>
                <w:rFonts w:ascii="Times New Roman" w:hAnsi="Times New Roman" w:cs="Times New Roman"/>
                <w:color w:val="FF0000"/>
              </w:rPr>
              <w:t>x6</w:t>
            </w:r>
          </w:p>
        </w:tc>
        <w:tc>
          <w:tcPr>
            <w:tcW w:w="1370" w:type="dxa"/>
            <w:tcBorders>
              <w:left w:val="single" w:sz="1" w:space="0" w:color="000000"/>
              <w:bottom w:val="single" w:sz="1" w:space="0" w:color="000000"/>
              <w:right w:val="single" w:sz="1" w:space="0" w:color="000000"/>
            </w:tcBorders>
            <w:shd w:val="clear" w:color="auto" w:fill="auto"/>
          </w:tcPr>
          <w:p w14:paraId="78DD530A" w14:textId="77777777" w:rsidR="000F34D4" w:rsidRPr="00C53D1C" w:rsidRDefault="000F34D4" w:rsidP="00A73773">
            <w:pPr>
              <w:pStyle w:val="TableContents"/>
              <w:jc w:val="center"/>
              <w:rPr>
                <w:rFonts w:ascii="Times New Roman" w:hAnsi="Times New Roman" w:cs="Times New Roman"/>
                <w:color w:val="FF0000"/>
              </w:rPr>
            </w:pPr>
            <w:r w:rsidRPr="00C53D1C">
              <w:rPr>
                <w:rFonts w:ascii="Times New Roman" w:hAnsi="Times New Roman" w:cs="Times New Roman"/>
                <w:color w:val="FF0000"/>
              </w:rPr>
              <w:t>p5</w:t>
            </w:r>
          </w:p>
        </w:tc>
      </w:tr>
      <w:tr w:rsidR="000F34D4" w:rsidRPr="003A2E83" w14:paraId="08D5346A" w14:textId="77777777" w:rsidTr="00A73773">
        <w:trPr>
          <w:jc w:val="center"/>
        </w:trPr>
        <w:tc>
          <w:tcPr>
            <w:tcW w:w="1230" w:type="dxa"/>
            <w:tcBorders>
              <w:left w:val="single" w:sz="1" w:space="0" w:color="000000"/>
              <w:bottom w:val="single" w:sz="1" w:space="0" w:color="000000"/>
            </w:tcBorders>
            <w:shd w:val="clear" w:color="auto" w:fill="auto"/>
          </w:tcPr>
          <w:p w14:paraId="4FB44447" w14:textId="77777777" w:rsidR="000F34D4" w:rsidRPr="003A2E83" w:rsidRDefault="000F34D4" w:rsidP="00A73773">
            <w:pPr>
              <w:pStyle w:val="TableContents"/>
              <w:snapToGrid w:val="0"/>
              <w:jc w:val="right"/>
              <w:rPr>
                <w:rFonts w:ascii="Times New Roman" w:hAnsi="Times New Roman" w:cs="Times New Roman"/>
              </w:rPr>
            </w:pPr>
          </w:p>
        </w:tc>
        <w:tc>
          <w:tcPr>
            <w:tcW w:w="1892" w:type="dxa"/>
            <w:tcBorders>
              <w:left w:val="single" w:sz="1" w:space="0" w:color="000000"/>
              <w:bottom w:val="single" w:sz="1" w:space="0" w:color="000000"/>
            </w:tcBorders>
            <w:shd w:val="clear" w:color="auto" w:fill="auto"/>
          </w:tcPr>
          <w:p w14:paraId="51AC3DB2" w14:textId="77777777" w:rsidR="000F34D4" w:rsidRPr="003A2E83" w:rsidRDefault="000F34D4" w:rsidP="00A73773">
            <w:pPr>
              <w:pStyle w:val="TableContents"/>
              <w:rPr>
                <w:rFonts w:ascii="Times New Roman" w:hAnsi="Times New Roman" w:cs="Times New Roman"/>
              </w:rPr>
            </w:pPr>
            <w:r w:rsidRPr="003A2E83">
              <w:rPr>
                <w:rFonts w:ascii="Times New Roman" w:hAnsi="Times New Roman" w:cs="Times New Roman"/>
                <w:b/>
                <w:bCs/>
              </w:rPr>
              <w:t>0x80001014</w:t>
            </w:r>
          </w:p>
        </w:tc>
        <w:tc>
          <w:tcPr>
            <w:tcW w:w="1891" w:type="dxa"/>
            <w:tcBorders>
              <w:left w:val="single" w:sz="1" w:space="0" w:color="000000"/>
              <w:bottom w:val="single" w:sz="1" w:space="0" w:color="000000"/>
            </w:tcBorders>
            <w:shd w:val="clear" w:color="auto" w:fill="auto"/>
          </w:tcPr>
          <w:p w14:paraId="57C7B0B3" w14:textId="77777777" w:rsidR="000F34D4" w:rsidRPr="003A2E83" w:rsidRDefault="000F34D4" w:rsidP="00A73773">
            <w:pPr>
              <w:pStyle w:val="TableContents"/>
              <w:jc w:val="center"/>
              <w:rPr>
                <w:rFonts w:ascii="Times New Roman" w:hAnsi="Times New Roman" w:cs="Times New Roman"/>
              </w:rPr>
            </w:pPr>
            <w:r w:rsidRPr="009B69AE">
              <w:rPr>
                <w:rFonts w:ascii="Times New Roman" w:hAnsi="Times New Roman" w:cs="Times New Roman"/>
                <w:highlight w:val="yellow"/>
              </w:rPr>
              <w:t>x2</w:t>
            </w:r>
          </w:p>
        </w:tc>
        <w:tc>
          <w:tcPr>
            <w:tcW w:w="1370" w:type="dxa"/>
            <w:tcBorders>
              <w:left w:val="single" w:sz="1" w:space="0" w:color="000000"/>
              <w:bottom w:val="single" w:sz="1" w:space="0" w:color="000000"/>
              <w:right w:val="single" w:sz="1" w:space="0" w:color="000000"/>
            </w:tcBorders>
            <w:shd w:val="clear" w:color="auto" w:fill="auto"/>
          </w:tcPr>
          <w:p w14:paraId="22D2B778" w14:textId="77777777" w:rsidR="000F34D4" w:rsidRPr="003A2E83" w:rsidRDefault="000F34D4" w:rsidP="00A73773">
            <w:pPr>
              <w:pStyle w:val="TableContents"/>
              <w:jc w:val="center"/>
              <w:rPr>
                <w:rFonts w:ascii="Times New Roman" w:hAnsi="Times New Roman" w:cs="Times New Roman"/>
              </w:rPr>
            </w:pPr>
            <w:r w:rsidRPr="009B69AE">
              <w:rPr>
                <w:rFonts w:ascii="Times New Roman" w:hAnsi="Times New Roman" w:cs="Times New Roman"/>
                <w:highlight w:val="yellow"/>
              </w:rPr>
              <w:t>p11</w:t>
            </w:r>
          </w:p>
        </w:tc>
      </w:tr>
    </w:tbl>
    <w:p w14:paraId="7648745C" w14:textId="77777777" w:rsidR="000F34D4" w:rsidRDefault="000F34D4" w:rsidP="000F34D4">
      <w:pPr>
        <w:rPr>
          <w:rFonts w:ascii="Times New Roman" w:hAnsi="Times New Roman" w:cs="Times New Roman"/>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230"/>
        <w:gridCol w:w="1892"/>
        <w:gridCol w:w="1891"/>
        <w:gridCol w:w="1370"/>
      </w:tblGrid>
      <w:tr w:rsidR="000F34D4" w:rsidRPr="003A2E83" w14:paraId="4AA8A985" w14:textId="77777777" w:rsidTr="00A73773">
        <w:trPr>
          <w:jc w:val="center"/>
        </w:trPr>
        <w:tc>
          <w:tcPr>
            <w:tcW w:w="1230" w:type="dxa"/>
            <w:tcBorders>
              <w:top w:val="single" w:sz="1" w:space="0" w:color="000000"/>
              <w:left w:val="single" w:sz="1" w:space="0" w:color="000000"/>
              <w:bottom w:val="single" w:sz="1" w:space="0" w:color="000000"/>
            </w:tcBorders>
            <w:shd w:val="clear" w:color="auto" w:fill="auto"/>
          </w:tcPr>
          <w:p w14:paraId="54A4F3EB" w14:textId="77777777" w:rsidR="000F34D4" w:rsidRPr="003A2E83" w:rsidRDefault="000F34D4" w:rsidP="00A73773">
            <w:pPr>
              <w:pStyle w:val="TableContents"/>
              <w:snapToGrid w:val="0"/>
              <w:jc w:val="center"/>
              <w:rPr>
                <w:rFonts w:ascii="Times New Roman" w:hAnsi="Times New Roman" w:cs="Times New Roman"/>
              </w:rPr>
            </w:pPr>
          </w:p>
        </w:tc>
        <w:tc>
          <w:tcPr>
            <w:tcW w:w="1892" w:type="dxa"/>
            <w:tcBorders>
              <w:top w:val="single" w:sz="1" w:space="0" w:color="000000"/>
              <w:left w:val="single" w:sz="1" w:space="0" w:color="000000"/>
              <w:bottom w:val="single" w:sz="1" w:space="0" w:color="000000"/>
            </w:tcBorders>
            <w:shd w:val="clear" w:color="auto" w:fill="auto"/>
          </w:tcPr>
          <w:p w14:paraId="572E5A02"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ROB PC</w:t>
            </w:r>
          </w:p>
        </w:tc>
        <w:tc>
          <w:tcPr>
            <w:tcW w:w="1891" w:type="dxa"/>
            <w:tcBorders>
              <w:top w:val="single" w:sz="1" w:space="0" w:color="000000"/>
              <w:left w:val="single" w:sz="1" w:space="0" w:color="000000"/>
              <w:bottom w:val="single" w:sz="1" w:space="0" w:color="000000"/>
            </w:tcBorders>
            <w:shd w:val="clear" w:color="auto" w:fill="auto"/>
          </w:tcPr>
          <w:p w14:paraId="283FDE30"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Arch. Register</w:t>
            </w:r>
          </w:p>
        </w:tc>
        <w:tc>
          <w:tcPr>
            <w:tcW w:w="1370" w:type="dxa"/>
            <w:tcBorders>
              <w:top w:val="single" w:sz="1" w:space="0" w:color="000000"/>
              <w:left w:val="single" w:sz="1" w:space="0" w:color="000000"/>
              <w:bottom w:val="single" w:sz="1" w:space="0" w:color="000000"/>
              <w:right w:val="single" w:sz="1" w:space="0" w:color="000000"/>
            </w:tcBorders>
            <w:shd w:val="clear" w:color="auto" w:fill="auto"/>
          </w:tcPr>
          <w:p w14:paraId="353B9AA6"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Old Phys. Register</w:t>
            </w:r>
          </w:p>
        </w:tc>
      </w:tr>
      <w:tr w:rsidR="000F34D4" w:rsidRPr="003A2E83" w14:paraId="5A195988" w14:textId="77777777" w:rsidTr="00A73773">
        <w:trPr>
          <w:jc w:val="center"/>
        </w:trPr>
        <w:tc>
          <w:tcPr>
            <w:tcW w:w="1230" w:type="dxa"/>
            <w:tcBorders>
              <w:left w:val="single" w:sz="1" w:space="0" w:color="000000"/>
              <w:bottom w:val="single" w:sz="1" w:space="0" w:color="000000"/>
            </w:tcBorders>
            <w:shd w:val="clear" w:color="auto" w:fill="auto"/>
          </w:tcPr>
          <w:p w14:paraId="437C3DA4" w14:textId="77777777" w:rsidR="000F34D4" w:rsidRPr="003A2E83" w:rsidRDefault="000F34D4" w:rsidP="00A73773">
            <w:pPr>
              <w:pStyle w:val="TableContents"/>
              <w:snapToGrid w:val="0"/>
              <w:jc w:val="right"/>
              <w:rPr>
                <w:rFonts w:ascii="Times New Roman" w:hAnsi="Times New Roman" w:cs="Times New Roman"/>
              </w:rPr>
            </w:pPr>
          </w:p>
        </w:tc>
        <w:tc>
          <w:tcPr>
            <w:tcW w:w="1892" w:type="dxa"/>
            <w:tcBorders>
              <w:left w:val="single" w:sz="1" w:space="0" w:color="000000"/>
              <w:bottom w:val="single" w:sz="1" w:space="0" w:color="000000"/>
            </w:tcBorders>
            <w:shd w:val="clear" w:color="auto" w:fill="auto"/>
          </w:tcPr>
          <w:p w14:paraId="10558CC1" w14:textId="77777777" w:rsidR="000F34D4" w:rsidRPr="003A2E83" w:rsidRDefault="000F34D4" w:rsidP="00A73773">
            <w:pPr>
              <w:pStyle w:val="TableContents"/>
              <w:rPr>
                <w:rFonts w:ascii="Times New Roman" w:hAnsi="Times New Roman" w:cs="Times New Roman"/>
              </w:rPr>
            </w:pPr>
            <w:r w:rsidRPr="003A2E83">
              <w:rPr>
                <w:rFonts w:ascii="Times New Roman" w:hAnsi="Times New Roman" w:cs="Times New Roman"/>
              </w:rPr>
              <w:t>0x80001008</w:t>
            </w:r>
          </w:p>
        </w:tc>
        <w:tc>
          <w:tcPr>
            <w:tcW w:w="1891" w:type="dxa"/>
            <w:tcBorders>
              <w:left w:val="single" w:sz="1" w:space="0" w:color="000000"/>
              <w:bottom w:val="single" w:sz="1" w:space="0" w:color="000000"/>
            </w:tcBorders>
            <w:shd w:val="clear" w:color="auto" w:fill="auto"/>
          </w:tcPr>
          <w:p w14:paraId="3D05893A" w14:textId="77777777" w:rsidR="000F34D4" w:rsidRPr="003A2E83" w:rsidRDefault="000F34D4" w:rsidP="00A73773">
            <w:pPr>
              <w:pStyle w:val="TableContents"/>
              <w:jc w:val="center"/>
              <w:rPr>
                <w:rFonts w:ascii="Times New Roman" w:hAnsi="Times New Roman" w:cs="Times New Roman"/>
              </w:rPr>
            </w:pPr>
            <w:r w:rsidRPr="009B69AE">
              <w:rPr>
                <w:rFonts w:ascii="Times New Roman" w:hAnsi="Times New Roman" w:cs="Times New Roman"/>
                <w:highlight w:val="yellow"/>
              </w:rPr>
              <w:t>x5</w:t>
            </w:r>
          </w:p>
        </w:tc>
        <w:tc>
          <w:tcPr>
            <w:tcW w:w="1370" w:type="dxa"/>
            <w:tcBorders>
              <w:left w:val="single" w:sz="1" w:space="0" w:color="000000"/>
              <w:bottom w:val="single" w:sz="1" w:space="0" w:color="000000"/>
              <w:right w:val="single" w:sz="1" w:space="0" w:color="000000"/>
            </w:tcBorders>
            <w:shd w:val="clear" w:color="auto" w:fill="auto"/>
          </w:tcPr>
          <w:p w14:paraId="186E49FE"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p</w:t>
            </w:r>
            <w:r>
              <w:rPr>
                <w:rFonts w:ascii="Times New Roman" w:hAnsi="Times New Roman" w:cs="Times New Roman"/>
              </w:rPr>
              <w:t>10</w:t>
            </w:r>
          </w:p>
        </w:tc>
      </w:tr>
      <w:tr w:rsidR="000F34D4" w:rsidRPr="003A2E83" w14:paraId="642BD9CC" w14:textId="77777777" w:rsidTr="00A73773">
        <w:trPr>
          <w:jc w:val="center"/>
        </w:trPr>
        <w:tc>
          <w:tcPr>
            <w:tcW w:w="1230" w:type="dxa"/>
            <w:tcBorders>
              <w:left w:val="single" w:sz="1" w:space="0" w:color="000000"/>
              <w:bottom w:val="single" w:sz="1" w:space="0" w:color="000000"/>
            </w:tcBorders>
            <w:shd w:val="clear" w:color="auto" w:fill="auto"/>
          </w:tcPr>
          <w:p w14:paraId="198CA275" w14:textId="77777777" w:rsidR="000F34D4" w:rsidRPr="003A2E83" w:rsidRDefault="000F34D4" w:rsidP="00A73773">
            <w:pPr>
              <w:pStyle w:val="TableContents"/>
              <w:jc w:val="right"/>
              <w:rPr>
                <w:rFonts w:ascii="Times New Roman" w:hAnsi="Times New Roman" w:cs="Times New Roman"/>
              </w:rPr>
            </w:pPr>
            <w:r w:rsidRPr="003A2E83">
              <w:rPr>
                <w:rFonts w:ascii="Times New Roman" w:hAnsi="Times New Roman" w:cs="Times New Roman"/>
              </w:rPr>
              <w:t>tail -&gt;</w:t>
            </w:r>
          </w:p>
        </w:tc>
        <w:tc>
          <w:tcPr>
            <w:tcW w:w="1892" w:type="dxa"/>
            <w:tcBorders>
              <w:left w:val="single" w:sz="1" w:space="0" w:color="000000"/>
              <w:bottom w:val="single" w:sz="1" w:space="0" w:color="000000"/>
            </w:tcBorders>
            <w:shd w:val="clear" w:color="auto" w:fill="auto"/>
          </w:tcPr>
          <w:p w14:paraId="43411322" w14:textId="77777777" w:rsidR="000F34D4" w:rsidRPr="003A2E83" w:rsidRDefault="000F34D4" w:rsidP="00A73773">
            <w:pPr>
              <w:pStyle w:val="TableContents"/>
              <w:rPr>
                <w:rFonts w:ascii="Times New Roman" w:hAnsi="Times New Roman" w:cs="Times New Roman"/>
              </w:rPr>
            </w:pPr>
            <w:r w:rsidRPr="003A2E83">
              <w:rPr>
                <w:rFonts w:ascii="Times New Roman" w:hAnsi="Times New Roman" w:cs="Times New Roman"/>
              </w:rPr>
              <w:t>0x800010</w:t>
            </w:r>
            <w:r>
              <w:rPr>
                <w:rFonts w:ascii="Times New Roman" w:hAnsi="Times New Roman" w:cs="Times New Roman"/>
              </w:rPr>
              <w:t>1</w:t>
            </w:r>
            <w:r w:rsidRPr="003A2E83">
              <w:rPr>
                <w:rFonts w:ascii="Times New Roman" w:hAnsi="Times New Roman" w:cs="Times New Roman"/>
              </w:rPr>
              <w:t>C</w:t>
            </w:r>
          </w:p>
        </w:tc>
        <w:tc>
          <w:tcPr>
            <w:tcW w:w="1891" w:type="dxa"/>
            <w:tcBorders>
              <w:left w:val="single" w:sz="1" w:space="0" w:color="000000"/>
              <w:bottom w:val="single" w:sz="1" w:space="0" w:color="000000"/>
            </w:tcBorders>
            <w:shd w:val="clear" w:color="auto" w:fill="auto"/>
          </w:tcPr>
          <w:p w14:paraId="3287D4C5" w14:textId="77777777" w:rsidR="000F34D4" w:rsidRPr="00C53D1C" w:rsidRDefault="000F34D4" w:rsidP="00A73773">
            <w:pPr>
              <w:pStyle w:val="TableContents"/>
              <w:jc w:val="center"/>
              <w:rPr>
                <w:rFonts w:ascii="Times New Roman" w:hAnsi="Times New Roman" w:cs="Times New Roman"/>
                <w:color w:val="7030A0"/>
              </w:rPr>
            </w:pPr>
            <w:r w:rsidRPr="00C53D1C">
              <w:rPr>
                <w:rFonts w:ascii="Times New Roman" w:hAnsi="Times New Roman" w:cs="Times New Roman"/>
                <w:color w:val="7030A0"/>
              </w:rPr>
              <w:t>x3</w:t>
            </w:r>
          </w:p>
        </w:tc>
        <w:tc>
          <w:tcPr>
            <w:tcW w:w="1370" w:type="dxa"/>
            <w:tcBorders>
              <w:left w:val="single" w:sz="1" w:space="0" w:color="000000"/>
              <w:bottom w:val="single" w:sz="1" w:space="0" w:color="000000"/>
              <w:right w:val="single" w:sz="1" w:space="0" w:color="000000"/>
            </w:tcBorders>
            <w:shd w:val="clear" w:color="auto" w:fill="auto"/>
          </w:tcPr>
          <w:p w14:paraId="1FFA661B" w14:textId="77777777" w:rsidR="000F34D4" w:rsidRPr="00C53D1C" w:rsidRDefault="000F34D4" w:rsidP="00A73773">
            <w:pPr>
              <w:pStyle w:val="TableContents"/>
              <w:jc w:val="center"/>
              <w:rPr>
                <w:rFonts w:ascii="Times New Roman" w:hAnsi="Times New Roman" w:cs="Times New Roman"/>
                <w:color w:val="7030A0"/>
              </w:rPr>
            </w:pPr>
            <w:r w:rsidRPr="00C53D1C">
              <w:rPr>
                <w:rFonts w:ascii="Times New Roman" w:hAnsi="Times New Roman" w:cs="Times New Roman"/>
                <w:color w:val="7030A0"/>
              </w:rPr>
              <w:t>p7</w:t>
            </w:r>
          </w:p>
        </w:tc>
      </w:tr>
      <w:tr w:rsidR="000F34D4" w:rsidRPr="003A2E83" w14:paraId="11B60F2E" w14:textId="77777777" w:rsidTr="00A73773">
        <w:trPr>
          <w:jc w:val="center"/>
        </w:trPr>
        <w:tc>
          <w:tcPr>
            <w:tcW w:w="1230" w:type="dxa"/>
            <w:tcBorders>
              <w:left w:val="single" w:sz="1" w:space="0" w:color="000000"/>
              <w:bottom w:val="single" w:sz="1" w:space="0" w:color="000000"/>
            </w:tcBorders>
            <w:shd w:val="clear" w:color="auto" w:fill="auto"/>
          </w:tcPr>
          <w:p w14:paraId="014F4599" w14:textId="77777777" w:rsidR="000F34D4" w:rsidRPr="003A2E83" w:rsidRDefault="000F34D4" w:rsidP="00A73773">
            <w:pPr>
              <w:pStyle w:val="TableContents"/>
              <w:jc w:val="right"/>
              <w:rPr>
                <w:rFonts w:ascii="Times New Roman" w:hAnsi="Times New Roman" w:cs="Times New Roman"/>
              </w:rPr>
            </w:pPr>
            <w:r w:rsidRPr="003A2E83">
              <w:rPr>
                <w:rFonts w:ascii="Times New Roman" w:hAnsi="Times New Roman" w:cs="Times New Roman"/>
              </w:rPr>
              <w:t>head -&gt;</w:t>
            </w:r>
          </w:p>
        </w:tc>
        <w:tc>
          <w:tcPr>
            <w:tcW w:w="1892" w:type="dxa"/>
            <w:tcBorders>
              <w:left w:val="single" w:sz="1" w:space="0" w:color="000000"/>
              <w:bottom w:val="single" w:sz="1" w:space="0" w:color="000000"/>
            </w:tcBorders>
            <w:shd w:val="clear" w:color="auto" w:fill="auto"/>
          </w:tcPr>
          <w:p w14:paraId="592DB3EE" w14:textId="77777777" w:rsidR="000F34D4" w:rsidRPr="003A2E83" w:rsidRDefault="000F34D4" w:rsidP="00A73773">
            <w:pPr>
              <w:pStyle w:val="TableContents"/>
              <w:rPr>
                <w:rFonts w:ascii="Times New Roman" w:hAnsi="Times New Roman" w:cs="Times New Roman"/>
              </w:rPr>
            </w:pPr>
            <w:r w:rsidRPr="003A2E83">
              <w:rPr>
                <w:rFonts w:ascii="Times New Roman" w:hAnsi="Times New Roman" w:cs="Times New Roman"/>
              </w:rPr>
              <w:t>0x80001010</w:t>
            </w:r>
          </w:p>
        </w:tc>
        <w:tc>
          <w:tcPr>
            <w:tcW w:w="1891" w:type="dxa"/>
            <w:tcBorders>
              <w:left w:val="single" w:sz="1" w:space="0" w:color="000000"/>
              <w:bottom w:val="single" w:sz="1" w:space="0" w:color="000000"/>
            </w:tcBorders>
            <w:shd w:val="clear" w:color="auto" w:fill="auto"/>
          </w:tcPr>
          <w:p w14:paraId="495C97E4" w14:textId="77777777" w:rsidR="000F34D4" w:rsidRPr="00A76F7D" w:rsidRDefault="000F34D4" w:rsidP="00A73773">
            <w:pPr>
              <w:pStyle w:val="TableContents"/>
              <w:jc w:val="center"/>
              <w:rPr>
                <w:rFonts w:ascii="Times New Roman" w:hAnsi="Times New Roman" w:cs="Times New Roman"/>
                <w:color w:val="FF0000"/>
              </w:rPr>
            </w:pPr>
            <w:r w:rsidRPr="00A76F7D">
              <w:rPr>
                <w:rFonts w:ascii="Times New Roman" w:hAnsi="Times New Roman" w:cs="Times New Roman"/>
                <w:color w:val="FF0000"/>
              </w:rPr>
              <w:t>x6</w:t>
            </w:r>
          </w:p>
        </w:tc>
        <w:tc>
          <w:tcPr>
            <w:tcW w:w="1370" w:type="dxa"/>
            <w:tcBorders>
              <w:left w:val="single" w:sz="1" w:space="0" w:color="000000"/>
              <w:bottom w:val="single" w:sz="1" w:space="0" w:color="000000"/>
              <w:right w:val="single" w:sz="1" w:space="0" w:color="000000"/>
            </w:tcBorders>
            <w:shd w:val="clear" w:color="auto" w:fill="auto"/>
          </w:tcPr>
          <w:p w14:paraId="003BD063" w14:textId="77777777" w:rsidR="000F34D4" w:rsidRPr="00A76F7D" w:rsidRDefault="000F34D4" w:rsidP="00A73773">
            <w:pPr>
              <w:pStyle w:val="TableContents"/>
              <w:jc w:val="center"/>
              <w:rPr>
                <w:rFonts w:ascii="Times New Roman" w:hAnsi="Times New Roman" w:cs="Times New Roman"/>
                <w:color w:val="FF0000"/>
              </w:rPr>
            </w:pPr>
            <w:r w:rsidRPr="00A76F7D">
              <w:rPr>
                <w:rFonts w:ascii="Times New Roman" w:hAnsi="Times New Roman" w:cs="Times New Roman"/>
                <w:color w:val="FF0000"/>
              </w:rPr>
              <w:t>p5</w:t>
            </w:r>
          </w:p>
        </w:tc>
      </w:tr>
      <w:tr w:rsidR="000F34D4" w:rsidRPr="003A2E83" w14:paraId="131E7B49" w14:textId="77777777" w:rsidTr="00A73773">
        <w:trPr>
          <w:jc w:val="center"/>
        </w:trPr>
        <w:tc>
          <w:tcPr>
            <w:tcW w:w="1230" w:type="dxa"/>
            <w:tcBorders>
              <w:left w:val="single" w:sz="1" w:space="0" w:color="000000"/>
              <w:bottom w:val="single" w:sz="1" w:space="0" w:color="000000"/>
            </w:tcBorders>
            <w:shd w:val="clear" w:color="auto" w:fill="auto"/>
          </w:tcPr>
          <w:p w14:paraId="10710772" w14:textId="77777777" w:rsidR="000F34D4" w:rsidRPr="003A2E83" w:rsidRDefault="000F34D4" w:rsidP="00A73773">
            <w:pPr>
              <w:pStyle w:val="TableContents"/>
              <w:snapToGrid w:val="0"/>
              <w:jc w:val="right"/>
              <w:rPr>
                <w:rFonts w:ascii="Times New Roman" w:hAnsi="Times New Roman" w:cs="Times New Roman"/>
              </w:rPr>
            </w:pPr>
          </w:p>
        </w:tc>
        <w:tc>
          <w:tcPr>
            <w:tcW w:w="1892" w:type="dxa"/>
            <w:tcBorders>
              <w:left w:val="single" w:sz="1" w:space="0" w:color="000000"/>
              <w:bottom w:val="single" w:sz="1" w:space="0" w:color="000000"/>
            </w:tcBorders>
            <w:shd w:val="clear" w:color="auto" w:fill="auto"/>
          </w:tcPr>
          <w:p w14:paraId="5B3756F1" w14:textId="77777777" w:rsidR="000F34D4" w:rsidRPr="003A2E83" w:rsidRDefault="000F34D4" w:rsidP="00A73773">
            <w:pPr>
              <w:pStyle w:val="TableContents"/>
              <w:rPr>
                <w:rFonts w:ascii="Times New Roman" w:hAnsi="Times New Roman" w:cs="Times New Roman"/>
              </w:rPr>
            </w:pPr>
            <w:r w:rsidRPr="003A2E83">
              <w:rPr>
                <w:rFonts w:ascii="Times New Roman" w:hAnsi="Times New Roman" w:cs="Times New Roman"/>
                <w:b/>
                <w:bCs/>
              </w:rPr>
              <w:t>0x80001014</w:t>
            </w:r>
          </w:p>
        </w:tc>
        <w:tc>
          <w:tcPr>
            <w:tcW w:w="1891" w:type="dxa"/>
            <w:tcBorders>
              <w:left w:val="single" w:sz="1" w:space="0" w:color="000000"/>
              <w:bottom w:val="single" w:sz="1" w:space="0" w:color="000000"/>
            </w:tcBorders>
            <w:shd w:val="clear" w:color="auto" w:fill="auto"/>
          </w:tcPr>
          <w:p w14:paraId="750F463A" w14:textId="77777777" w:rsidR="000F34D4" w:rsidRPr="003A2E83" w:rsidRDefault="000F34D4" w:rsidP="00A73773">
            <w:pPr>
              <w:pStyle w:val="TableContents"/>
              <w:jc w:val="center"/>
              <w:rPr>
                <w:rFonts w:ascii="Times New Roman" w:hAnsi="Times New Roman" w:cs="Times New Roman"/>
              </w:rPr>
            </w:pPr>
            <w:r w:rsidRPr="009B69AE">
              <w:rPr>
                <w:rFonts w:ascii="Times New Roman" w:hAnsi="Times New Roman" w:cs="Times New Roman"/>
                <w:highlight w:val="yellow"/>
              </w:rPr>
              <w:t>x5</w:t>
            </w:r>
          </w:p>
        </w:tc>
        <w:tc>
          <w:tcPr>
            <w:tcW w:w="1370" w:type="dxa"/>
            <w:tcBorders>
              <w:left w:val="single" w:sz="1" w:space="0" w:color="000000"/>
              <w:bottom w:val="single" w:sz="1" w:space="0" w:color="000000"/>
              <w:right w:val="single" w:sz="1" w:space="0" w:color="000000"/>
            </w:tcBorders>
            <w:shd w:val="clear" w:color="auto" w:fill="auto"/>
          </w:tcPr>
          <w:p w14:paraId="660619F3"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p</w:t>
            </w:r>
            <w:r>
              <w:rPr>
                <w:rFonts w:ascii="Times New Roman" w:hAnsi="Times New Roman" w:cs="Times New Roman"/>
              </w:rPr>
              <w:t>9</w:t>
            </w:r>
          </w:p>
        </w:tc>
      </w:tr>
    </w:tbl>
    <w:p w14:paraId="136C6A9A" w14:textId="77777777" w:rsidR="000F34D4" w:rsidRPr="003A2E83" w:rsidRDefault="000F34D4" w:rsidP="000F34D4">
      <w:pPr>
        <w:rPr>
          <w:rFonts w:ascii="Times New Roman" w:hAnsi="Times New Roman" w:cs="Times New Roman"/>
        </w:rPr>
      </w:pPr>
    </w:p>
    <w:p w14:paraId="41424992" w14:textId="77777777" w:rsidR="000F34D4" w:rsidRPr="003A2E83" w:rsidRDefault="000F34D4" w:rsidP="000F34D4">
      <w:pPr>
        <w:ind w:left="720"/>
        <w:rPr>
          <w:rFonts w:ascii="Times New Roman" w:hAnsi="Times New Roman" w:cs="Times New Roman"/>
        </w:rPr>
      </w:pPr>
      <w:r w:rsidRPr="003A2E83">
        <w:rPr>
          <w:rFonts w:ascii="Times New Roman" w:hAnsi="Times New Roman" w:cs="Times New Roman"/>
        </w:rPr>
        <w:t>The left column of the following table shows the state of the remap file when the exception is detected. Fill out the right column to show the restored state. (8 points)</w:t>
      </w:r>
    </w:p>
    <w:p w14:paraId="270D45A6" w14:textId="77777777" w:rsidR="000F34D4" w:rsidRPr="003A2E83" w:rsidRDefault="000F34D4" w:rsidP="000F34D4">
      <w:pPr>
        <w:rPr>
          <w:rFonts w:ascii="Times New Roman" w:hAnsi="Times New Roman" w:cs="Times New Roman"/>
        </w:rPr>
      </w:pPr>
    </w:p>
    <w:tbl>
      <w:tblPr>
        <w:tblStyle w:val="TableNormal"/>
        <w:tblW w:w="0" w:type="auto"/>
        <w:tblInd w:w="7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810"/>
        <w:gridCol w:w="1578"/>
        <w:gridCol w:w="1600"/>
        <w:gridCol w:w="1600"/>
        <w:gridCol w:w="1600"/>
        <w:gridCol w:w="1600"/>
      </w:tblGrid>
      <w:tr w:rsidR="000F34D4" w:rsidRPr="003A2E83" w14:paraId="512DCB18" w14:textId="77777777" w:rsidTr="00A73773">
        <w:trPr>
          <w:trHeight w:val="667"/>
        </w:trPr>
        <w:tc>
          <w:tcPr>
            <w:tcW w:w="810" w:type="dxa"/>
          </w:tcPr>
          <w:p w14:paraId="4335C274" w14:textId="77777777" w:rsidR="000F34D4" w:rsidRPr="003A2E83" w:rsidRDefault="000F34D4" w:rsidP="00A73773">
            <w:pPr>
              <w:pStyle w:val="TableParagraph"/>
              <w:ind w:left="167" w:right="107" w:hanging="50"/>
              <w:jc w:val="left"/>
              <w:rPr>
                <w:rFonts w:ascii="Times New Roman" w:hAnsi="Times New Roman" w:cs="Times New Roman"/>
                <w:sz w:val="24"/>
              </w:rPr>
            </w:pPr>
            <w:bookmarkStart w:id="0" w:name="_Hlk43737858"/>
            <w:r w:rsidRPr="003A2E83">
              <w:rPr>
                <w:rFonts w:ascii="Times New Roman" w:hAnsi="Times New Roman" w:cs="Times New Roman"/>
                <w:w w:val="115"/>
                <w:sz w:val="24"/>
              </w:rPr>
              <w:t xml:space="preserve">Arch </w:t>
            </w:r>
            <w:r w:rsidRPr="003A2E83">
              <w:rPr>
                <w:rFonts w:ascii="Times New Roman" w:hAnsi="Times New Roman" w:cs="Times New Roman"/>
                <w:w w:val="120"/>
                <w:sz w:val="24"/>
              </w:rPr>
              <w:t>Reg</w:t>
            </w:r>
          </w:p>
        </w:tc>
        <w:tc>
          <w:tcPr>
            <w:tcW w:w="1578" w:type="dxa"/>
          </w:tcPr>
          <w:p w14:paraId="0071AB1F" w14:textId="77777777" w:rsidR="000F34D4" w:rsidRPr="003A2E83" w:rsidRDefault="000F34D4" w:rsidP="00A73773">
            <w:pPr>
              <w:pStyle w:val="TableParagraph"/>
              <w:ind w:left="467" w:right="288" w:hanging="160"/>
              <w:jc w:val="left"/>
              <w:rPr>
                <w:rFonts w:ascii="Times New Roman" w:hAnsi="Times New Roman" w:cs="Times New Roman"/>
                <w:sz w:val="24"/>
              </w:rPr>
            </w:pPr>
            <w:r w:rsidRPr="003A2E83">
              <w:rPr>
                <w:rFonts w:ascii="Times New Roman" w:hAnsi="Times New Roman" w:cs="Times New Roman"/>
                <w:w w:val="120"/>
                <w:sz w:val="24"/>
              </w:rPr>
              <w:t>Current State</w:t>
            </w:r>
          </w:p>
        </w:tc>
        <w:tc>
          <w:tcPr>
            <w:tcW w:w="1600" w:type="dxa"/>
          </w:tcPr>
          <w:p w14:paraId="23BE629C" w14:textId="77777777" w:rsidR="000F34D4" w:rsidRPr="003A2E83" w:rsidRDefault="000F34D4" w:rsidP="00A73773">
            <w:pPr>
              <w:pStyle w:val="TableParagraph"/>
              <w:ind w:left="477" w:hanging="226"/>
              <w:jc w:val="left"/>
              <w:rPr>
                <w:rFonts w:ascii="Times New Roman" w:hAnsi="Times New Roman" w:cs="Times New Roman"/>
                <w:sz w:val="24"/>
              </w:rPr>
            </w:pPr>
            <w:r w:rsidRPr="003A2E83">
              <w:rPr>
                <w:rFonts w:ascii="Times New Roman" w:hAnsi="Times New Roman" w:cs="Times New Roman"/>
                <w:w w:val="115"/>
                <w:sz w:val="24"/>
              </w:rPr>
              <w:t xml:space="preserve">Restored </w:t>
            </w:r>
            <w:r w:rsidRPr="003A2E83">
              <w:rPr>
                <w:rFonts w:ascii="Times New Roman" w:hAnsi="Times New Roman" w:cs="Times New Roman"/>
                <w:w w:val="120"/>
                <w:sz w:val="24"/>
              </w:rPr>
              <w:t>State</w:t>
            </w:r>
          </w:p>
        </w:tc>
        <w:tc>
          <w:tcPr>
            <w:tcW w:w="1600" w:type="dxa"/>
          </w:tcPr>
          <w:p w14:paraId="59D9C3CD" w14:textId="77777777" w:rsidR="000F34D4" w:rsidRPr="003A2E83" w:rsidRDefault="000F34D4" w:rsidP="00A73773">
            <w:pPr>
              <w:pStyle w:val="TableParagraph"/>
              <w:ind w:left="167" w:right="107" w:hanging="50"/>
              <w:jc w:val="left"/>
              <w:rPr>
                <w:rFonts w:ascii="Times New Roman" w:hAnsi="Times New Roman" w:cs="Times New Roman"/>
                <w:sz w:val="24"/>
              </w:rPr>
            </w:pPr>
            <w:r w:rsidRPr="003A2E83">
              <w:rPr>
                <w:rFonts w:ascii="Times New Roman" w:hAnsi="Times New Roman" w:cs="Times New Roman"/>
                <w:w w:val="115"/>
                <w:sz w:val="24"/>
              </w:rPr>
              <w:t xml:space="preserve">Arch </w:t>
            </w:r>
            <w:r w:rsidRPr="003A2E83">
              <w:rPr>
                <w:rFonts w:ascii="Times New Roman" w:hAnsi="Times New Roman" w:cs="Times New Roman"/>
                <w:w w:val="120"/>
                <w:sz w:val="24"/>
              </w:rPr>
              <w:t>Reg</w:t>
            </w:r>
          </w:p>
        </w:tc>
        <w:tc>
          <w:tcPr>
            <w:tcW w:w="1600" w:type="dxa"/>
          </w:tcPr>
          <w:p w14:paraId="12397F9B" w14:textId="77777777" w:rsidR="000F34D4" w:rsidRPr="003A2E83" w:rsidRDefault="000F34D4" w:rsidP="00A73773">
            <w:pPr>
              <w:pStyle w:val="TableParagraph"/>
              <w:ind w:left="467" w:right="288" w:hanging="160"/>
              <w:jc w:val="left"/>
              <w:rPr>
                <w:rFonts w:ascii="Times New Roman" w:hAnsi="Times New Roman" w:cs="Times New Roman"/>
                <w:sz w:val="24"/>
              </w:rPr>
            </w:pPr>
            <w:r w:rsidRPr="003A2E83">
              <w:rPr>
                <w:rFonts w:ascii="Times New Roman" w:hAnsi="Times New Roman" w:cs="Times New Roman"/>
                <w:w w:val="120"/>
                <w:sz w:val="24"/>
              </w:rPr>
              <w:t>Current State</w:t>
            </w:r>
          </w:p>
        </w:tc>
        <w:tc>
          <w:tcPr>
            <w:tcW w:w="1600" w:type="dxa"/>
          </w:tcPr>
          <w:p w14:paraId="42E11D4C" w14:textId="77777777" w:rsidR="000F34D4" w:rsidRPr="003A2E83" w:rsidRDefault="000F34D4" w:rsidP="00A73773">
            <w:pPr>
              <w:pStyle w:val="TableParagraph"/>
              <w:ind w:left="477" w:hanging="226"/>
              <w:jc w:val="left"/>
              <w:rPr>
                <w:rFonts w:ascii="Times New Roman" w:hAnsi="Times New Roman" w:cs="Times New Roman"/>
                <w:sz w:val="24"/>
              </w:rPr>
            </w:pPr>
            <w:r w:rsidRPr="003A2E83">
              <w:rPr>
                <w:rFonts w:ascii="Times New Roman" w:hAnsi="Times New Roman" w:cs="Times New Roman"/>
                <w:w w:val="115"/>
                <w:sz w:val="24"/>
              </w:rPr>
              <w:t xml:space="preserve">Restored </w:t>
            </w:r>
            <w:r w:rsidRPr="003A2E83">
              <w:rPr>
                <w:rFonts w:ascii="Times New Roman" w:hAnsi="Times New Roman" w:cs="Times New Roman"/>
                <w:w w:val="120"/>
                <w:sz w:val="24"/>
              </w:rPr>
              <w:t>State</w:t>
            </w:r>
          </w:p>
        </w:tc>
      </w:tr>
      <w:tr w:rsidR="000F34D4" w:rsidRPr="003A2E83" w14:paraId="63813CF6" w14:textId="77777777" w:rsidTr="00A73773">
        <w:trPr>
          <w:trHeight w:val="386"/>
        </w:trPr>
        <w:tc>
          <w:tcPr>
            <w:tcW w:w="810" w:type="dxa"/>
          </w:tcPr>
          <w:p w14:paraId="64D5336E" w14:textId="77777777" w:rsidR="000F34D4" w:rsidRPr="003A2E83" w:rsidRDefault="000F34D4" w:rsidP="00A73773">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x0</w:t>
            </w:r>
          </w:p>
        </w:tc>
        <w:tc>
          <w:tcPr>
            <w:tcW w:w="1578" w:type="dxa"/>
          </w:tcPr>
          <w:p w14:paraId="6222E963" w14:textId="77777777" w:rsidR="000F34D4" w:rsidRDefault="000F34D4" w:rsidP="00A73773">
            <w:pPr>
              <w:pStyle w:val="TableContents"/>
              <w:jc w:val="center"/>
            </w:pPr>
            <w:r>
              <w:t>p1</w:t>
            </w:r>
          </w:p>
        </w:tc>
        <w:tc>
          <w:tcPr>
            <w:tcW w:w="1600" w:type="dxa"/>
          </w:tcPr>
          <w:p w14:paraId="7060606A" w14:textId="77777777" w:rsidR="000F34D4" w:rsidRPr="003A2E83" w:rsidRDefault="000F34D4" w:rsidP="00A73773">
            <w:pPr>
              <w:pStyle w:val="TableParagraph"/>
              <w:ind w:left="548" w:right="542"/>
              <w:rPr>
                <w:rFonts w:ascii="Times New Roman" w:hAnsi="Times New Roman" w:cs="Times New Roman"/>
                <w:sz w:val="24"/>
              </w:rPr>
            </w:pPr>
            <w:r w:rsidRPr="003A2E83">
              <w:rPr>
                <w:rFonts w:ascii="Times New Roman" w:hAnsi="Times New Roman" w:cs="Times New Roman"/>
                <w:color w:val="FF3333"/>
                <w:w w:val="115"/>
                <w:sz w:val="24"/>
              </w:rPr>
              <w:t>p1</w:t>
            </w:r>
          </w:p>
        </w:tc>
        <w:tc>
          <w:tcPr>
            <w:tcW w:w="1600" w:type="dxa"/>
          </w:tcPr>
          <w:p w14:paraId="3C5FC076" w14:textId="77777777" w:rsidR="000F34D4" w:rsidRPr="003A2E83" w:rsidRDefault="000F34D4" w:rsidP="00A73773">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x0</w:t>
            </w:r>
          </w:p>
        </w:tc>
        <w:tc>
          <w:tcPr>
            <w:tcW w:w="1600" w:type="dxa"/>
          </w:tcPr>
          <w:p w14:paraId="406755BE" w14:textId="77777777" w:rsidR="000F34D4" w:rsidRDefault="000F34D4" w:rsidP="00A73773">
            <w:pPr>
              <w:pStyle w:val="TableContents"/>
              <w:jc w:val="center"/>
            </w:pPr>
            <w:r>
              <w:t>p3</w:t>
            </w:r>
          </w:p>
        </w:tc>
        <w:tc>
          <w:tcPr>
            <w:tcW w:w="1600" w:type="dxa"/>
          </w:tcPr>
          <w:p w14:paraId="575142EC" w14:textId="77777777" w:rsidR="000F34D4" w:rsidRPr="003A2E83" w:rsidRDefault="000F34D4" w:rsidP="00A73773">
            <w:pPr>
              <w:pStyle w:val="TableParagraph"/>
              <w:ind w:left="548" w:right="542"/>
              <w:rPr>
                <w:rFonts w:ascii="Times New Roman" w:hAnsi="Times New Roman" w:cs="Times New Roman"/>
                <w:sz w:val="24"/>
              </w:rPr>
            </w:pPr>
            <w:r w:rsidRPr="003A2E83">
              <w:rPr>
                <w:rFonts w:ascii="Times New Roman" w:hAnsi="Times New Roman" w:cs="Times New Roman"/>
                <w:color w:val="FF3333"/>
                <w:w w:val="115"/>
                <w:sz w:val="24"/>
              </w:rPr>
              <w:t>p</w:t>
            </w:r>
            <w:r>
              <w:rPr>
                <w:rFonts w:ascii="Times New Roman" w:hAnsi="Times New Roman" w:cs="Times New Roman"/>
                <w:color w:val="FF3333"/>
                <w:w w:val="115"/>
                <w:sz w:val="24"/>
              </w:rPr>
              <w:t>3</w:t>
            </w:r>
          </w:p>
        </w:tc>
      </w:tr>
      <w:tr w:rsidR="000F34D4" w:rsidRPr="003A2E83" w14:paraId="4E451F25" w14:textId="77777777" w:rsidTr="00A73773">
        <w:trPr>
          <w:trHeight w:val="387"/>
        </w:trPr>
        <w:tc>
          <w:tcPr>
            <w:tcW w:w="810" w:type="dxa"/>
          </w:tcPr>
          <w:p w14:paraId="700C926A" w14:textId="77777777" w:rsidR="000F34D4" w:rsidRPr="003A2E83" w:rsidRDefault="000F34D4" w:rsidP="00A73773">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x1</w:t>
            </w:r>
          </w:p>
        </w:tc>
        <w:tc>
          <w:tcPr>
            <w:tcW w:w="1578" w:type="dxa"/>
          </w:tcPr>
          <w:p w14:paraId="2D59DFAD" w14:textId="77777777" w:rsidR="000F34D4" w:rsidRDefault="000F34D4" w:rsidP="00A73773">
            <w:pPr>
              <w:pStyle w:val="TableContents"/>
              <w:jc w:val="center"/>
            </w:pPr>
            <w:r w:rsidRPr="004D69C0">
              <w:rPr>
                <w:color w:val="C45911" w:themeColor="accent2" w:themeShade="BF"/>
              </w:rPr>
              <w:t>p9</w:t>
            </w:r>
            <w:r>
              <w:t>-&gt;</w:t>
            </w:r>
            <w:r w:rsidRPr="00087F4A">
              <w:rPr>
                <w:color w:val="00B0F0"/>
              </w:rPr>
              <w:t>p6</w:t>
            </w:r>
          </w:p>
        </w:tc>
        <w:tc>
          <w:tcPr>
            <w:tcW w:w="1600" w:type="dxa"/>
          </w:tcPr>
          <w:p w14:paraId="6BE6AA5D" w14:textId="77777777" w:rsidR="000F34D4" w:rsidRPr="003A2E83" w:rsidRDefault="000F34D4" w:rsidP="00A73773">
            <w:pPr>
              <w:pStyle w:val="TableParagraph"/>
              <w:ind w:left="548" w:right="542"/>
              <w:rPr>
                <w:rFonts w:ascii="Times New Roman" w:hAnsi="Times New Roman" w:cs="Times New Roman"/>
                <w:sz w:val="24"/>
              </w:rPr>
            </w:pPr>
            <w:r w:rsidRPr="003A2E83">
              <w:rPr>
                <w:rFonts w:ascii="Times New Roman" w:hAnsi="Times New Roman" w:cs="Times New Roman"/>
                <w:color w:val="FF3333"/>
                <w:w w:val="115"/>
                <w:sz w:val="24"/>
              </w:rPr>
              <w:t>p9</w:t>
            </w:r>
          </w:p>
        </w:tc>
        <w:tc>
          <w:tcPr>
            <w:tcW w:w="1600" w:type="dxa"/>
          </w:tcPr>
          <w:p w14:paraId="0B22ACAC" w14:textId="77777777" w:rsidR="000F34D4" w:rsidRPr="003A2E83" w:rsidRDefault="000F34D4" w:rsidP="00A73773">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x1</w:t>
            </w:r>
          </w:p>
        </w:tc>
        <w:tc>
          <w:tcPr>
            <w:tcW w:w="1600" w:type="dxa"/>
          </w:tcPr>
          <w:p w14:paraId="4C46F1C4" w14:textId="77777777" w:rsidR="000F34D4" w:rsidRDefault="000F34D4" w:rsidP="00A73773">
            <w:pPr>
              <w:pStyle w:val="TableContents"/>
              <w:jc w:val="center"/>
            </w:pPr>
            <w:r w:rsidRPr="004D69C0">
              <w:rPr>
                <w:color w:val="C45911" w:themeColor="accent2" w:themeShade="BF"/>
              </w:rPr>
              <w:t>p</w:t>
            </w:r>
            <w:r>
              <w:rPr>
                <w:color w:val="C45911" w:themeColor="accent2" w:themeShade="BF"/>
              </w:rPr>
              <w:t>11</w:t>
            </w:r>
          </w:p>
        </w:tc>
        <w:tc>
          <w:tcPr>
            <w:tcW w:w="1600" w:type="dxa"/>
          </w:tcPr>
          <w:p w14:paraId="58B5B748" w14:textId="77777777" w:rsidR="000F34D4" w:rsidRPr="003A2E83" w:rsidRDefault="000F34D4" w:rsidP="00A73773">
            <w:pPr>
              <w:pStyle w:val="TableParagraph"/>
              <w:ind w:left="548" w:right="542"/>
              <w:rPr>
                <w:rFonts w:ascii="Times New Roman" w:hAnsi="Times New Roman" w:cs="Times New Roman"/>
                <w:sz w:val="24"/>
              </w:rPr>
            </w:pPr>
            <w:r w:rsidRPr="003A2E83">
              <w:rPr>
                <w:rFonts w:ascii="Times New Roman" w:hAnsi="Times New Roman" w:cs="Times New Roman"/>
                <w:color w:val="FF3333"/>
                <w:w w:val="115"/>
                <w:sz w:val="24"/>
              </w:rPr>
              <w:t>p</w:t>
            </w:r>
            <w:r>
              <w:rPr>
                <w:rFonts w:ascii="Times New Roman" w:hAnsi="Times New Roman" w:cs="Times New Roman"/>
                <w:color w:val="FF3333"/>
                <w:w w:val="115"/>
                <w:sz w:val="24"/>
              </w:rPr>
              <w:t>11</w:t>
            </w:r>
          </w:p>
        </w:tc>
      </w:tr>
      <w:tr w:rsidR="000F34D4" w:rsidRPr="003A2E83" w14:paraId="06CBC340" w14:textId="77777777" w:rsidTr="00A73773">
        <w:trPr>
          <w:trHeight w:val="387"/>
        </w:trPr>
        <w:tc>
          <w:tcPr>
            <w:tcW w:w="810" w:type="dxa"/>
          </w:tcPr>
          <w:p w14:paraId="4CC8AE0D" w14:textId="77777777" w:rsidR="000F34D4" w:rsidRPr="003A2E83" w:rsidRDefault="000F34D4" w:rsidP="00A73773">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x2</w:t>
            </w:r>
          </w:p>
        </w:tc>
        <w:tc>
          <w:tcPr>
            <w:tcW w:w="1578" w:type="dxa"/>
          </w:tcPr>
          <w:p w14:paraId="49C9F9DF" w14:textId="77777777" w:rsidR="000F34D4" w:rsidRDefault="000F34D4" w:rsidP="00A73773">
            <w:pPr>
              <w:pStyle w:val="TableContents"/>
              <w:jc w:val="center"/>
            </w:pPr>
            <w:r w:rsidRPr="00087F4A">
              <w:rPr>
                <w:color w:val="FF0000"/>
              </w:rPr>
              <w:t>p8</w:t>
            </w:r>
            <w:r>
              <w:t>-&gt;</w:t>
            </w:r>
            <w:r w:rsidRPr="004D69C0">
              <w:rPr>
                <w:color w:val="C45911" w:themeColor="accent2" w:themeShade="BF"/>
              </w:rPr>
              <w:t>p11</w:t>
            </w:r>
            <w:r>
              <w:t>-&gt;</w:t>
            </w:r>
            <w:r w:rsidRPr="00087F4A">
              <w:rPr>
                <w:color w:val="00B0F0"/>
              </w:rPr>
              <w:t xml:space="preserve"> p2</w:t>
            </w:r>
          </w:p>
        </w:tc>
        <w:tc>
          <w:tcPr>
            <w:tcW w:w="1600" w:type="dxa"/>
          </w:tcPr>
          <w:p w14:paraId="6483AEFC" w14:textId="77777777" w:rsidR="000F34D4" w:rsidRPr="003A2E83" w:rsidRDefault="000F34D4" w:rsidP="00A73773">
            <w:pPr>
              <w:pStyle w:val="TableParagraph"/>
              <w:ind w:left="548" w:right="546"/>
              <w:rPr>
                <w:rFonts w:ascii="Times New Roman" w:hAnsi="Times New Roman" w:cs="Times New Roman"/>
                <w:sz w:val="24"/>
              </w:rPr>
            </w:pPr>
            <w:r w:rsidRPr="003A2E83">
              <w:rPr>
                <w:rFonts w:ascii="Times New Roman" w:hAnsi="Times New Roman" w:cs="Times New Roman"/>
                <w:color w:val="FF3333"/>
                <w:w w:val="115"/>
                <w:sz w:val="24"/>
              </w:rPr>
              <w:t>p11</w:t>
            </w:r>
          </w:p>
        </w:tc>
        <w:tc>
          <w:tcPr>
            <w:tcW w:w="1600" w:type="dxa"/>
          </w:tcPr>
          <w:p w14:paraId="2ADCE49F" w14:textId="77777777" w:rsidR="000F34D4" w:rsidRPr="003A2E83" w:rsidRDefault="000F34D4" w:rsidP="00A73773">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x2</w:t>
            </w:r>
          </w:p>
        </w:tc>
        <w:tc>
          <w:tcPr>
            <w:tcW w:w="1600" w:type="dxa"/>
          </w:tcPr>
          <w:p w14:paraId="773B70E4" w14:textId="77777777" w:rsidR="000F34D4" w:rsidRDefault="000F34D4" w:rsidP="00A73773">
            <w:pPr>
              <w:pStyle w:val="TableContents"/>
              <w:jc w:val="center"/>
            </w:pPr>
            <w:r w:rsidRPr="00087F4A">
              <w:rPr>
                <w:color w:val="00B0F0"/>
              </w:rPr>
              <w:t>p2</w:t>
            </w:r>
          </w:p>
        </w:tc>
        <w:tc>
          <w:tcPr>
            <w:tcW w:w="1600" w:type="dxa"/>
          </w:tcPr>
          <w:p w14:paraId="3E66BF75" w14:textId="77777777" w:rsidR="000F34D4" w:rsidRPr="003A2E83" w:rsidRDefault="000F34D4" w:rsidP="00A73773">
            <w:pPr>
              <w:pStyle w:val="TableParagraph"/>
              <w:ind w:left="548" w:right="546"/>
              <w:rPr>
                <w:rFonts w:ascii="Times New Roman" w:hAnsi="Times New Roman" w:cs="Times New Roman"/>
                <w:sz w:val="24"/>
              </w:rPr>
            </w:pPr>
            <w:r w:rsidRPr="003A2E83">
              <w:rPr>
                <w:rFonts w:ascii="Times New Roman" w:hAnsi="Times New Roman" w:cs="Times New Roman"/>
                <w:color w:val="FF3333"/>
                <w:w w:val="115"/>
                <w:sz w:val="24"/>
              </w:rPr>
              <w:t>p</w:t>
            </w:r>
            <w:r>
              <w:rPr>
                <w:rFonts w:ascii="Times New Roman" w:hAnsi="Times New Roman" w:cs="Times New Roman"/>
                <w:color w:val="FF3333"/>
                <w:w w:val="115"/>
                <w:sz w:val="24"/>
              </w:rPr>
              <w:t>2</w:t>
            </w:r>
          </w:p>
        </w:tc>
      </w:tr>
      <w:tr w:rsidR="000F34D4" w:rsidRPr="003A2E83" w14:paraId="780F1A07" w14:textId="77777777" w:rsidTr="00A73773">
        <w:trPr>
          <w:trHeight w:val="387"/>
        </w:trPr>
        <w:tc>
          <w:tcPr>
            <w:tcW w:w="810" w:type="dxa"/>
          </w:tcPr>
          <w:p w14:paraId="520E1643" w14:textId="77777777" w:rsidR="000F34D4" w:rsidRPr="003A2E83" w:rsidRDefault="000F34D4" w:rsidP="00A73773">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x3</w:t>
            </w:r>
          </w:p>
        </w:tc>
        <w:tc>
          <w:tcPr>
            <w:tcW w:w="1578" w:type="dxa"/>
          </w:tcPr>
          <w:p w14:paraId="0178E208" w14:textId="77777777" w:rsidR="000F34D4" w:rsidRDefault="000F34D4" w:rsidP="00A73773">
            <w:pPr>
              <w:pStyle w:val="TableContents"/>
              <w:jc w:val="center"/>
            </w:pPr>
            <w:r>
              <w:t>p10</w:t>
            </w:r>
          </w:p>
        </w:tc>
        <w:tc>
          <w:tcPr>
            <w:tcW w:w="1600" w:type="dxa"/>
          </w:tcPr>
          <w:p w14:paraId="158410A5" w14:textId="77777777" w:rsidR="000F34D4" w:rsidRPr="003A2E83" w:rsidRDefault="000F34D4" w:rsidP="00A73773">
            <w:pPr>
              <w:pStyle w:val="TableParagraph"/>
              <w:ind w:left="548" w:right="546"/>
              <w:rPr>
                <w:rFonts w:ascii="Times New Roman" w:hAnsi="Times New Roman" w:cs="Times New Roman"/>
                <w:sz w:val="24"/>
              </w:rPr>
            </w:pPr>
            <w:r w:rsidRPr="003A2E83">
              <w:rPr>
                <w:rFonts w:ascii="Times New Roman" w:hAnsi="Times New Roman" w:cs="Times New Roman"/>
                <w:color w:val="FF3333"/>
                <w:w w:val="115"/>
                <w:sz w:val="24"/>
              </w:rPr>
              <w:t>p10</w:t>
            </w:r>
          </w:p>
        </w:tc>
        <w:tc>
          <w:tcPr>
            <w:tcW w:w="1600" w:type="dxa"/>
          </w:tcPr>
          <w:p w14:paraId="067F4537" w14:textId="77777777" w:rsidR="000F34D4" w:rsidRPr="003A2E83" w:rsidRDefault="000F34D4" w:rsidP="00A73773">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x3</w:t>
            </w:r>
          </w:p>
        </w:tc>
        <w:tc>
          <w:tcPr>
            <w:tcW w:w="1600" w:type="dxa"/>
          </w:tcPr>
          <w:p w14:paraId="5B8F0198" w14:textId="77777777" w:rsidR="000F34D4" w:rsidRDefault="000F34D4" w:rsidP="00A73773">
            <w:pPr>
              <w:pStyle w:val="TableContents"/>
              <w:jc w:val="center"/>
            </w:pPr>
            <w:r>
              <w:t>p7-&gt;p1</w:t>
            </w:r>
          </w:p>
        </w:tc>
        <w:tc>
          <w:tcPr>
            <w:tcW w:w="1600" w:type="dxa"/>
          </w:tcPr>
          <w:p w14:paraId="183D05AA" w14:textId="77777777" w:rsidR="000F34D4" w:rsidRPr="003A2E83" w:rsidRDefault="000F34D4" w:rsidP="00A73773">
            <w:pPr>
              <w:pStyle w:val="TableParagraph"/>
              <w:ind w:left="548" w:right="546"/>
              <w:rPr>
                <w:rFonts w:ascii="Times New Roman" w:hAnsi="Times New Roman" w:cs="Times New Roman"/>
                <w:sz w:val="24"/>
              </w:rPr>
            </w:pPr>
            <w:r w:rsidRPr="003A2E83">
              <w:rPr>
                <w:rFonts w:ascii="Times New Roman" w:hAnsi="Times New Roman" w:cs="Times New Roman"/>
                <w:color w:val="FF3333"/>
                <w:w w:val="115"/>
                <w:sz w:val="24"/>
              </w:rPr>
              <w:t>p</w:t>
            </w:r>
            <w:r>
              <w:rPr>
                <w:rFonts w:ascii="Times New Roman" w:hAnsi="Times New Roman" w:cs="Times New Roman"/>
                <w:color w:val="FF3333"/>
                <w:w w:val="115"/>
                <w:sz w:val="24"/>
              </w:rPr>
              <w:t>7</w:t>
            </w:r>
          </w:p>
        </w:tc>
      </w:tr>
      <w:tr w:rsidR="000F34D4" w:rsidRPr="003A2E83" w14:paraId="245E413A" w14:textId="77777777" w:rsidTr="00A73773">
        <w:trPr>
          <w:trHeight w:val="387"/>
        </w:trPr>
        <w:tc>
          <w:tcPr>
            <w:tcW w:w="810" w:type="dxa"/>
          </w:tcPr>
          <w:p w14:paraId="7666857C" w14:textId="77777777" w:rsidR="000F34D4" w:rsidRPr="003A2E83" w:rsidRDefault="000F34D4" w:rsidP="00A73773">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x4</w:t>
            </w:r>
          </w:p>
        </w:tc>
        <w:tc>
          <w:tcPr>
            <w:tcW w:w="1578" w:type="dxa"/>
          </w:tcPr>
          <w:p w14:paraId="561BEB7E" w14:textId="77777777" w:rsidR="000F34D4" w:rsidRDefault="000F34D4" w:rsidP="00A73773">
            <w:pPr>
              <w:pStyle w:val="TableContents"/>
              <w:jc w:val="center"/>
            </w:pPr>
            <w:r>
              <w:t>p7</w:t>
            </w:r>
          </w:p>
        </w:tc>
        <w:tc>
          <w:tcPr>
            <w:tcW w:w="1600" w:type="dxa"/>
          </w:tcPr>
          <w:p w14:paraId="08262DF3" w14:textId="77777777" w:rsidR="000F34D4" w:rsidRPr="003A2E83" w:rsidRDefault="000F34D4" w:rsidP="00A73773">
            <w:pPr>
              <w:pStyle w:val="TableParagraph"/>
              <w:ind w:left="548" w:right="542"/>
              <w:rPr>
                <w:rFonts w:ascii="Times New Roman" w:hAnsi="Times New Roman" w:cs="Times New Roman"/>
                <w:sz w:val="24"/>
              </w:rPr>
            </w:pPr>
            <w:r w:rsidRPr="003A2E83">
              <w:rPr>
                <w:rFonts w:ascii="Times New Roman" w:hAnsi="Times New Roman" w:cs="Times New Roman"/>
                <w:color w:val="FF3333"/>
                <w:w w:val="115"/>
                <w:sz w:val="24"/>
              </w:rPr>
              <w:t>p7</w:t>
            </w:r>
          </w:p>
        </w:tc>
        <w:tc>
          <w:tcPr>
            <w:tcW w:w="1600" w:type="dxa"/>
          </w:tcPr>
          <w:p w14:paraId="3BBD6957" w14:textId="77777777" w:rsidR="000F34D4" w:rsidRPr="003A2E83" w:rsidRDefault="000F34D4" w:rsidP="00A73773">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x4</w:t>
            </w:r>
          </w:p>
        </w:tc>
        <w:tc>
          <w:tcPr>
            <w:tcW w:w="1600" w:type="dxa"/>
          </w:tcPr>
          <w:p w14:paraId="6C7F12EF" w14:textId="77777777" w:rsidR="000F34D4" w:rsidRDefault="000F34D4" w:rsidP="00A73773">
            <w:pPr>
              <w:pStyle w:val="TableContents"/>
              <w:jc w:val="center"/>
            </w:pPr>
            <w:r>
              <w:t>p13</w:t>
            </w:r>
          </w:p>
        </w:tc>
        <w:tc>
          <w:tcPr>
            <w:tcW w:w="1600" w:type="dxa"/>
          </w:tcPr>
          <w:p w14:paraId="62063CFB" w14:textId="77777777" w:rsidR="000F34D4" w:rsidRPr="003A2E83" w:rsidRDefault="000F34D4" w:rsidP="00A73773">
            <w:pPr>
              <w:pStyle w:val="TableParagraph"/>
              <w:ind w:left="548" w:right="542"/>
              <w:rPr>
                <w:rFonts w:ascii="Times New Roman" w:hAnsi="Times New Roman" w:cs="Times New Roman"/>
                <w:sz w:val="24"/>
              </w:rPr>
            </w:pPr>
            <w:r w:rsidRPr="003A2E83">
              <w:rPr>
                <w:rFonts w:ascii="Times New Roman" w:hAnsi="Times New Roman" w:cs="Times New Roman"/>
                <w:color w:val="FF3333"/>
                <w:w w:val="115"/>
                <w:sz w:val="24"/>
              </w:rPr>
              <w:t>p</w:t>
            </w:r>
            <w:r>
              <w:rPr>
                <w:rFonts w:ascii="Times New Roman" w:hAnsi="Times New Roman" w:cs="Times New Roman"/>
                <w:color w:val="FF3333"/>
                <w:w w:val="115"/>
                <w:sz w:val="24"/>
              </w:rPr>
              <w:t>13</w:t>
            </w:r>
          </w:p>
        </w:tc>
      </w:tr>
      <w:tr w:rsidR="000F34D4" w:rsidRPr="003A2E83" w14:paraId="5BE250BE" w14:textId="77777777" w:rsidTr="00A73773">
        <w:trPr>
          <w:trHeight w:val="386"/>
        </w:trPr>
        <w:tc>
          <w:tcPr>
            <w:tcW w:w="810" w:type="dxa"/>
          </w:tcPr>
          <w:p w14:paraId="4EF911F4" w14:textId="77777777" w:rsidR="000F34D4" w:rsidRPr="003A2E83" w:rsidRDefault="000F34D4" w:rsidP="00A73773">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x5</w:t>
            </w:r>
          </w:p>
        </w:tc>
        <w:tc>
          <w:tcPr>
            <w:tcW w:w="1578" w:type="dxa"/>
          </w:tcPr>
          <w:p w14:paraId="4432AD35" w14:textId="77777777" w:rsidR="000F34D4" w:rsidRDefault="000F34D4" w:rsidP="00A73773">
            <w:pPr>
              <w:pStyle w:val="TableContents"/>
              <w:jc w:val="center"/>
            </w:pPr>
            <w:r>
              <w:t>p4</w:t>
            </w:r>
          </w:p>
        </w:tc>
        <w:tc>
          <w:tcPr>
            <w:tcW w:w="1600" w:type="dxa"/>
          </w:tcPr>
          <w:p w14:paraId="672BB5D9" w14:textId="77777777" w:rsidR="000F34D4" w:rsidRPr="003A2E83" w:rsidRDefault="000F34D4" w:rsidP="00A73773">
            <w:pPr>
              <w:pStyle w:val="TableParagraph"/>
              <w:ind w:left="548" w:right="542"/>
              <w:rPr>
                <w:rFonts w:ascii="Times New Roman" w:hAnsi="Times New Roman" w:cs="Times New Roman"/>
                <w:sz w:val="24"/>
              </w:rPr>
            </w:pPr>
            <w:r w:rsidRPr="003A2E83">
              <w:rPr>
                <w:rFonts w:ascii="Times New Roman" w:hAnsi="Times New Roman" w:cs="Times New Roman"/>
                <w:color w:val="FF3333"/>
                <w:w w:val="115"/>
                <w:sz w:val="24"/>
              </w:rPr>
              <w:t>p4</w:t>
            </w:r>
          </w:p>
        </w:tc>
        <w:tc>
          <w:tcPr>
            <w:tcW w:w="1600" w:type="dxa"/>
          </w:tcPr>
          <w:p w14:paraId="12EC3FBE" w14:textId="77777777" w:rsidR="000F34D4" w:rsidRPr="003A2E83" w:rsidRDefault="000F34D4" w:rsidP="00A73773">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x5</w:t>
            </w:r>
          </w:p>
        </w:tc>
        <w:tc>
          <w:tcPr>
            <w:tcW w:w="1600" w:type="dxa"/>
          </w:tcPr>
          <w:p w14:paraId="0C5623CF" w14:textId="77777777" w:rsidR="000F34D4" w:rsidRDefault="000F34D4" w:rsidP="00A73773">
            <w:pPr>
              <w:pStyle w:val="TableContents"/>
              <w:jc w:val="center"/>
            </w:pPr>
            <w:r>
              <w:t>p10-&gt;p9-&gt;p15</w:t>
            </w:r>
          </w:p>
        </w:tc>
        <w:tc>
          <w:tcPr>
            <w:tcW w:w="1600" w:type="dxa"/>
          </w:tcPr>
          <w:p w14:paraId="5FA8701F" w14:textId="77777777" w:rsidR="000F34D4" w:rsidRPr="003A2E83" w:rsidRDefault="000F34D4" w:rsidP="00A73773">
            <w:pPr>
              <w:pStyle w:val="TableParagraph"/>
              <w:ind w:left="548" w:right="542"/>
              <w:rPr>
                <w:rFonts w:ascii="Times New Roman" w:hAnsi="Times New Roman" w:cs="Times New Roman"/>
                <w:sz w:val="24"/>
              </w:rPr>
            </w:pPr>
            <w:r w:rsidRPr="003A2E83">
              <w:rPr>
                <w:rFonts w:ascii="Times New Roman" w:hAnsi="Times New Roman" w:cs="Times New Roman"/>
                <w:color w:val="FF3333"/>
                <w:w w:val="115"/>
                <w:sz w:val="24"/>
              </w:rPr>
              <w:t>p</w:t>
            </w:r>
            <w:r>
              <w:rPr>
                <w:rFonts w:ascii="Times New Roman" w:hAnsi="Times New Roman" w:cs="Times New Roman"/>
                <w:color w:val="FF3333"/>
                <w:w w:val="115"/>
                <w:sz w:val="24"/>
              </w:rPr>
              <w:t>9</w:t>
            </w:r>
          </w:p>
        </w:tc>
      </w:tr>
      <w:tr w:rsidR="000F34D4" w:rsidRPr="003A2E83" w14:paraId="0D855B04" w14:textId="77777777" w:rsidTr="00A73773">
        <w:trPr>
          <w:trHeight w:val="387"/>
        </w:trPr>
        <w:tc>
          <w:tcPr>
            <w:tcW w:w="810" w:type="dxa"/>
          </w:tcPr>
          <w:p w14:paraId="1440700E" w14:textId="77777777" w:rsidR="000F34D4" w:rsidRPr="003A2E83" w:rsidRDefault="000F34D4" w:rsidP="00A73773">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x6</w:t>
            </w:r>
          </w:p>
        </w:tc>
        <w:tc>
          <w:tcPr>
            <w:tcW w:w="1578" w:type="dxa"/>
          </w:tcPr>
          <w:p w14:paraId="07177333" w14:textId="77777777" w:rsidR="000F34D4" w:rsidRDefault="000F34D4" w:rsidP="00A73773">
            <w:pPr>
              <w:pStyle w:val="TableContents"/>
              <w:jc w:val="center"/>
            </w:pPr>
            <w:r w:rsidRPr="004D69C0">
              <w:rPr>
                <w:color w:val="FF0000"/>
              </w:rPr>
              <w:t>p5</w:t>
            </w:r>
            <w:r>
              <w:t>-&gt;p13</w:t>
            </w:r>
          </w:p>
        </w:tc>
        <w:tc>
          <w:tcPr>
            <w:tcW w:w="1600" w:type="dxa"/>
          </w:tcPr>
          <w:p w14:paraId="29AB2227" w14:textId="77777777" w:rsidR="000F34D4" w:rsidRPr="003A2E83" w:rsidRDefault="000F34D4" w:rsidP="00A73773">
            <w:pPr>
              <w:pStyle w:val="TableParagraph"/>
              <w:ind w:left="548" w:right="546"/>
              <w:rPr>
                <w:rFonts w:ascii="Times New Roman" w:hAnsi="Times New Roman" w:cs="Times New Roman"/>
                <w:sz w:val="24"/>
              </w:rPr>
            </w:pPr>
            <w:r w:rsidRPr="003A2E83">
              <w:rPr>
                <w:rFonts w:ascii="Times New Roman" w:hAnsi="Times New Roman" w:cs="Times New Roman"/>
                <w:color w:val="FF3333"/>
                <w:w w:val="115"/>
                <w:sz w:val="24"/>
              </w:rPr>
              <w:t>p13</w:t>
            </w:r>
          </w:p>
        </w:tc>
        <w:tc>
          <w:tcPr>
            <w:tcW w:w="1600" w:type="dxa"/>
          </w:tcPr>
          <w:p w14:paraId="2549F59B" w14:textId="77777777" w:rsidR="000F34D4" w:rsidRPr="003A2E83" w:rsidRDefault="000F34D4" w:rsidP="00A73773">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x6</w:t>
            </w:r>
          </w:p>
        </w:tc>
        <w:tc>
          <w:tcPr>
            <w:tcW w:w="1600" w:type="dxa"/>
          </w:tcPr>
          <w:p w14:paraId="21600112" w14:textId="77777777" w:rsidR="000F34D4" w:rsidRDefault="000F34D4" w:rsidP="00A73773">
            <w:pPr>
              <w:pStyle w:val="TableContents"/>
              <w:jc w:val="center"/>
            </w:pPr>
            <w:r>
              <w:t>p5-&gt;p8</w:t>
            </w:r>
          </w:p>
        </w:tc>
        <w:tc>
          <w:tcPr>
            <w:tcW w:w="1600" w:type="dxa"/>
          </w:tcPr>
          <w:p w14:paraId="7B15C722" w14:textId="77777777" w:rsidR="000F34D4" w:rsidRPr="003A2E83" w:rsidRDefault="000F34D4" w:rsidP="00A73773">
            <w:pPr>
              <w:pStyle w:val="TableParagraph"/>
              <w:ind w:left="548" w:right="542"/>
              <w:rPr>
                <w:rFonts w:ascii="Times New Roman" w:hAnsi="Times New Roman" w:cs="Times New Roman"/>
                <w:sz w:val="24"/>
              </w:rPr>
            </w:pPr>
            <w:r w:rsidRPr="003A2E83">
              <w:rPr>
                <w:rFonts w:ascii="Times New Roman" w:hAnsi="Times New Roman" w:cs="Times New Roman"/>
                <w:color w:val="FF3333"/>
                <w:w w:val="115"/>
                <w:sz w:val="24"/>
              </w:rPr>
              <w:t>p</w:t>
            </w:r>
            <w:r>
              <w:rPr>
                <w:rFonts w:ascii="Times New Roman" w:hAnsi="Times New Roman" w:cs="Times New Roman"/>
                <w:color w:val="FF3333"/>
                <w:w w:val="115"/>
                <w:sz w:val="24"/>
              </w:rPr>
              <w:t>8</w:t>
            </w:r>
          </w:p>
        </w:tc>
      </w:tr>
      <w:tr w:rsidR="000F34D4" w:rsidRPr="003A2E83" w14:paraId="0F439CA1" w14:textId="77777777" w:rsidTr="00A73773">
        <w:trPr>
          <w:trHeight w:val="387"/>
        </w:trPr>
        <w:tc>
          <w:tcPr>
            <w:tcW w:w="810" w:type="dxa"/>
          </w:tcPr>
          <w:p w14:paraId="50015F13" w14:textId="77777777" w:rsidR="000F34D4" w:rsidRPr="003A2E83" w:rsidRDefault="000F34D4" w:rsidP="00A73773">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x7</w:t>
            </w:r>
          </w:p>
        </w:tc>
        <w:tc>
          <w:tcPr>
            <w:tcW w:w="1578" w:type="dxa"/>
          </w:tcPr>
          <w:p w14:paraId="5FA945B3" w14:textId="77777777" w:rsidR="000F34D4" w:rsidRDefault="000F34D4" w:rsidP="00A73773">
            <w:pPr>
              <w:pStyle w:val="TableContents"/>
              <w:jc w:val="center"/>
            </w:pPr>
            <w:r>
              <w:t>p15</w:t>
            </w:r>
          </w:p>
        </w:tc>
        <w:tc>
          <w:tcPr>
            <w:tcW w:w="1600" w:type="dxa"/>
          </w:tcPr>
          <w:p w14:paraId="7BE3D025" w14:textId="77777777" w:rsidR="000F34D4" w:rsidRPr="003A2E83" w:rsidRDefault="000F34D4" w:rsidP="00A73773">
            <w:pPr>
              <w:pStyle w:val="TableParagraph"/>
              <w:ind w:left="548" w:right="546"/>
              <w:rPr>
                <w:rFonts w:ascii="Times New Roman" w:hAnsi="Times New Roman" w:cs="Times New Roman"/>
                <w:sz w:val="24"/>
              </w:rPr>
            </w:pPr>
            <w:r w:rsidRPr="003A2E83">
              <w:rPr>
                <w:rFonts w:ascii="Times New Roman" w:hAnsi="Times New Roman" w:cs="Times New Roman"/>
                <w:color w:val="FF3333"/>
                <w:w w:val="115"/>
                <w:sz w:val="24"/>
              </w:rPr>
              <w:t>p15</w:t>
            </w:r>
          </w:p>
        </w:tc>
        <w:tc>
          <w:tcPr>
            <w:tcW w:w="1600" w:type="dxa"/>
          </w:tcPr>
          <w:p w14:paraId="6DB51FC3" w14:textId="77777777" w:rsidR="000F34D4" w:rsidRPr="003A2E83" w:rsidRDefault="000F34D4" w:rsidP="00A73773">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x7</w:t>
            </w:r>
          </w:p>
        </w:tc>
        <w:tc>
          <w:tcPr>
            <w:tcW w:w="1600" w:type="dxa"/>
          </w:tcPr>
          <w:p w14:paraId="589073A6" w14:textId="77777777" w:rsidR="000F34D4" w:rsidRDefault="000F34D4" w:rsidP="00A73773">
            <w:pPr>
              <w:pStyle w:val="TableContents"/>
              <w:jc w:val="center"/>
            </w:pPr>
            <w:r>
              <w:t>p6</w:t>
            </w:r>
          </w:p>
        </w:tc>
        <w:tc>
          <w:tcPr>
            <w:tcW w:w="1600" w:type="dxa"/>
          </w:tcPr>
          <w:p w14:paraId="38B1923A" w14:textId="77777777" w:rsidR="000F34D4" w:rsidRPr="003A2E83" w:rsidRDefault="000F34D4" w:rsidP="00A73773">
            <w:pPr>
              <w:pStyle w:val="TableParagraph"/>
              <w:ind w:left="548" w:right="546"/>
              <w:rPr>
                <w:rFonts w:ascii="Times New Roman" w:hAnsi="Times New Roman" w:cs="Times New Roman"/>
                <w:sz w:val="24"/>
              </w:rPr>
            </w:pPr>
            <w:r w:rsidRPr="003A2E83">
              <w:rPr>
                <w:rFonts w:ascii="Times New Roman" w:hAnsi="Times New Roman" w:cs="Times New Roman"/>
                <w:color w:val="FF3333"/>
                <w:w w:val="115"/>
                <w:sz w:val="24"/>
              </w:rPr>
              <w:t>p</w:t>
            </w:r>
            <w:r>
              <w:rPr>
                <w:rFonts w:ascii="Times New Roman" w:hAnsi="Times New Roman" w:cs="Times New Roman"/>
                <w:color w:val="FF3333"/>
                <w:w w:val="115"/>
                <w:sz w:val="24"/>
              </w:rPr>
              <w:t>6</w:t>
            </w:r>
          </w:p>
        </w:tc>
      </w:tr>
      <w:bookmarkEnd w:id="0"/>
    </w:tbl>
    <w:p w14:paraId="2FDC92FF" w14:textId="77777777" w:rsidR="000F34D4" w:rsidRPr="003A2E83" w:rsidRDefault="000F34D4" w:rsidP="000F34D4">
      <w:pPr>
        <w:ind w:left="720"/>
        <w:rPr>
          <w:rFonts w:ascii="Times New Roman" w:hAnsi="Times New Roman" w:cs="Times New Roman"/>
        </w:rPr>
      </w:pPr>
    </w:p>
    <w:p w14:paraId="3C00178E" w14:textId="77777777" w:rsidR="000F34D4" w:rsidRPr="003A2E83" w:rsidRDefault="000F34D4" w:rsidP="000F34D4">
      <w:pPr>
        <w:rPr>
          <w:rFonts w:ascii="Times New Roman" w:hAnsi="Times New Roman" w:cs="Times New Roman"/>
        </w:rPr>
      </w:pPr>
    </w:p>
    <w:p w14:paraId="6A947109" w14:textId="77777777" w:rsidR="000F34D4" w:rsidRPr="003A2E83" w:rsidRDefault="000F34D4" w:rsidP="000F34D4">
      <w:pPr>
        <w:pageBreakBefore/>
        <w:numPr>
          <w:ilvl w:val="0"/>
          <w:numId w:val="2"/>
        </w:numPr>
        <w:rPr>
          <w:rFonts w:ascii="Times New Roman" w:hAnsi="Times New Roman" w:cs="Times New Roman"/>
        </w:rPr>
      </w:pPr>
      <w:r w:rsidRPr="003A2E83">
        <w:rPr>
          <w:rFonts w:ascii="Times New Roman" w:hAnsi="Times New Roman" w:cs="Times New Roman"/>
        </w:rPr>
        <w:lastRenderedPageBreak/>
        <w:t>When can a physical register be released and put back on the free list? (5 points)</w:t>
      </w:r>
    </w:p>
    <w:p w14:paraId="5BC146ED" w14:textId="77777777" w:rsidR="000F34D4" w:rsidRPr="003A2E83" w:rsidRDefault="000F34D4" w:rsidP="000F34D4">
      <w:pPr>
        <w:rPr>
          <w:rFonts w:ascii="Times New Roman" w:hAnsi="Times New Roman" w:cs="Times New Roman"/>
        </w:rPr>
      </w:pPr>
    </w:p>
    <w:p w14:paraId="20CAD814" w14:textId="77777777" w:rsidR="000F34D4" w:rsidRPr="003A2E83" w:rsidRDefault="000F34D4" w:rsidP="000F34D4">
      <w:pPr>
        <w:pStyle w:val="a3"/>
        <w:spacing w:before="1"/>
        <w:ind w:left="836" w:right="399"/>
        <w:rPr>
          <w:rFonts w:ascii="Times New Roman" w:hAnsi="Times New Roman" w:cs="Times New Roman"/>
        </w:rPr>
      </w:pPr>
      <w:r w:rsidRPr="003A2E83">
        <w:rPr>
          <w:rFonts w:ascii="Times New Roman" w:hAnsi="Times New Roman" w:cs="Times New Roman"/>
          <w:color w:val="FF3333"/>
          <w:w w:val="120"/>
        </w:rPr>
        <w:t>There are two situations in which a physical register can be put back on the free list. If an instruction is invalidated by an exception, its destination physical register can be put back on the free list. When an instruction retires, the old physical register for its destination architectural register can be put back on the free list.</w:t>
      </w:r>
    </w:p>
    <w:p w14:paraId="20D032E9" w14:textId="77777777" w:rsidR="000F34D4" w:rsidRPr="003A2E83" w:rsidRDefault="000F34D4" w:rsidP="000F34D4">
      <w:pPr>
        <w:ind w:left="720"/>
        <w:rPr>
          <w:rFonts w:ascii="Times New Roman" w:hAnsi="Times New Roman" w:cs="Times New Roman"/>
          <w:color w:val="FF3333"/>
        </w:rPr>
      </w:pPr>
    </w:p>
    <w:p w14:paraId="6E3DDE99" w14:textId="77777777" w:rsidR="000F34D4" w:rsidRPr="003A2E83" w:rsidRDefault="000F34D4" w:rsidP="000F34D4">
      <w:pPr>
        <w:ind w:left="720"/>
        <w:rPr>
          <w:rFonts w:ascii="Times New Roman" w:hAnsi="Times New Roman" w:cs="Times New Roman"/>
          <w:color w:val="FF3333"/>
        </w:rPr>
      </w:pPr>
    </w:p>
    <w:p w14:paraId="56917822" w14:textId="77777777" w:rsidR="000F34D4" w:rsidRPr="003A2E83" w:rsidRDefault="000F34D4" w:rsidP="000F34D4">
      <w:pPr>
        <w:ind w:left="720"/>
        <w:rPr>
          <w:rFonts w:ascii="Times New Roman" w:hAnsi="Times New Roman" w:cs="Times New Roman"/>
          <w:color w:val="FF3333"/>
        </w:rPr>
      </w:pPr>
    </w:p>
    <w:p w14:paraId="25BAA790" w14:textId="77777777" w:rsidR="000F34D4" w:rsidRPr="003A2E83" w:rsidRDefault="000F34D4" w:rsidP="000F34D4">
      <w:pPr>
        <w:ind w:left="720"/>
        <w:rPr>
          <w:rFonts w:ascii="Times New Roman" w:hAnsi="Times New Roman" w:cs="Times New Roman"/>
          <w:color w:val="FF3333"/>
        </w:rPr>
      </w:pPr>
    </w:p>
    <w:p w14:paraId="04BB18C8" w14:textId="77777777" w:rsidR="000F34D4" w:rsidRPr="003A2E83" w:rsidRDefault="000F34D4" w:rsidP="000F34D4">
      <w:pPr>
        <w:ind w:left="720"/>
        <w:rPr>
          <w:rFonts w:ascii="Times New Roman" w:hAnsi="Times New Roman" w:cs="Times New Roman"/>
          <w:color w:val="FF3333"/>
        </w:rPr>
      </w:pPr>
    </w:p>
    <w:p w14:paraId="18B25F7D" w14:textId="77777777" w:rsidR="000F34D4" w:rsidRPr="003A2E83" w:rsidRDefault="000F34D4" w:rsidP="000F34D4">
      <w:pPr>
        <w:ind w:left="720"/>
        <w:rPr>
          <w:rFonts w:ascii="Times New Roman" w:hAnsi="Times New Roman" w:cs="Times New Roman"/>
          <w:color w:val="FF3333"/>
        </w:rPr>
      </w:pPr>
    </w:p>
    <w:p w14:paraId="0E06060C" w14:textId="77777777" w:rsidR="000F34D4" w:rsidRPr="003A2E83" w:rsidRDefault="000F34D4" w:rsidP="000F34D4">
      <w:pPr>
        <w:ind w:left="720"/>
        <w:rPr>
          <w:rFonts w:ascii="Times New Roman" w:hAnsi="Times New Roman" w:cs="Times New Roman"/>
        </w:rPr>
      </w:pPr>
    </w:p>
    <w:p w14:paraId="1822A05A" w14:textId="77777777" w:rsidR="000F34D4" w:rsidRPr="003A2E83" w:rsidRDefault="000F34D4" w:rsidP="000F34D4">
      <w:pPr>
        <w:ind w:left="720"/>
        <w:rPr>
          <w:rFonts w:ascii="Times New Roman" w:hAnsi="Times New Roman" w:cs="Times New Roman"/>
        </w:rPr>
      </w:pPr>
    </w:p>
    <w:p w14:paraId="036E53B2" w14:textId="77777777" w:rsidR="000F34D4" w:rsidRPr="003A2E83" w:rsidRDefault="000F34D4" w:rsidP="000F34D4">
      <w:pPr>
        <w:ind w:left="720"/>
        <w:rPr>
          <w:rFonts w:ascii="Times New Roman" w:hAnsi="Times New Roman" w:cs="Times New Roman"/>
        </w:rPr>
      </w:pPr>
    </w:p>
    <w:p w14:paraId="3A8D9394" w14:textId="77777777" w:rsidR="000F34D4" w:rsidRPr="003A2E83" w:rsidRDefault="000F34D4" w:rsidP="000F34D4">
      <w:pPr>
        <w:ind w:left="720"/>
        <w:rPr>
          <w:rFonts w:ascii="Times New Roman" w:hAnsi="Times New Roman" w:cs="Times New Roman"/>
        </w:rPr>
      </w:pPr>
    </w:p>
    <w:p w14:paraId="64636C48" w14:textId="77777777" w:rsidR="000F34D4" w:rsidRPr="003A2E83" w:rsidRDefault="000F34D4" w:rsidP="000F34D4">
      <w:pPr>
        <w:ind w:left="720"/>
        <w:rPr>
          <w:rFonts w:ascii="Times New Roman" w:hAnsi="Times New Roman" w:cs="Times New Roman"/>
        </w:rPr>
      </w:pPr>
    </w:p>
    <w:p w14:paraId="553DE5FD" w14:textId="77777777" w:rsidR="000F34D4" w:rsidRPr="003A2E83" w:rsidRDefault="000F34D4" w:rsidP="000F34D4">
      <w:pPr>
        <w:ind w:left="720"/>
        <w:rPr>
          <w:rFonts w:ascii="Times New Roman" w:hAnsi="Times New Roman" w:cs="Times New Roman"/>
        </w:rPr>
      </w:pPr>
    </w:p>
    <w:p w14:paraId="42AD00F6" w14:textId="77777777" w:rsidR="000F34D4" w:rsidRPr="003A2E83" w:rsidRDefault="000F34D4" w:rsidP="000F34D4">
      <w:pPr>
        <w:ind w:left="720"/>
        <w:rPr>
          <w:rFonts w:ascii="Times New Roman" w:hAnsi="Times New Roman" w:cs="Times New Roman"/>
        </w:rPr>
      </w:pPr>
    </w:p>
    <w:p w14:paraId="020AC659" w14:textId="77777777" w:rsidR="000F34D4" w:rsidRPr="003A2E83" w:rsidRDefault="000F34D4" w:rsidP="000F34D4">
      <w:pPr>
        <w:ind w:left="720"/>
        <w:rPr>
          <w:rFonts w:ascii="Times New Roman" w:hAnsi="Times New Roman" w:cs="Times New Roman"/>
        </w:rPr>
      </w:pPr>
    </w:p>
    <w:p w14:paraId="7267E3CD" w14:textId="77777777" w:rsidR="000F34D4" w:rsidRPr="003A2E83" w:rsidRDefault="000F34D4" w:rsidP="000F34D4">
      <w:pPr>
        <w:ind w:left="720"/>
        <w:rPr>
          <w:rFonts w:ascii="Times New Roman" w:hAnsi="Times New Roman" w:cs="Times New Roman"/>
        </w:rPr>
      </w:pPr>
    </w:p>
    <w:p w14:paraId="169B1468" w14:textId="77777777" w:rsidR="000F34D4" w:rsidRPr="003A2E83" w:rsidRDefault="000F34D4" w:rsidP="000F34D4">
      <w:pPr>
        <w:ind w:left="720"/>
        <w:rPr>
          <w:rFonts w:ascii="Times New Roman" w:hAnsi="Times New Roman" w:cs="Times New Roman"/>
        </w:rPr>
      </w:pPr>
    </w:p>
    <w:p w14:paraId="566A9799" w14:textId="77777777" w:rsidR="000F34D4" w:rsidRPr="003A2E83" w:rsidRDefault="000F34D4" w:rsidP="000F34D4">
      <w:pPr>
        <w:ind w:left="720"/>
        <w:rPr>
          <w:rFonts w:ascii="Times New Roman" w:hAnsi="Times New Roman" w:cs="Times New Roman"/>
        </w:rPr>
      </w:pPr>
    </w:p>
    <w:p w14:paraId="52469CCD" w14:textId="77777777" w:rsidR="000F34D4" w:rsidRPr="003A2E83" w:rsidRDefault="000F34D4" w:rsidP="000F34D4">
      <w:pPr>
        <w:ind w:left="720"/>
        <w:rPr>
          <w:rFonts w:ascii="Times New Roman" w:hAnsi="Times New Roman" w:cs="Times New Roman"/>
        </w:rPr>
      </w:pPr>
    </w:p>
    <w:p w14:paraId="79FA449A" w14:textId="77777777" w:rsidR="000F34D4" w:rsidRPr="003A2E83" w:rsidRDefault="000F34D4" w:rsidP="000F34D4">
      <w:pPr>
        <w:numPr>
          <w:ilvl w:val="0"/>
          <w:numId w:val="2"/>
        </w:numPr>
        <w:rPr>
          <w:rFonts w:ascii="Times New Roman" w:hAnsi="Times New Roman" w:cs="Times New Roman"/>
        </w:rPr>
      </w:pPr>
      <w:r w:rsidRPr="003A2E83">
        <w:rPr>
          <w:rFonts w:ascii="Times New Roman" w:hAnsi="Times New Roman" w:cs="Times New Roman"/>
        </w:rPr>
        <w:t>How many physical registers must there be so that the pipeline never stalls due to lack of physical registers in the free list? (5 points)</w:t>
      </w:r>
    </w:p>
    <w:p w14:paraId="1126C9E0" w14:textId="77777777" w:rsidR="000F34D4" w:rsidRPr="003A2E83" w:rsidRDefault="000F34D4" w:rsidP="000F34D4">
      <w:pPr>
        <w:ind w:left="720"/>
        <w:rPr>
          <w:rFonts w:ascii="Times New Roman" w:hAnsi="Times New Roman" w:cs="Times New Roman"/>
        </w:rPr>
      </w:pPr>
    </w:p>
    <w:p w14:paraId="181B48A8" w14:textId="77777777" w:rsidR="000F34D4" w:rsidRPr="003A2E83" w:rsidRDefault="000F34D4" w:rsidP="000F34D4">
      <w:pPr>
        <w:pStyle w:val="a3"/>
        <w:ind w:left="836"/>
        <w:rPr>
          <w:rFonts w:ascii="Times New Roman" w:hAnsi="Times New Roman" w:cs="Times New Roman"/>
        </w:rPr>
      </w:pPr>
      <w:r w:rsidRPr="003A2E83">
        <w:rPr>
          <w:rFonts w:ascii="Times New Roman" w:hAnsi="Times New Roman" w:cs="Times New Roman"/>
          <w:color w:val="FF3333"/>
          <w:w w:val="120"/>
        </w:rPr>
        <w:t>The number of physical registers should be the number of architectural registers plus the number of RO</w:t>
      </w:r>
      <w:r>
        <w:rPr>
          <w:rFonts w:ascii="Times New Roman" w:hAnsi="Times New Roman" w:cs="Times New Roman"/>
          <w:color w:val="FF3333"/>
          <w:w w:val="120"/>
        </w:rPr>
        <w:t>B</w:t>
      </w:r>
      <w:r w:rsidRPr="003A2E83">
        <w:rPr>
          <w:rFonts w:ascii="Times New Roman" w:hAnsi="Times New Roman" w:cs="Times New Roman"/>
          <w:color w:val="FF3333"/>
          <w:w w:val="120"/>
        </w:rPr>
        <w:t xml:space="preserve"> entries. If this is the case, then there will</w:t>
      </w:r>
      <w:r w:rsidRPr="003A2E83">
        <w:rPr>
          <w:rFonts w:ascii="Times New Roman" w:hAnsi="Times New Roman" w:cs="Times New Roman"/>
          <w:color w:val="FF3333"/>
          <w:spacing w:val="62"/>
          <w:w w:val="120"/>
        </w:rPr>
        <w:t xml:space="preserve"> </w:t>
      </w:r>
      <w:r w:rsidRPr="003A2E83">
        <w:rPr>
          <w:rFonts w:ascii="Times New Roman" w:hAnsi="Times New Roman" w:cs="Times New Roman"/>
          <w:color w:val="FF3333"/>
          <w:w w:val="120"/>
        </w:rPr>
        <w:t>always be a free physical register for each free RO</w:t>
      </w:r>
      <w:r>
        <w:rPr>
          <w:rFonts w:ascii="Times New Roman" w:hAnsi="Times New Roman" w:cs="Times New Roman"/>
          <w:color w:val="FF3333"/>
          <w:w w:val="120"/>
        </w:rPr>
        <w:t>B</w:t>
      </w:r>
      <w:r w:rsidRPr="003A2E83">
        <w:rPr>
          <w:rFonts w:ascii="Times New Roman" w:hAnsi="Times New Roman" w:cs="Times New Roman"/>
          <w:color w:val="FF3333"/>
          <w:w w:val="120"/>
        </w:rPr>
        <w:t xml:space="preserve"> </w:t>
      </w:r>
      <w:r w:rsidRPr="003A2E83">
        <w:rPr>
          <w:rFonts w:ascii="Times New Roman" w:hAnsi="Times New Roman" w:cs="Times New Roman"/>
          <w:color w:val="FF3333"/>
          <w:spacing w:val="-6"/>
          <w:w w:val="120"/>
        </w:rPr>
        <w:t xml:space="preserve">entry, </w:t>
      </w:r>
      <w:r w:rsidRPr="003A2E83">
        <w:rPr>
          <w:rFonts w:ascii="Times New Roman" w:hAnsi="Times New Roman" w:cs="Times New Roman"/>
          <w:color w:val="FF3333"/>
          <w:w w:val="120"/>
        </w:rPr>
        <w:t>since a physical</w:t>
      </w:r>
      <w:r w:rsidRPr="003A2E83">
        <w:rPr>
          <w:rFonts w:ascii="Times New Roman" w:hAnsi="Times New Roman" w:cs="Times New Roman"/>
          <w:color w:val="FF3333"/>
          <w:spacing w:val="62"/>
          <w:w w:val="120"/>
        </w:rPr>
        <w:t xml:space="preserve"> </w:t>
      </w:r>
      <w:r w:rsidRPr="003A2E83">
        <w:rPr>
          <w:rFonts w:ascii="Times New Roman" w:hAnsi="Times New Roman" w:cs="Times New Roman"/>
          <w:color w:val="FF3333"/>
          <w:w w:val="120"/>
        </w:rPr>
        <w:t>register will be released for each RO</w:t>
      </w:r>
      <w:r>
        <w:rPr>
          <w:rFonts w:ascii="Times New Roman" w:hAnsi="Times New Roman" w:cs="Times New Roman"/>
          <w:color w:val="FF3333"/>
          <w:w w:val="120"/>
        </w:rPr>
        <w:t>B</w:t>
      </w:r>
      <w:r w:rsidRPr="003A2E83">
        <w:rPr>
          <w:rFonts w:ascii="Times New Roman" w:hAnsi="Times New Roman" w:cs="Times New Roman"/>
          <w:color w:val="FF3333"/>
          <w:w w:val="120"/>
        </w:rPr>
        <w:t xml:space="preserve"> entry that retires.</w:t>
      </w:r>
    </w:p>
    <w:p w14:paraId="69BF03EF" w14:textId="77777777" w:rsidR="000F34D4" w:rsidRPr="003A2E83" w:rsidRDefault="000F34D4" w:rsidP="000F34D4">
      <w:pPr>
        <w:ind w:left="720"/>
        <w:rPr>
          <w:rFonts w:ascii="Times New Roman" w:hAnsi="Times New Roman" w:cs="Times New Roman"/>
          <w:color w:val="FF3333"/>
        </w:rPr>
      </w:pPr>
    </w:p>
    <w:p w14:paraId="6006DCC9" w14:textId="77777777" w:rsidR="000F34D4" w:rsidRPr="003A2E83" w:rsidRDefault="000F34D4" w:rsidP="000F34D4">
      <w:pPr>
        <w:ind w:left="720"/>
        <w:rPr>
          <w:rFonts w:ascii="Times New Roman" w:hAnsi="Times New Roman" w:cs="Times New Roman"/>
          <w:color w:val="FF3333"/>
        </w:rPr>
      </w:pPr>
    </w:p>
    <w:p w14:paraId="0250F99E" w14:textId="77777777" w:rsidR="000F34D4" w:rsidRPr="003A2E83" w:rsidRDefault="000F34D4" w:rsidP="000F34D4">
      <w:pPr>
        <w:pageBreakBefore/>
        <w:numPr>
          <w:ilvl w:val="0"/>
          <w:numId w:val="2"/>
        </w:numPr>
        <w:rPr>
          <w:rFonts w:ascii="Times New Roman" w:hAnsi="Times New Roman" w:cs="Times New Roman"/>
        </w:rPr>
      </w:pPr>
      <w:r w:rsidRPr="003A2E83">
        <w:rPr>
          <w:rFonts w:ascii="Times New Roman" w:hAnsi="Times New Roman" w:cs="Times New Roman"/>
        </w:rPr>
        <w:lastRenderedPageBreak/>
        <w:t xml:space="preserve">Here are some of the initial register mappings and the free list for a RISC-V </w:t>
      </w:r>
      <w:proofErr w:type="spellStart"/>
      <w:r w:rsidRPr="003A2E83">
        <w:rPr>
          <w:rFonts w:ascii="Times New Roman" w:hAnsi="Times New Roman" w:cs="Times New Roman"/>
        </w:rPr>
        <w:t>OoO</w:t>
      </w:r>
      <w:proofErr w:type="spellEnd"/>
      <w:r w:rsidRPr="003A2E83">
        <w:rPr>
          <w:rFonts w:ascii="Times New Roman" w:hAnsi="Times New Roman" w:cs="Times New Roman"/>
        </w:rPr>
        <w:t xml:space="preserve"> CPU with a unified physical register file (integer and floating point regs in same physical register file). (8 points)</w:t>
      </w:r>
    </w:p>
    <w:p w14:paraId="7784D9C4" w14:textId="77777777" w:rsidR="000F34D4" w:rsidRPr="003A2E83" w:rsidRDefault="000F34D4" w:rsidP="000F34D4">
      <w:pPr>
        <w:rPr>
          <w:rFonts w:ascii="Times New Roman" w:hAnsi="Times New Roman" w:cs="Times New Roman"/>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891"/>
        <w:gridCol w:w="1891"/>
        <w:gridCol w:w="540"/>
        <w:gridCol w:w="2450"/>
      </w:tblGrid>
      <w:tr w:rsidR="000F34D4" w:rsidRPr="003A2E83" w14:paraId="7B3C8AF7" w14:textId="77777777" w:rsidTr="00A73773">
        <w:trPr>
          <w:jc w:val="center"/>
        </w:trPr>
        <w:tc>
          <w:tcPr>
            <w:tcW w:w="1891" w:type="dxa"/>
            <w:tcBorders>
              <w:top w:val="single" w:sz="1" w:space="0" w:color="000000"/>
              <w:left w:val="single" w:sz="1" w:space="0" w:color="000000"/>
              <w:bottom w:val="single" w:sz="1" w:space="0" w:color="000000"/>
            </w:tcBorders>
            <w:shd w:val="clear" w:color="auto" w:fill="auto"/>
          </w:tcPr>
          <w:p w14:paraId="3EA33D53"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Arch Register</w:t>
            </w:r>
          </w:p>
        </w:tc>
        <w:tc>
          <w:tcPr>
            <w:tcW w:w="1891" w:type="dxa"/>
            <w:tcBorders>
              <w:top w:val="single" w:sz="1" w:space="0" w:color="000000"/>
              <w:left w:val="single" w:sz="1" w:space="0" w:color="000000"/>
              <w:bottom w:val="single" w:sz="1" w:space="0" w:color="000000"/>
            </w:tcBorders>
            <w:shd w:val="clear" w:color="auto" w:fill="auto"/>
          </w:tcPr>
          <w:p w14:paraId="17747325"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Phys Register</w:t>
            </w:r>
          </w:p>
        </w:tc>
        <w:tc>
          <w:tcPr>
            <w:tcW w:w="540" w:type="dxa"/>
            <w:vMerge w:val="restart"/>
            <w:tcBorders>
              <w:top w:val="single" w:sz="1" w:space="0" w:color="000000"/>
              <w:left w:val="single" w:sz="1" w:space="0" w:color="000000"/>
              <w:bottom w:val="single" w:sz="1" w:space="0" w:color="000000"/>
            </w:tcBorders>
            <w:shd w:val="clear" w:color="auto" w:fill="auto"/>
          </w:tcPr>
          <w:p w14:paraId="69720BAF" w14:textId="77777777" w:rsidR="000F34D4" w:rsidRPr="003A2E83" w:rsidRDefault="000F34D4" w:rsidP="00A73773">
            <w:pPr>
              <w:pStyle w:val="TableContents"/>
              <w:snapToGrid w:val="0"/>
              <w:jc w:val="center"/>
              <w:rPr>
                <w:rFonts w:ascii="Times New Roman" w:hAnsi="Times New Roman" w:cs="Times New Roman"/>
              </w:rPr>
            </w:pPr>
          </w:p>
        </w:tc>
        <w:tc>
          <w:tcPr>
            <w:tcW w:w="2450" w:type="dxa"/>
            <w:tcBorders>
              <w:top w:val="single" w:sz="1" w:space="0" w:color="000000"/>
              <w:left w:val="single" w:sz="1" w:space="0" w:color="000000"/>
              <w:bottom w:val="single" w:sz="1" w:space="0" w:color="000000"/>
              <w:right w:val="single" w:sz="1" w:space="0" w:color="000000"/>
            </w:tcBorders>
            <w:shd w:val="clear" w:color="auto" w:fill="auto"/>
          </w:tcPr>
          <w:p w14:paraId="57373015"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Free List</w:t>
            </w:r>
          </w:p>
        </w:tc>
      </w:tr>
      <w:tr w:rsidR="000F34D4" w:rsidRPr="003A2E83" w14:paraId="5FA181F7" w14:textId="77777777" w:rsidTr="00A73773">
        <w:trPr>
          <w:jc w:val="center"/>
        </w:trPr>
        <w:tc>
          <w:tcPr>
            <w:tcW w:w="1891" w:type="dxa"/>
            <w:tcBorders>
              <w:left w:val="single" w:sz="1" w:space="0" w:color="000000"/>
              <w:bottom w:val="single" w:sz="1" w:space="0" w:color="000000"/>
            </w:tcBorders>
            <w:shd w:val="clear" w:color="auto" w:fill="auto"/>
          </w:tcPr>
          <w:p w14:paraId="5CAC10CD"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f0</w:t>
            </w:r>
          </w:p>
        </w:tc>
        <w:tc>
          <w:tcPr>
            <w:tcW w:w="1891" w:type="dxa"/>
            <w:tcBorders>
              <w:left w:val="single" w:sz="1" w:space="0" w:color="000000"/>
              <w:bottom w:val="single" w:sz="1" w:space="0" w:color="000000"/>
            </w:tcBorders>
            <w:shd w:val="clear" w:color="auto" w:fill="auto"/>
          </w:tcPr>
          <w:p w14:paraId="500D780A"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p5</w:t>
            </w:r>
          </w:p>
        </w:tc>
        <w:tc>
          <w:tcPr>
            <w:tcW w:w="540" w:type="dxa"/>
            <w:vMerge/>
            <w:tcBorders>
              <w:top w:val="single" w:sz="1" w:space="0" w:color="000000"/>
              <w:left w:val="single" w:sz="1" w:space="0" w:color="000000"/>
              <w:bottom w:val="single" w:sz="1" w:space="0" w:color="000000"/>
            </w:tcBorders>
            <w:shd w:val="clear" w:color="auto" w:fill="auto"/>
          </w:tcPr>
          <w:p w14:paraId="2FC3033B" w14:textId="77777777" w:rsidR="000F34D4" w:rsidRPr="003A2E83" w:rsidRDefault="000F34D4" w:rsidP="00A73773">
            <w:pPr>
              <w:pStyle w:val="TableContents"/>
              <w:snapToGrid w:val="0"/>
              <w:jc w:val="center"/>
              <w:rPr>
                <w:rFonts w:ascii="Times New Roman" w:hAnsi="Times New Roman" w:cs="Times New Roman"/>
              </w:rPr>
            </w:pPr>
          </w:p>
        </w:tc>
        <w:tc>
          <w:tcPr>
            <w:tcW w:w="2450" w:type="dxa"/>
            <w:tcBorders>
              <w:left w:val="single" w:sz="1" w:space="0" w:color="000000"/>
              <w:bottom w:val="single" w:sz="1" w:space="0" w:color="000000"/>
              <w:right w:val="single" w:sz="1" w:space="0" w:color="000000"/>
            </w:tcBorders>
            <w:shd w:val="clear" w:color="auto" w:fill="auto"/>
          </w:tcPr>
          <w:p w14:paraId="675FC1FA"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p6</w:t>
            </w:r>
          </w:p>
        </w:tc>
      </w:tr>
      <w:tr w:rsidR="000F34D4" w:rsidRPr="003A2E83" w14:paraId="087849FB" w14:textId="77777777" w:rsidTr="00A73773">
        <w:trPr>
          <w:jc w:val="center"/>
        </w:trPr>
        <w:tc>
          <w:tcPr>
            <w:tcW w:w="1891" w:type="dxa"/>
            <w:tcBorders>
              <w:left w:val="single" w:sz="1" w:space="0" w:color="000000"/>
              <w:bottom w:val="single" w:sz="1" w:space="0" w:color="000000"/>
            </w:tcBorders>
            <w:shd w:val="clear" w:color="auto" w:fill="auto"/>
          </w:tcPr>
          <w:p w14:paraId="5203BB05"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f1</w:t>
            </w:r>
          </w:p>
        </w:tc>
        <w:tc>
          <w:tcPr>
            <w:tcW w:w="1891" w:type="dxa"/>
            <w:tcBorders>
              <w:left w:val="single" w:sz="1" w:space="0" w:color="000000"/>
              <w:bottom w:val="single" w:sz="1" w:space="0" w:color="000000"/>
            </w:tcBorders>
            <w:shd w:val="clear" w:color="auto" w:fill="auto"/>
          </w:tcPr>
          <w:p w14:paraId="742A83EF"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p12</w:t>
            </w:r>
          </w:p>
        </w:tc>
        <w:tc>
          <w:tcPr>
            <w:tcW w:w="540" w:type="dxa"/>
            <w:vMerge/>
            <w:tcBorders>
              <w:top w:val="single" w:sz="1" w:space="0" w:color="000000"/>
              <w:left w:val="single" w:sz="1" w:space="0" w:color="000000"/>
              <w:bottom w:val="single" w:sz="1" w:space="0" w:color="000000"/>
            </w:tcBorders>
            <w:shd w:val="clear" w:color="auto" w:fill="auto"/>
          </w:tcPr>
          <w:p w14:paraId="1E144EDA" w14:textId="77777777" w:rsidR="000F34D4" w:rsidRPr="003A2E83" w:rsidRDefault="000F34D4" w:rsidP="00A73773">
            <w:pPr>
              <w:pStyle w:val="TableContents"/>
              <w:snapToGrid w:val="0"/>
              <w:jc w:val="center"/>
              <w:rPr>
                <w:rFonts w:ascii="Times New Roman" w:hAnsi="Times New Roman" w:cs="Times New Roman"/>
              </w:rPr>
            </w:pPr>
          </w:p>
        </w:tc>
        <w:tc>
          <w:tcPr>
            <w:tcW w:w="2450" w:type="dxa"/>
            <w:tcBorders>
              <w:left w:val="single" w:sz="1" w:space="0" w:color="000000"/>
              <w:bottom w:val="single" w:sz="1" w:space="0" w:color="000000"/>
              <w:right w:val="single" w:sz="1" w:space="0" w:color="000000"/>
            </w:tcBorders>
            <w:shd w:val="clear" w:color="auto" w:fill="auto"/>
          </w:tcPr>
          <w:p w14:paraId="0C21D1BF"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p19</w:t>
            </w:r>
          </w:p>
        </w:tc>
      </w:tr>
      <w:tr w:rsidR="000F34D4" w:rsidRPr="003A2E83" w14:paraId="36B8A8F9" w14:textId="77777777" w:rsidTr="00A73773">
        <w:trPr>
          <w:jc w:val="center"/>
        </w:trPr>
        <w:tc>
          <w:tcPr>
            <w:tcW w:w="1891" w:type="dxa"/>
            <w:tcBorders>
              <w:left w:val="single" w:sz="1" w:space="0" w:color="000000"/>
              <w:bottom w:val="single" w:sz="1" w:space="0" w:color="000000"/>
            </w:tcBorders>
            <w:shd w:val="clear" w:color="auto" w:fill="auto"/>
          </w:tcPr>
          <w:p w14:paraId="09BAE180"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f2</w:t>
            </w:r>
          </w:p>
        </w:tc>
        <w:tc>
          <w:tcPr>
            <w:tcW w:w="1891" w:type="dxa"/>
            <w:tcBorders>
              <w:left w:val="single" w:sz="1" w:space="0" w:color="000000"/>
              <w:bottom w:val="single" w:sz="1" w:space="0" w:color="000000"/>
            </w:tcBorders>
            <w:shd w:val="clear" w:color="auto" w:fill="auto"/>
          </w:tcPr>
          <w:p w14:paraId="6169B1A2"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p11</w:t>
            </w:r>
          </w:p>
        </w:tc>
        <w:tc>
          <w:tcPr>
            <w:tcW w:w="540" w:type="dxa"/>
            <w:vMerge/>
            <w:tcBorders>
              <w:top w:val="single" w:sz="1" w:space="0" w:color="000000"/>
              <w:left w:val="single" w:sz="1" w:space="0" w:color="000000"/>
              <w:bottom w:val="single" w:sz="1" w:space="0" w:color="000000"/>
            </w:tcBorders>
            <w:shd w:val="clear" w:color="auto" w:fill="auto"/>
          </w:tcPr>
          <w:p w14:paraId="2ED06E4B" w14:textId="77777777" w:rsidR="000F34D4" w:rsidRPr="003A2E83" w:rsidRDefault="000F34D4" w:rsidP="00A73773">
            <w:pPr>
              <w:pStyle w:val="TableContents"/>
              <w:snapToGrid w:val="0"/>
              <w:jc w:val="center"/>
              <w:rPr>
                <w:rFonts w:ascii="Times New Roman" w:hAnsi="Times New Roman" w:cs="Times New Roman"/>
              </w:rPr>
            </w:pPr>
          </w:p>
        </w:tc>
        <w:tc>
          <w:tcPr>
            <w:tcW w:w="2450" w:type="dxa"/>
            <w:tcBorders>
              <w:left w:val="single" w:sz="1" w:space="0" w:color="000000"/>
              <w:bottom w:val="single" w:sz="1" w:space="0" w:color="000000"/>
              <w:right w:val="single" w:sz="1" w:space="0" w:color="000000"/>
            </w:tcBorders>
            <w:shd w:val="clear" w:color="auto" w:fill="auto"/>
          </w:tcPr>
          <w:p w14:paraId="0D23EFF1"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p10</w:t>
            </w:r>
          </w:p>
        </w:tc>
      </w:tr>
      <w:tr w:rsidR="000F34D4" w:rsidRPr="003A2E83" w14:paraId="0CE03350" w14:textId="77777777" w:rsidTr="00A73773">
        <w:trPr>
          <w:jc w:val="center"/>
        </w:trPr>
        <w:tc>
          <w:tcPr>
            <w:tcW w:w="1891" w:type="dxa"/>
            <w:tcBorders>
              <w:left w:val="single" w:sz="1" w:space="0" w:color="000000"/>
              <w:bottom w:val="single" w:sz="1" w:space="0" w:color="000000"/>
            </w:tcBorders>
            <w:shd w:val="clear" w:color="auto" w:fill="auto"/>
          </w:tcPr>
          <w:p w14:paraId="653729AD"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x2</w:t>
            </w:r>
          </w:p>
        </w:tc>
        <w:tc>
          <w:tcPr>
            <w:tcW w:w="1891" w:type="dxa"/>
            <w:tcBorders>
              <w:left w:val="single" w:sz="1" w:space="0" w:color="000000"/>
              <w:bottom w:val="single" w:sz="1" w:space="0" w:color="000000"/>
            </w:tcBorders>
            <w:shd w:val="clear" w:color="auto" w:fill="auto"/>
          </w:tcPr>
          <w:p w14:paraId="1046CE28"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p8</w:t>
            </w:r>
          </w:p>
        </w:tc>
        <w:tc>
          <w:tcPr>
            <w:tcW w:w="540" w:type="dxa"/>
            <w:vMerge/>
            <w:tcBorders>
              <w:top w:val="single" w:sz="1" w:space="0" w:color="000000"/>
              <w:left w:val="single" w:sz="1" w:space="0" w:color="000000"/>
              <w:bottom w:val="single" w:sz="1" w:space="0" w:color="000000"/>
            </w:tcBorders>
            <w:shd w:val="clear" w:color="auto" w:fill="auto"/>
          </w:tcPr>
          <w:p w14:paraId="075F9520" w14:textId="77777777" w:rsidR="000F34D4" w:rsidRPr="003A2E83" w:rsidRDefault="000F34D4" w:rsidP="00A73773">
            <w:pPr>
              <w:pStyle w:val="TableContents"/>
              <w:snapToGrid w:val="0"/>
              <w:jc w:val="center"/>
              <w:rPr>
                <w:rFonts w:ascii="Times New Roman" w:hAnsi="Times New Roman" w:cs="Times New Roman"/>
              </w:rPr>
            </w:pPr>
          </w:p>
        </w:tc>
        <w:tc>
          <w:tcPr>
            <w:tcW w:w="2450" w:type="dxa"/>
            <w:tcBorders>
              <w:left w:val="single" w:sz="1" w:space="0" w:color="000000"/>
              <w:bottom w:val="single" w:sz="1" w:space="0" w:color="000000"/>
              <w:right w:val="single" w:sz="1" w:space="0" w:color="000000"/>
            </w:tcBorders>
            <w:shd w:val="clear" w:color="auto" w:fill="auto"/>
          </w:tcPr>
          <w:p w14:paraId="78E88FC3"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p21</w:t>
            </w:r>
          </w:p>
        </w:tc>
      </w:tr>
      <w:tr w:rsidR="000F34D4" w:rsidRPr="003A2E83" w14:paraId="1276291E" w14:textId="77777777" w:rsidTr="00A73773">
        <w:trPr>
          <w:jc w:val="center"/>
        </w:trPr>
        <w:tc>
          <w:tcPr>
            <w:tcW w:w="1891" w:type="dxa"/>
            <w:tcBorders>
              <w:left w:val="single" w:sz="1" w:space="0" w:color="000000"/>
              <w:bottom w:val="single" w:sz="1" w:space="0" w:color="000000"/>
            </w:tcBorders>
            <w:shd w:val="clear" w:color="auto" w:fill="auto"/>
          </w:tcPr>
          <w:p w14:paraId="101D4720"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x3</w:t>
            </w:r>
          </w:p>
        </w:tc>
        <w:tc>
          <w:tcPr>
            <w:tcW w:w="1891" w:type="dxa"/>
            <w:tcBorders>
              <w:left w:val="single" w:sz="1" w:space="0" w:color="000000"/>
              <w:bottom w:val="single" w:sz="1" w:space="0" w:color="000000"/>
            </w:tcBorders>
            <w:shd w:val="clear" w:color="auto" w:fill="auto"/>
          </w:tcPr>
          <w:p w14:paraId="4E3E5FE8"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p24</w:t>
            </w:r>
          </w:p>
        </w:tc>
        <w:tc>
          <w:tcPr>
            <w:tcW w:w="540" w:type="dxa"/>
            <w:vMerge/>
            <w:tcBorders>
              <w:top w:val="single" w:sz="1" w:space="0" w:color="000000"/>
              <w:left w:val="single" w:sz="1" w:space="0" w:color="000000"/>
              <w:bottom w:val="single" w:sz="1" w:space="0" w:color="000000"/>
            </w:tcBorders>
            <w:shd w:val="clear" w:color="auto" w:fill="auto"/>
          </w:tcPr>
          <w:p w14:paraId="49F2137C" w14:textId="77777777" w:rsidR="000F34D4" w:rsidRPr="003A2E83" w:rsidRDefault="000F34D4" w:rsidP="00A73773">
            <w:pPr>
              <w:pStyle w:val="TableContents"/>
              <w:snapToGrid w:val="0"/>
              <w:jc w:val="center"/>
              <w:rPr>
                <w:rFonts w:ascii="Times New Roman" w:hAnsi="Times New Roman" w:cs="Times New Roman"/>
              </w:rPr>
            </w:pPr>
          </w:p>
        </w:tc>
        <w:tc>
          <w:tcPr>
            <w:tcW w:w="2450" w:type="dxa"/>
            <w:tcBorders>
              <w:left w:val="single" w:sz="1" w:space="0" w:color="000000"/>
              <w:bottom w:val="single" w:sz="1" w:space="0" w:color="000000"/>
              <w:right w:val="single" w:sz="1" w:space="0" w:color="000000"/>
            </w:tcBorders>
            <w:shd w:val="clear" w:color="auto" w:fill="auto"/>
          </w:tcPr>
          <w:p w14:paraId="66E24B78"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p27</w:t>
            </w:r>
          </w:p>
        </w:tc>
      </w:tr>
      <w:tr w:rsidR="000F34D4" w:rsidRPr="003A2E83" w14:paraId="4C6085F2" w14:textId="77777777" w:rsidTr="00A73773">
        <w:trPr>
          <w:jc w:val="center"/>
        </w:trPr>
        <w:tc>
          <w:tcPr>
            <w:tcW w:w="1891" w:type="dxa"/>
            <w:tcBorders>
              <w:left w:val="single" w:sz="1" w:space="0" w:color="000000"/>
              <w:bottom w:val="single" w:sz="1" w:space="0" w:color="000000"/>
            </w:tcBorders>
            <w:shd w:val="clear" w:color="auto" w:fill="auto"/>
          </w:tcPr>
          <w:p w14:paraId="5A14144D"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x4</w:t>
            </w:r>
          </w:p>
        </w:tc>
        <w:tc>
          <w:tcPr>
            <w:tcW w:w="1891" w:type="dxa"/>
            <w:tcBorders>
              <w:left w:val="single" w:sz="1" w:space="0" w:color="000000"/>
              <w:bottom w:val="single" w:sz="1" w:space="0" w:color="000000"/>
            </w:tcBorders>
            <w:shd w:val="clear" w:color="auto" w:fill="auto"/>
          </w:tcPr>
          <w:p w14:paraId="4F5BB4D9"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p17</w:t>
            </w:r>
          </w:p>
        </w:tc>
        <w:tc>
          <w:tcPr>
            <w:tcW w:w="540" w:type="dxa"/>
            <w:vMerge/>
            <w:tcBorders>
              <w:top w:val="single" w:sz="1" w:space="0" w:color="000000"/>
              <w:left w:val="single" w:sz="1" w:space="0" w:color="000000"/>
              <w:bottom w:val="single" w:sz="1" w:space="0" w:color="000000"/>
            </w:tcBorders>
            <w:shd w:val="clear" w:color="auto" w:fill="auto"/>
          </w:tcPr>
          <w:p w14:paraId="0C35D1BC" w14:textId="77777777" w:rsidR="000F34D4" w:rsidRPr="003A2E83" w:rsidRDefault="000F34D4" w:rsidP="00A73773">
            <w:pPr>
              <w:pStyle w:val="TableContents"/>
              <w:snapToGrid w:val="0"/>
              <w:jc w:val="center"/>
              <w:rPr>
                <w:rFonts w:ascii="Times New Roman" w:hAnsi="Times New Roman" w:cs="Times New Roman"/>
              </w:rPr>
            </w:pPr>
          </w:p>
        </w:tc>
        <w:tc>
          <w:tcPr>
            <w:tcW w:w="2450" w:type="dxa"/>
            <w:tcBorders>
              <w:left w:val="single" w:sz="1" w:space="0" w:color="000000"/>
              <w:bottom w:val="single" w:sz="1" w:space="0" w:color="000000"/>
              <w:right w:val="single" w:sz="1" w:space="0" w:color="000000"/>
            </w:tcBorders>
            <w:shd w:val="clear" w:color="auto" w:fill="auto"/>
          </w:tcPr>
          <w:p w14:paraId="07BBD82A" w14:textId="77777777" w:rsidR="000F34D4" w:rsidRPr="003A2E83" w:rsidRDefault="000F34D4" w:rsidP="00A73773">
            <w:pPr>
              <w:pStyle w:val="TableContents"/>
              <w:snapToGrid w:val="0"/>
              <w:jc w:val="center"/>
              <w:rPr>
                <w:rFonts w:ascii="Times New Roman" w:hAnsi="Times New Roman" w:cs="Times New Roman"/>
              </w:rPr>
            </w:pPr>
          </w:p>
        </w:tc>
      </w:tr>
    </w:tbl>
    <w:p w14:paraId="2DFF61B8" w14:textId="77777777" w:rsidR="000F34D4" w:rsidRPr="003A2E83" w:rsidRDefault="000F34D4" w:rsidP="000F34D4">
      <w:pPr>
        <w:rPr>
          <w:rFonts w:ascii="Times New Roman" w:hAnsi="Times New Roman" w:cs="Times New Roman"/>
        </w:rPr>
      </w:pPr>
    </w:p>
    <w:p w14:paraId="39548A4A" w14:textId="77777777" w:rsidR="000F34D4" w:rsidRPr="003A2E83" w:rsidRDefault="000F34D4" w:rsidP="000F34D4">
      <w:pPr>
        <w:ind w:left="720"/>
        <w:rPr>
          <w:rFonts w:ascii="Times New Roman" w:hAnsi="Times New Roman" w:cs="Times New Roman"/>
        </w:rPr>
      </w:pPr>
      <w:r w:rsidRPr="003A2E83">
        <w:rPr>
          <w:rFonts w:ascii="Times New Roman" w:hAnsi="Times New Roman" w:cs="Times New Roman"/>
        </w:rPr>
        <w:t>For the following instruction sequence, indicate which physical register gets assigned as the destination register and which physical register gets added to the free list on commit.</w:t>
      </w:r>
    </w:p>
    <w:p w14:paraId="7B4A066E" w14:textId="77777777" w:rsidR="000F34D4" w:rsidRPr="003A2E83" w:rsidRDefault="000F34D4" w:rsidP="000F34D4">
      <w:pPr>
        <w:rPr>
          <w:rFonts w:ascii="Times New Roman" w:hAnsi="Times New Roman" w:cs="Times New Roman"/>
        </w:rPr>
      </w:pPr>
    </w:p>
    <w:tbl>
      <w:tblPr>
        <w:tblStyle w:val="TableNormal"/>
        <w:tblW w:w="0" w:type="auto"/>
        <w:tblInd w:w="10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94"/>
        <w:gridCol w:w="578"/>
        <w:gridCol w:w="1215"/>
        <w:gridCol w:w="2646"/>
        <w:gridCol w:w="2674"/>
      </w:tblGrid>
      <w:tr w:rsidR="000F34D4" w:rsidRPr="003A2E83" w14:paraId="3E78E200" w14:textId="77777777" w:rsidTr="00A73773">
        <w:trPr>
          <w:trHeight w:val="386"/>
        </w:trPr>
        <w:tc>
          <w:tcPr>
            <w:tcW w:w="2787" w:type="dxa"/>
            <w:gridSpan w:val="3"/>
          </w:tcPr>
          <w:p w14:paraId="61E5AA16" w14:textId="77777777" w:rsidR="000F34D4" w:rsidRPr="003A2E83" w:rsidRDefault="000F34D4" w:rsidP="00A73773">
            <w:pPr>
              <w:pStyle w:val="TableParagraph"/>
              <w:ind w:left="719"/>
              <w:jc w:val="left"/>
              <w:rPr>
                <w:rFonts w:ascii="Times New Roman" w:hAnsi="Times New Roman" w:cs="Times New Roman"/>
                <w:sz w:val="24"/>
              </w:rPr>
            </w:pPr>
            <w:r w:rsidRPr="003A2E83">
              <w:rPr>
                <w:rFonts w:ascii="Times New Roman" w:hAnsi="Times New Roman" w:cs="Times New Roman"/>
                <w:w w:val="120"/>
                <w:sz w:val="24"/>
              </w:rPr>
              <w:t>Instruction</w:t>
            </w:r>
          </w:p>
        </w:tc>
        <w:tc>
          <w:tcPr>
            <w:tcW w:w="2646" w:type="dxa"/>
          </w:tcPr>
          <w:p w14:paraId="42BAFF36" w14:textId="77777777" w:rsidR="000F34D4" w:rsidRPr="003A2E83" w:rsidRDefault="000F34D4" w:rsidP="00A73773">
            <w:pPr>
              <w:pStyle w:val="TableParagraph"/>
              <w:ind w:left="45" w:right="44"/>
              <w:rPr>
                <w:rFonts w:ascii="Times New Roman" w:hAnsi="Times New Roman" w:cs="Times New Roman"/>
                <w:sz w:val="24"/>
              </w:rPr>
            </w:pPr>
            <w:r w:rsidRPr="003A2E83">
              <w:rPr>
                <w:rFonts w:ascii="Times New Roman" w:hAnsi="Times New Roman" w:cs="Times New Roman"/>
                <w:w w:val="120"/>
                <w:sz w:val="24"/>
              </w:rPr>
              <w:t>Destination Register</w:t>
            </w:r>
          </w:p>
        </w:tc>
        <w:tc>
          <w:tcPr>
            <w:tcW w:w="2674" w:type="dxa"/>
          </w:tcPr>
          <w:p w14:paraId="1ADD7FB4" w14:textId="77777777" w:rsidR="000F34D4" w:rsidRPr="003A2E83" w:rsidRDefault="000F34D4" w:rsidP="00A73773">
            <w:pPr>
              <w:pStyle w:val="TableParagraph"/>
              <w:ind w:left="414" w:right="414"/>
              <w:rPr>
                <w:rFonts w:ascii="Times New Roman" w:hAnsi="Times New Roman" w:cs="Times New Roman"/>
                <w:sz w:val="24"/>
              </w:rPr>
            </w:pPr>
            <w:r w:rsidRPr="003A2E83">
              <w:rPr>
                <w:rFonts w:ascii="Times New Roman" w:hAnsi="Times New Roman" w:cs="Times New Roman"/>
                <w:w w:val="120"/>
                <w:sz w:val="24"/>
              </w:rPr>
              <w:t>Freed Register</w:t>
            </w:r>
          </w:p>
        </w:tc>
      </w:tr>
      <w:tr w:rsidR="000F34D4" w:rsidRPr="003A2E83" w14:paraId="2E775A4E" w14:textId="77777777" w:rsidTr="00A73773">
        <w:trPr>
          <w:trHeight w:val="387"/>
        </w:trPr>
        <w:tc>
          <w:tcPr>
            <w:tcW w:w="994" w:type="dxa"/>
            <w:tcBorders>
              <w:right w:val="nil"/>
            </w:tcBorders>
          </w:tcPr>
          <w:p w14:paraId="3E82EA06" w14:textId="77777777" w:rsidR="000F34D4" w:rsidRPr="003A2E83" w:rsidRDefault="000F34D4" w:rsidP="00A73773">
            <w:pPr>
              <w:pStyle w:val="TableParagraph"/>
              <w:spacing w:before="86"/>
              <w:ind w:left="53"/>
              <w:jc w:val="left"/>
              <w:rPr>
                <w:rFonts w:ascii="Times New Roman" w:hAnsi="Times New Roman" w:cs="Times New Roman"/>
                <w:sz w:val="24"/>
              </w:rPr>
            </w:pPr>
            <w:proofErr w:type="spellStart"/>
            <w:r w:rsidRPr="003A2E83">
              <w:rPr>
                <w:rFonts w:ascii="Times New Roman" w:hAnsi="Times New Roman" w:cs="Times New Roman"/>
                <w:sz w:val="24"/>
              </w:rPr>
              <w:t>fld</w:t>
            </w:r>
            <w:proofErr w:type="spellEnd"/>
          </w:p>
        </w:tc>
        <w:tc>
          <w:tcPr>
            <w:tcW w:w="578" w:type="dxa"/>
            <w:tcBorders>
              <w:left w:val="nil"/>
              <w:right w:val="nil"/>
            </w:tcBorders>
          </w:tcPr>
          <w:p w14:paraId="3F58C1B8" w14:textId="77777777" w:rsidR="000F34D4" w:rsidRPr="003A2E83" w:rsidRDefault="000F34D4" w:rsidP="00A73773">
            <w:pPr>
              <w:pStyle w:val="TableParagraph"/>
              <w:spacing w:before="86"/>
              <w:ind w:left="52" w:right="51"/>
              <w:rPr>
                <w:rFonts w:ascii="Times New Roman" w:hAnsi="Times New Roman" w:cs="Times New Roman"/>
                <w:sz w:val="24"/>
              </w:rPr>
            </w:pPr>
            <w:r w:rsidRPr="003A2E83">
              <w:rPr>
                <w:rFonts w:ascii="Times New Roman" w:hAnsi="Times New Roman" w:cs="Times New Roman"/>
                <w:sz w:val="24"/>
              </w:rPr>
              <w:t>f0,</w:t>
            </w:r>
          </w:p>
        </w:tc>
        <w:tc>
          <w:tcPr>
            <w:tcW w:w="1215" w:type="dxa"/>
            <w:tcBorders>
              <w:left w:val="nil"/>
            </w:tcBorders>
          </w:tcPr>
          <w:p w14:paraId="4B0C8C01" w14:textId="77777777" w:rsidR="000F34D4" w:rsidRPr="003A2E83" w:rsidRDefault="000F34D4" w:rsidP="00A73773">
            <w:pPr>
              <w:pStyle w:val="TableParagraph"/>
              <w:spacing w:before="86"/>
              <w:ind w:left="73"/>
              <w:jc w:val="left"/>
              <w:rPr>
                <w:rFonts w:ascii="Times New Roman" w:hAnsi="Times New Roman" w:cs="Times New Roman"/>
                <w:sz w:val="24"/>
              </w:rPr>
            </w:pPr>
            <w:r w:rsidRPr="003A2E83">
              <w:rPr>
                <w:rFonts w:ascii="Times New Roman" w:hAnsi="Times New Roman" w:cs="Times New Roman"/>
                <w:sz w:val="24"/>
              </w:rPr>
              <w:t>0(x2)</w:t>
            </w:r>
          </w:p>
        </w:tc>
        <w:tc>
          <w:tcPr>
            <w:tcW w:w="2646" w:type="dxa"/>
          </w:tcPr>
          <w:p w14:paraId="3B63EC3D" w14:textId="77777777" w:rsidR="000F34D4" w:rsidRPr="003A2E83" w:rsidRDefault="000F34D4" w:rsidP="00A73773">
            <w:pPr>
              <w:pStyle w:val="TableParagraph"/>
              <w:ind w:left="45" w:right="43"/>
              <w:rPr>
                <w:rFonts w:ascii="Times New Roman" w:hAnsi="Times New Roman" w:cs="Times New Roman"/>
                <w:sz w:val="24"/>
              </w:rPr>
            </w:pPr>
            <w:r w:rsidRPr="003A2E83">
              <w:rPr>
                <w:rFonts w:ascii="Times New Roman" w:hAnsi="Times New Roman" w:cs="Times New Roman"/>
                <w:color w:val="FF3333"/>
                <w:w w:val="115"/>
                <w:sz w:val="24"/>
              </w:rPr>
              <w:t>p6</w:t>
            </w:r>
          </w:p>
        </w:tc>
        <w:tc>
          <w:tcPr>
            <w:tcW w:w="2674" w:type="dxa"/>
          </w:tcPr>
          <w:p w14:paraId="036AACE4" w14:textId="77777777" w:rsidR="000F34D4" w:rsidRPr="003A2E83" w:rsidRDefault="000F34D4" w:rsidP="00A73773">
            <w:pPr>
              <w:pStyle w:val="TableParagraph"/>
              <w:ind w:left="414" w:right="412"/>
              <w:rPr>
                <w:rFonts w:ascii="Times New Roman" w:hAnsi="Times New Roman" w:cs="Times New Roman"/>
                <w:sz w:val="24"/>
              </w:rPr>
            </w:pPr>
            <w:r w:rsidRPr="003A2E83">
              <w:rPr>
                <w:rFonts w:ascii="Times New Roman" w:hAnsi="Times New Roman" w:cs="Times New Roman"/>
                <w:color w:val="FF3333"/>
                <w:w w:val="115"/>
                <w:sz w:val="24"/>
              </w:rPr>
              <w:t>p5</w:t>
            </w:r>
          </w:p>
        </w:tc>
      </w:tr>
      <w:tr w:rsidR="000F34D4" w:rsidRPr="003A2E83" w14:paraId="416039DD" w14:textId="77777777" w:rsidTr="00A73773">
        <w:trPr>
          <w:trHeight w:val="387"/>
        </w:trPr>
        <w:tc>
          <w:tcPr>
            <w:tcW w:w="994" w:type="dxa"/>
            <w:tcBorders>
              <w:right w:val="nil"/>
            </w:tcBorders>
          </w:tcPr>
          <w:p w14:paraId="33D03402" w14:textId="77777777" w:rsidR="000F34D4" w:rsidRPr="003A2E83" w:rsidRDefault="000F34D4" w:rsidP="00A73773">
            <w:pPr>
              <w:pStyle w:val="TableParagraph"/>
              <w:spacing w:before="86"/>
              <w:ind w:left="53"/>
              <w:jc w:val="left"/>
              <w:rPr>
                <w:rFonts w:ascii="Times New Roman" w:hAnsi="Times New Roman" w:cs="Times New Roman"/>
                <w:sz w:val="24"/>
              </w:rPr>
            </w:pPr>
            <w:proofErr w:type="spellStart"/>
            <w:r w:rsidRPr="003A2E83">
              <w:rPr>
                <w:rFonts w:ascii="Times New Roman" w:hAnsi="Times New Roman" w:cs="Times New Roman"/>
                <w:sz w:val="24"/>
              </w:rPr>
              <w:t>fld</w:t>
            </w:r>
            <w:proofErr w:type="spellEnd"/>
          </w:p>
        </w:tc>
        <w:tc>
          <w:tcPr>
            <w:tcW w:w="578" w:type="dxa"/>
            <w:tcBorders>
              <w:left w:val="nil"/>
              <w:right w:val="nil"/>
            </w:tcBorders>
          </w:tcPr>
          <w:p w14:paraId="55680A1D" w14:textId="77777777" w:rsidR="000F34D4" w:rsidRPr="003A2E83" w:rsidRDefault="000F34D4" w:rsidP="00A73773">
            <w:pPr>
              <w:pStyle w:val="TableParagraph"/>
              <w:spacing w:before="86"/>
              <w:ind w:left="52" w:right="51"/>
              <w:rPr>
                <w:rFonts w:ascii="Times New Roman" w:hAnsi="Times New Roman" w:cs="Times New Roman"/>
                <w:sz w:val="24"/>
              </w:rPr>
            </w:pPr>
            <w:r w:rsidRPr="003A2E83">
              <w:rPr>
                <w:rFonts w:ascii="Times New Roman" w:hAnsi="Times New Roman" w:cs="Times New Roman"/>
                <w:sz w:val="24"/>
              </w:rPr>
              <w:t>f1,</w:t>
            </w:r>
          </w:p>
        </w:tc>
        <w:tc>
          <w:tcPr>
            <w:tcW w:w="1215" w:type="dxa"/>
            <w:tcBorders>
              <w:left w:val="nil"/>
            </w:tcBorders>
          </w:tcPr>
          <w:p w14:paraId="1358EF20" w14:textId="77777777" w:rsidR="000F34D4" w:rsidRPr="003A2E83" w:rsidRDefault="000F34D4" w:rsidP="00A73773">
            <w:pPr>
              <w:pStyle w:val="TableParagraph"/>
              <w:spacing w:before="86"/>
              <w:ind w:left="73"/>
              <w:jc w:val="left"/>
              <w:rPr>
                <w:rFonts w:ascii="Times New Roman" w:hAnsi="Times New Roman" w:cs="Times New Roman"/>
                <w:sz w:val="24"/>
              </w:rPr>
            </w:pPr>
            <w:r w:rsidRPr="003A2E83">
              <w:rPr>
                <w:rFonts w:ascii="Times New Roman" w:hAnsi="Times New Roman" w:cs="Times New Roman"/>
                <w:sz w:val="24"/>
              </w:rPr>
              <w:t>0(x3)</w:t>
            </w:r>
          </w:p>
        </w:tc>
        <w:tc>
          <w:tcPr>
            <w:tcW w:w="2646" w:type="dxa"/>
          </w:tcPr>
          <w:p w14:paraId="55DA6A60" w14:textId="77777777" w:rsidR="000F34D4" w:rsidRPr="003A2E83" w:rsidRDefault="000F34D4" w:rsidP="00A73773">
            <w:pPr>
              <w:pStyle w:val="TableParagraph"/>
              <w:ind w:left="45" w:right="43"/>
              <w:rPr>
                <w:rFonts w:ascii="Times New Roman" w:hAnsi="Times New Roman" w:cs="Times New Roman"/>
                <w:sz w:val="24"/>
              </w:rPr>
            </w:pPr>
            <w:r w:rsidRPr="003A2E83">
              <w:rPr>
                <w:rFonts w:ascii="Times New Roman" w:hAnsi="Times New Roman" w:cs="Times New Roman"/>
                <w:color w:val="FF3333"/>
                <w:w w:val="115"/>
                <w:sz w:val="24"/>
              </w:rPr>
              <w:t>p19</w:t>
            </w:r>
          </w:p>
        </w:tc>
        <w:tc>
          <w:tcPr>
            <w:tcW w:w="2674" w:type="dxa"/>
          </w:tcPr>
          <w:p w14:paraId="372FD737" w14:textId="77777777" w:rsidR="000F34D4" w:rsidRPr="003A2E83" w:rsidRDefault="000F34D4" w:rsidP="00A73773">
            <w:pPr>
              <w:pStyle w:val="TableParagraph"/>
              <w:ind w:left="414" w:right="412"/>
              <w:rPr>
                <w:rFonts w:ascii="Times New Roman" w:hAnsi="Times New Roman" w:cs="Times New Roman"/>
                <w:sz w:val="24"/>
              </w:rPr>
            </w:pPr>
            <w:r w:rsidRPr="003A2E83">
              <w:rPr>
                <w:rFonts w:ascii="Times New Roman" w:hAnsi="Times New Roman" w:cs="Times New Roman"/>
                <w:color w:val="FF3333"/>
                <w:w w:val="115"/>
                <w:sz w:val="24"/>
              </w:rPr>
              <w:t>p12</w:t>
            </w:r>
          </w:p>
        </w:tc>
      </w:tr>
      <w:tr w:rsidR="000F34D4" w:rsidRPr="003A2E83" w14:paraId="283B2D46" w14:textId="77777777" w:rsidTr="00A73773">
        <w:trPr>
          <w:trHeight w:val="387"/>
        </w:trPr>
        <w:tc>
          <w:tcPr>
            <w:tcW w:w="994" w:type="dxa"/>
            <w:tcBorders>
              <w:right w:val="nil"/>
            </w:tcBorders>
          </w:tcPr>
          <w:p w14:paraId="2398A7CE" w14:textId="77777777" w:rsidR="000F34D4" w:rsidRPr="003A2E83" w:rsidRDefault="000F34D4" w:rsidP="00A73773">
            <w:pPr>
              <w:pStyle w:val="TableParagraph"/>
              <w:spacing w:before="86"/>
              <w:ind w:left="53"/>
              <w:jc w:val="left"/>
              <w:rPr>
                <w:rFonts w:ascii="Times New Roman" w:hAnsi="Times New Roman" w:cs="Times New Roman"/>
                <w:sz w:val="24"/>
              </w:rPr>
            </w:pPr>
            <w:proofErr w:type="spellStart"/>
            <w:proofErr w:type="gramStart"/>
            <w:r w:rsidRPr="003A2E83">
              <w:rPr>
                <w:rFonts w:ascii="Times New Roman" w:hAnsi="Times New Roman" w:cs="Times New Roman"/>
                <w:sz w:val="24"/>
              </w:rPr>
              <w:t>fmul.d</w:t>
            </w:r>
            <w:proofErr w:type="spellEnd"/>
            <w:proofErr w:type="gramEnd"/>
          </w:p>
        </w:tc>
        <w:tc>
          <w:tcPr>
            <w:tcW w:w="578" w:type="dxa"/>
            <w:tcBorders>
              <w:left w:val="nil"/>
              <w:right w:val="nil"/>
            </w:tcBorders>
          </w:tcPr>
          <w:p w14:paraId="326A5F7B" w14:textId="77777777" w:rsidR="000F34D4" w:rsidRPr="003A2E83" w:rsidRDefault="000F34D4" w:rsidP="00A73773">
            <w:pPr>
              <w:pStyle w:val="TableParagraph"/>
              <w:spacing w:before="86"/>
              <w:ind w:left="52" w:right="51"/>
              <w:rPr>
                <w:rFonts w:ascii="Times New Roman" w:hAnsi="Times New Roman" w:cs="Times New Roman"/>
                <w:sz w:val="24"/>
              </w:rPr>
            </w:pPr>
            <w:r w:rsidRPr="003A2E83">
              <w:rPr>
                <w:rFonts w:ascii="Times New Roman" w:hAnsi="Times New Roman" w:cs="Times New Roman"/>
                <w:sz w:val="24"/>
              </w:rPr>
              <w:t>f0,</w:t>
            </w:r>
          </w:p>
        </w:tc>
        <w:tc>
          <w:tcPr>
            <w:tcW w:w="1215" w:type="dxa"/>
            <w:tcBorders>
              <w:left w:val="nil"/>
            </w:tcBorders>
          </w:tcPr>
          <w:p w14:paraId="35DDBCC3" w14:textId="77777777" w:rsidR="000F34D4" w:rsidRPr="003A2E83" w:rsidRDefault="000F34D4" w:rsidP="00A73773">
            <w:pPr>
              <w:pStyle w:val="TableParagraph"/>
              <w:spacing w:before="86"/>
              <w:ind w:left="73"/>
              <w:jc w:val="left"/>
              <w:rPr>
                <w:rFonts w:ascii="Times New Roman" w:hAnsi="Times New Roman" w:cs="Times New Roman"/>
                <w:sz w:val="24"/>
              </w:rPr>
            </w:pPr>
            <w:r w:rsidRPr="003A2E83">
              <w:rPr>
                <w:rFonts w:ascii="Times New Roman" w:hAnsi="Times New Roman" w:cs="Times New Roman"/>
                <w:sz w:val="24"/>
              </w:rPr>
              <w:t>f0, f2</w:t>
            </w:r>
          </w:p>
        </w:tc>
        <w:tc>
          <w:tcPr>
            <w:tcW w:w="2646" w:type="dxa"/>
          </w:tcPr>
          <w:p w14:paraId="169F5ED5" w14:textId="77777777" w:rsidR="000F34D4" w:rsidRPr="003A2E83" w:rsidRDefault="000F34D4" w:rsidP="00A73773">
            <w:pPr>
              <w:pStyle w:val="TableParagraph"/>
              <w:ind w:left="45" w:right="43"/>
              <w:rPr>
                <w:rFonts w:ascii="Times New Roman" w:hAnsi="Times New Roman" w:cs="Times New Roman"/>
                <w:sz w:val="24"/>
              </w:rPr>
            </w:pPr>
            <w:r w:rsidRPr="003A2E83">
              <w:rPr>
                <w:rFonts w:ascii="Times New Roman" w:hAnsi="Times New Roman" w:cs="Times New Roman"/>
                <w:color w:val="FF3333"/>
                <w:w w:val="115"/>
                <w:sz w:val="24"/>
              </w:rPr>
              <w:t>p10</w:t>
            </w:r>
          </w:p>
        </w:tc>
        <w:tc>
          <w:tcPr>
            <w:tcW w:w="2674" w:type="dxa"/>
          </w:tcPr>
          <w:p w14:paraId="7B05CA9F" w14:textId="77777777" w:rsidR="000F34D4" w:rsidRPr="003A2E83" w:rsidRDefault="000F34D4" w:rsidP="00A73773">
            <w:pPr>
              <w:pStyle w:val="TableParagraph"/>
              <w:ind w:left="414" w:right="412"/>
              <w:rPr>
                <w:rFonts w:ascii="Times New Roman" w:hAnsi="Times New Roman" w:cs="Times New Roman"/>
                <w:sz w:val="24"/>
              </w:rPr>
            </w:pPr>
            <w:r w:rsidRPr="003A2E83">
              <w:rPr>
                <w:rFonts w:ascii="Times New Roman" w:hAnsi="Times New Roman" w:cs="Times New Roman"/>
                <w:color w:val="FF3333"/>
                <w:w w:val="115"/>
                <w:sz w:val="24"/>
              </w:rPr>
              <w:t>p6</w:t>
            </w:r>
          </w:p>
        </w:tc>
      </w:tr>
      <w:tr w:rsidR="000F34D4" w:rsidRPr="003A2E83" w14:paraId="7DDB77A0" w14:textId="77777777" w:rsidTr="00A73773">
        <w:trPr>
          <w:trHeight w:val="387"/>
        </w:trPr>
        <w:tc>
          <w:tcPr>
            <w:tcW w:w="994" w:type="dxa"/>
            <w:tcBorders>
              <w:right w:val="nil"/>
            </w:tcBorders>
          </w:tcPr>
          <w:p w14:paraId="0144A57C" w14:textId="77777777" w:rsidR="000F34D4" w:rsidRPr="003A2E83" w:rsidRDefault="000F34D4" w:rsidP="00A73773">
            <w:pPr>
              <w:pStyle w:val="TableParagraph"/>
              <w:spacing w:before="86"/>
              <w:ind w:left="53"/>
              <w:jc w:val="left"/>
              <w:rPr>
                <w:rFonts w:ascii="Times New Roman" w:hAnsi="Times New Roman" w:cs="Times New Roman"/>
                <w:sz w:val="24"/>
              </w:rPr>
            </w:pPr>
            <w:proofErr w:type="spellStart"/>
            <w:proofErr w:type="gramStart"/>
            <w:r w:rsidRPr="003A2E83">
              <w:rPr>
                <w:rFonts w:ascii="Times New Roman" w:hAnsi="Times New Roman" w:cs="Times New Roman"/>
                <w:sz w:val="24"/>
              </w:rPr>
              <w:t>fadd.d</w:t>
            </w:r>
            <w:proofErr w:type="spellEnd"/>
            <w:proofErr w:type="gramEnd"/>
          </w:p>
        </w:tc>
        <w:tc>
          <w:tcPr>
            <w:tcW w:w="578" w:type="dxa"/>
            <w:tcBorders>
              <w:left w:val="nil"/>
              <w:right w:val="nil"/>
            </w:tcBorders>
          </w:tcPr>
          <w:p w14:paraId="418D2B5D" w14:textId="77777777" w:rsidR="000F34D4" w:rsidRPr="003A2E83" w:rsidRDefault="000F34D4" w:rsidP="00A73773">
            <w:pPr>
              <w:pStyle w:val="TableParagraph"/>
              <w:spacing w:before="86"/>
              <w:ind w:left="52" w:right="51"/>
              <w:rPr>
                <w:rFonts w:ascii="Times New Roman" w:hAnsi="Times New Roman" w:cs="Times New Roman"/>
                <w:sz w:val="24"/>
              </w:rPr>
            </w:pPr>
            <w:r w:rsidRPr="003A2E83">
              <w:rPr>
                <w:rFonts w:ascii="Times New Roman" w:hAnsi="Times New Roman" w:cs="Times New Roman"/>
                <w:sz w:val="24"/>
              </w:rPr>
              <w:t>f0,</w:t>
            </w:r>
          </w:p>
        </w:tc>
        <w:tc>
          <w:tcPr>
            <w:tcW w:w="1215" w:type="dxa"/>
            <w:tcBorders>
              <w:left w:val="nil"/>
            </w:tcBorders>
          </w:tcPr>
          <w:p w14:paraId="5FC553CB" w14:textId="77777777" w:rsidR="000F34D4" w:rsidRPr="003A2E83" w:rsidRDefault="000F34D4" w:rsidP="00A73773">
            <w:pPr>
              <w:pStyle w:val="TableParagraph"/>
              <w:spacing w:before="86"/>
              <w:ind w:left="73"/>
              <w:jc w:val="left"/>
              <w:rPr>
                <w:rFonts w:ascii="Times New Roman" w:hAnsi="Times New Roman" w:cs="Times New Roman"/>
                <w:sz w:val="24"/>
              </w:rPr>
            </w:pPr>
            <w:r w:rsidRPr="003A2E83">
              <w:rPr>
                <w:rFonts w:ascii="Times New Roman" w:hAnsi="Times New Roman" w:cs="Times New Roman"/>
                <w:sz w:val="24"/>
              </w:rPr>
              <w:t>f0, f1</w:t>
            </w:r>
          </w:p>
        </w:tc>
        <w:tc>
          <w:tcPr>
            <w:tcW w:w="2646" w:type="dxa"/>
          </w:tcPr>
          <w:p w14:paraId="302C8337" w14:textId="77777777" w:rsidR="000F34D4" w:rsidRPr="003A2E83" w:rsidRDefault="000F34D4" w:rsidP="00A73773">
            <w:pPr>
              <w:pStyle w:val="TableParagraph"/>
              <w:ind w:left="45" w:right="43"/>
              <w:rPr>
                <w:rFonts w:ascii="Times New Roman" w:hAnsi="Times New Roman" w:cs="Times New Roman"/>
                <w:sz w:val="24"/>
              </w:rPr>
            </w:pPr>
            <w:r w:rsidRPr="003A2E83">
              <w:rPr>
                <w:rFonts w:ascii="Times New Roman" w:hAnsi="Times New Roman" w:cs="Times New Roman"/>
                <w:color w:val="FF3333"/>
                <w:w w:val="115"/>
                <w:sz w:val="24"/>
              </w:rPr>
              <w:t>p21</w:t>
            </w:r>
          </w:p>
        </w:tc>
        <w:tc>
          <w:tcPr>
            <w:tcW w:w="2674" w:type="dxa"/>
          </w:tcPr>
          <w:p w14:paraId="36B2A11C" w14:textId="77777777" w:rsidR="000F34D4" w:rsidRPr="003A2E83" w:rsidRDefault="000F34D4" w:rsidP="00A73773">
            <w:pPr>
              <w:pStyle w:val="TableParagraph"/>
              <w:ind w:left="414" w:right="412"/>
              <w:rPr>
                <w:rFonts w:ascii="Times New Roman" w:hAnsi="Times New Roman" w:cs="Times New Roman"/>
                <w:sz w:val="24"/>
              </w:rPr>
            </w:pPr>
            <w:r w:rsidRPr="003A2E83">
              <w:rPr>
                <w:rFonts w:ascii="Times New Roman" w:hAnsi="Times New Roman" w:cs="Times New Roman"/>
                <w:color w:val="FF3333"/>
                <w:w w:val="115"/>
                <w:sz w:val="24"/>
              </w:rPr>
              <w:t>p10</w:t>
            </w:r>
          </w:p>
        </w:tc>
      </w:tr>
      <w:tr w:rsidR="000F34D4" w:rsidRPr="003A2E83" w14:paraId="6A986471" w14:textId="77777777" w:rsidTr="00A73773">
        <w:trPr>
          <w:trHeight w:val="386"/>
        </w:trPr>
        <w:tc>
          <w:tcPr>
            <w:tcW w:w="994" w:type="dxa"/>
            <w:tcBorders>
              <w:right w:val="nil"/>
            </w:tcBorders>
          </w:tcPr>
          <w:p w14:paraId="678927C3" w14:textId="77777777" w:rsidR="000F34D4" w:rsidRPr="003A2E83" w:rsidRDefault="000F34D4" w:rsidP="00A73773">
            <w:pPr>
              <w:pStyle w:val="TableParagraph"/>
              <w:spacing w:before="86"/>
              <w:ind w:left="53"/>
              <w:jc w:val="left"/>
              <w:rPr>
                <w:rFonts w:ascii="Times New Roman" w:hAnsi="Times New Roman" w:cs="Times New Roman"/>
                <w:sz w:val="24"/>
              </w:rPr>
            </w:pPr>
            <w:proofErr w:type="spellStart"/>
            <w:r w:rsidRPr="003A2E83">
              <w:rPr>
                <w:rFonts w:ascii="Times New Roman" w:hAnsi="Times New Roman" w:cs="Times New Roman"/>
                <w:sz w:val="24"/>
              </w:rPr>
              <w:t>fsd</w:t>
            </w:r>
            <w:proofErr w:type="spellEnd"/>
          </w:p>
        </w:tc>
        <w:tc>
          <w:tcPr>
            <w:tcW w:w="578" w:type="dxa"/>
            <w:tcBorders>
              <w:left w:val="nil"/>
              <w:right w:val="nil"/>
            </w:tcBorders>
          </w:tcPr>
          <w:p w14:paraId="13C760C0" w14:textId="77777777" w:rsidR="000F34D4" w:rsidRPr="003A2E83" w:rsidRDefault="000F34D4" w:rsidP="00A73773">
            <w:pPr>
              <w:pStyle w:val="TableParagraph"/>
              <w:spacing w:before="86"/>
              <w:ind w:left="52" w:right="51"/>
              <w:rPr>
                <w:rFonts w:ascii="Times New Roman" w:hAnsi="Times New Roman" w:cs="Times New Roman"/>
                <w:sz w:val="24"/>
              </w:rPr>
            </w:pPr>
            <w:r w:rsidRPr="003A2E83">
              <w:rPr>
                <w:rFonts w:ascii="Times New Roman" w:hAnsi="Times New Roman" w:cs="Times New Roman"/>
                <w:sz w:val="24"/>
              </w:rPr>
              <w:t>f0,</w:t>
            </w:r>
          </w:p>
        </w:tc>
        <w:tc>
          <w:tcPr>
            <w:tcW w:w="1215" w:type="dxa"/>
            <w:tcBorders>
              <w:left w:val="nil"/>
            </w:tcBorders>
          </w:tcPr>
          <w:p w14:paraId="62D7515B" w14:textId="77777777" w:rsidR="000F34D4" w:rsidRPr="003A2E83" w:rsidRDefault="000F34D4" w:rsidP="00A73773">
            <w:pPr>
              <w:pStyle w:val="TableParagraph"/>
              <w:spacing w:before="86"/>
              <w:ind w:left="73"/>
              <w:jc w:val="left"/>
              <w:rPr>
                <w:rFonts w:ascii="Times New Roman" w:hAnsi="Times New Roman" w:cs="Times New Roman"/>
                <w:sz w:val="24"/>
              </w:rPr>
            </w:pPr>
            <w:r w:rsidRPr="003A2E83">
              <w:rPr>
                <w:rFonts w:ascii="Times New Roman" w:hAnsi="Times New Roman" w:cs="Times New Roman"/>
                <w:sz w:val="24"/>
              </w:rPr>
              <w:t>0(x4)</w:t>
            </w:r>
          </w:p>
        </w:tc>
        <w:tc>
          <w:tcPr>
            <w:tcW w:w="2646" w:type="dxa"/>
          </w:tcPr>
          <w:p w14:paraId="79590551" w14:textId="77777777" w:rsidR="000F34D4" w:rsidRPr="003A2E83" w:rsidRDefault="000F34D4" w:rsidP="00A73773">
            <w:pPr>
              <w:pStyle w:val="TableParagraph"/>
              <w:ind w:left="1"/>
              <w:rPr>
                <w:rFonts w:ascii="Times New Roman" w:hAnsi="Times New Roman" w:cs="Times New Roman"/>
                <w:sz w:val="24"/>
              </w:rPr>
            </w:pPr>
            <w:r w:rsidRPr="003A2E83">
              <w:rPr>
                <w:rFonts w:ascii="Times New Roman" w:hAnsi="Times New Roman" w:cs="Times New Roman"/>
                <w:color w:val="FF3333"/>
                <w:w w:val="101"/>
                <w:sz w:val="24"/>
              </w:rPr>
              <w:t>-</w:t>
            </w:r>
          </w:p>
        </w:tc>
        <w:tc>
          <w:tcPr>
            <w:tcW w:w="2674" w:type="dxa"/>
          </w:tcPr>
          <w:p w14:paraId="672DFEE4" w14:textId="77777777" w:rsidR="000F34D4" w:rsidRPr="003A2E83" w:rsidRDefault="000F34D4" w:rsidP="00A73773">
            <w:pPr>
              <w:pStyle w:val="TableParagraph"/>
              <w:ind w:left="1"/>
              <w:rPr>
                <w:rFonts w:ascii="Times New Roman" w:hAnsi="Times New Roman" w:cs="Times New Roman"/>
                <w:sz w:val="24"/>
              </w:rPr>
            </w:pPr>
            <w:r w:rsidRPr="003A2E83">
              <w:rPr>
                <w:rFonts w:ascii="Times New Roman" w:hAnsi="Times New Roman" w:cs="Times New Roman"/>
                <w:color w:val="FF3333"/>
                <w:w w:val="101"/>
                <w:sz w:val="24"/>
              </w:rPr>
              <w:t>-</w:t>
            </w:r>
          </w:p>
        </w:tc>
      </w:tr>
      <w:tr w:rsidR="000F34D4" w:rsidRPr="003A2E83" w14:paraId="4762C848" w14:textId="77777777" w:rsidTr="00A73773">
        <w:trPr>
          <w:trHeight w:val="387"/>
        </w:trPr>
        <w:tc>
          <w:tcPr>
            <w:tcW w:w="994" w:type="dxa"/>
            <w:tcBorders>
              <w:right w:val="nil"/>
            </w:tcBorders>
          </w:tcPr>
          <w:p w14:paraId="7352274D" w14:textId="77777777" w:rsidR="000F34D4" w:rsidRPr="003A2E83" w:rsidRDefault="000F34D4" w:rsidP="00A73773">
            <w:pPr>
              <w:pStyle w:val="TableParagraph"/>
              <w:spacing w:before="86"/>
              <w:ind w:left="53"/>
              <w:jc w:val="left"/>
              <w:rPr>
                <w:rFonts w:ascii="Times New Roman" w:hAnsi="Times New Roman" w:cs="Times New Roman"/>
                <w:sz w:val="24"/>
              </w:rPr>
            </w:pPr>
            <w:proofErr w:type="spellStart"/>
            <w:r w:rsidRPr="003A2E83">
              <w:rPr>
                <w:rFonts w:ascii="Times New Roman" w:hAnsi="Times New Roman" w:cs="Times New Roman"/>
                <w:sz w:val="24"/>
              </w:rPr>
              <w:t>addi</w:t>
            </w:r>
            <w:proofErr w:type="spellEnd"/>
          </w:p>
        </w:tc>
        <w:tc>
          <w:tcPr>
            <w:tcW w:w="578" w:type="dxa"/>
            <w:tcBorders>
              <w:left w:val="nil"/>
              <w:right w:val="nil"/>
            </w:tcBorders>
          </w:tcPr>
          <w:p w14:paraId="31BAB686" w14:textId="77777777" w:rsidR="000F34D4" w:rsidRPr="003A2E83" w:rsidRDefault="000F34D4" w:rsidP="00A73773">
            <w:pPr>
              <w:pStyle w:val="TableParagraph"/>
              <w:spacing w:before="86"/>
              <w:ind w:left="52" w:right="51"/>
              <w:rPr>
                <w:rFonts w:ascii="Times New Roman" w:hAnsi="Times New Roman" w:cs="Times New Roman"/>
                <w:sz w:val="24"/>
              </w:rPr>
            </w:pPr>
            <w:r w:rsidRPr="003A2E83">
              <w:rPr>
                <w:rFonts w:ascii="Times New Roman" w:hAnsi="Times New Roman" w:cs="Times New Roman"/>
                <w:sz w:val="24"/>
              </w:rPr>
              <w:t>x2,</w:t>
            </w:r>
          </w:p>
        </w:tc>
        <w:tc>
          <w:tcPr>
            <w:tcW w:w="1215" w:type="dxa"/>
            <w:tcBorders>
              <w:left w:val="nil"/>
            </w:tcBorders>
          </w:tcPr>
          <w:p w14:paraId="62F90EC4" w14:textId="77777777" w:rsidR="000F34D4" w:rsidRPr="003A2E83" w:rsidRDefault="000F34D4" w:rsidP="00A73773">
            <w:pPr>
              <w:pStyle w:val="TableParagraph"/>
              <w:spacing w:before="86"/>
              <w:ind w:left="73"/>
              <w:jc w:val="left"/>
              <w:rPr>
                <w:rFonts w:ascii="Times New Roman" w:hAnsi="Times New Roman" w:cs="Times New Roman"/>
                <w:sz w:val="24"/>
              </w:rPr>
            </w:pPr>
            <w:r w:rsidRPr="003A2E83">
              <w:rPr>
                <w:rFonts w:ascii="Times New Roman" w:hAnsi="Times New Roman" w:cs="Times New Roman"/>
                <w:sz w:val="24"/>
              </w:rPr>
              <w:t>x2, 8</w:t>
            </w:r>
          </w:p>
        </w:tc>
        <w:tc>
          <w:tcPr>
            <w:tcW w:w="2646" w:type="dxa"/>
          </w:tcPr>
          <w:p w14:paraId="07B8581D" w14:textId="77777777" w:rsidR="000F34D4" w:rsidRPr="003A2E83" w:rsidRDefault="000F34D4" w:rsidP="00A73773">
            <w:pPr>
              <w:pStyle w:val="TableParagraph"/>
              <w:ind w:left="45" w:right="43"/>
              <w:rPr>
                <w:rFonts w:ascii="Times New Roman" w:hAnsi="Times New Roman" w:cs="Times New Roman"/>
                <w:sz w:val="24"/>
              </w:rPr>
            </w:pPr>
            <w:r w:rsidRPr="003A2E83">
              <w:rPr>
                <w:rFonts w:ascii="Times New Roman" w:hAnsi="Times New Roman" w:cs="Times New Roman"/>
                <w:color w:val="FF3333"/>
                <w:w w:val="115"/>
                <w:sz w:val="24"/>
              </w:rPr>
              <w:t>p27</w:t>
            </w:r>
          </w:p>
        </w:tc>
        <w:tc>
          <w:tcPr>
            <w:tcW w:w="2674" w:type="dxa"/>
          </w:tcPr>
          <w:p w14:paraId="4618FB05" w14:textId="77777777" w:rsidR="000F34D4" w:rsidRPr="003A2E83" w:rsidRDefault="000F34D4" w:rsidP="00A73773">
            <w:pPr>
              <w:pStyle w:val="TableParagraph"/>
              <w:ind w:left="414" w:right="412"/>
              <w:rPr>
                <w:rFonts w:ascii="Times New Roman" w:hAnsi="Times New Roman" w:cs="Times New Roman"/>
                <w:sz w:val="24"/>
              </w:rPr>
            </w:pPr>
            <w:r w:rsidRPr="003A2E83">
              <w:rPr>
                <w:rFonts w:ascii="Times New Roman" w:hAnsi="Times New Roman" w:cs="Times New Roman"/>
                <w:color w:val="FF3333"/>
                <w:w w:val="115"/>
                <w:sz w:val="24"/>
              </w:rPr>
              <w:t>p8</w:t>
            </w:r>
          </w:p>
        </w:tc>
      </w:tr>
      <w:tr w:rsidR="000F34D4" w:rsidRPr="003A2E83" w14:paraId="1F615FE2" w14:textId="77777777" w:rsidTr="00A73773">
        <w:trPr>
          <w:trHeight w:val="387"/>
        </w:trPr>
        <w:tc>
          <w:tcPr>
            <w:tcW w:w="994" w:type="dxa"/>
            <w:tcBorders>
              <w:right w:val="nil"/>
            </w:tcBorders>
          </w:tcPr>
          <w:p w14:paraId="33AA475A" w14:textId="77777777" w:rsidR="000F34D4" w:rsidRPr="003A2E83" w:rsidRDefault="000F34D4" w:rsidP="00A73773">
            <w:pPr>
              <w:pStyle w:val="TableParagraph"/>
              <w:spacing w:before="86"/>
              <w:ind w:left="53"/>
              <w:jc w:val="left"/>
              <w:rPr>
                <w:rFonts w:ascii="Times New Roman" w:hAnsi="Times New Roman" w:cs="Times New Roman"/>
                <w:sz w:val="24"/>
              </w:rPr>
            </w:pPr>
            <w:proofErr w:type="spellStart"/>
            <w:r w:rsidRPr="003A2E83">
              <w:rPr>
                <w:rFonts w:ascii="Times New Roman" w:hAnsi="Times New Roman" w:cs="Times New Roman"/>
                <w:sz w:val="24"/>
              </w:rPr>
              <w:t>addi</w:t>
            </w:r>
            <w:proofErr w:type="spellEnd"/>
          </w:p>
        </w:tc>
        <w:tc>
          <w:tcPr>
            <w:tcW w:w="578" w:type="dxa"/>
            <w:tcBorders>
              <w:left w:val="nil"/>
              <w:right w:val="nil"/>
            </w:tcBorders>
          </w:tcPr>
          <w:p w14:paraId="26800F54" w14:textId="77777777" w:rsidR="000F34D4" w:rsidRPr="003A2E83" w:rsidRDefault="000F34D4" w:rsidP="00A73773">
            <w:pPr>
              <w:pStyle w:val="TableParagraph"/>
              <w:spacing w:before="86"/>
              <w:ind w:left="52" w:right="51"/>
              <w:rPr>
                <w:rFonts w:ascii="Times New Roman" w:hAnsi="Times New Roman" w:cs="Times New Roman"/>
                <w:sz w:val="24"/>
              </w:rPr>
            </w:pPr>
            <w:r w:rsidRPr="003A2E83">
              <w:rPr>
                <w:rFonts w:ascii="Times New Roman" w:hAnsi="Times New Roman" w:cs="Times New Roman"/>
                <w:sz w:val="24"/>
              </w:rPr>
              <w:t>x3,</w:t>
            </w:r>
          </w:p>
        </w:tc>
        <w:tc>
          <w:tcPr>
            <w:tcW w:w="1215" w:type="dxa"/>
            <w:tcBorders>
              <w:left w:val="nil"/>
            </w:tcBorders>
          </w:tcPr>
          <w:p w14:paraId="19D8D5DF" w14:textId="77777777" w:rsidR="000F34D4" w:rsidRPr="003A2E83" w:rsidRDefault="000F34D4" w:rsidP="00A73773">
            <w:pPr>
              <w:pStyle w:val="TableParagraph"/>
              <w:spacing w:before="86"/>
              <w:ind w:left="73"/>
              <w:jc w:val="left"/>
              <w:rPr>
                <w:rFonts w:ascii="Times New Roman" w:hAnsi="Times New Roman" w:cs="Times New Roman"/>
                <w:sz w:val="24"/>
              </w:rPr>
            </w:pPr>
            <w:r w:rsidRPr="003A2E83">
              <w:rPr>
                <w:rFonts w:ascii="Times New Roman" w:hAnsi="Times New Roman" w:cs="Times New Roman"/>
                <w:sz w:val="24"/>
              </w:rPr>
              <w:t>x3, 8</w:t>
            </w:r>
          </w:p>
        </w:tc>
        <w:tc>
          <w:tcPr>
            <w:tcW w:w="2646" w:type="dxa"/>
          </w:tcPr>
          <w:p w14:paraId="2E918303" w14:textId="77777777" w:rsidR="000F34D4" w:rsidRPr="003A2E83" w:rsidRDefault="000F34D4" w:rsidP="00A73773">
            <w:pPr>
              <w:pStyle w:val="TableParagraph"/>
              <w:ind w:left="45" w:right="43"/>
              <w:rPr>
                <w:rFonts w:ascii="Times New Roman" w:hAnsi="Times New Roman" w:cs="Times New Roman"/>
                <w:sz w:val="24"/>
              </w:rPr>
            </w:pPr>
            <w:r w:rsidRPr="003A2E83">
              <w:rPr>
                <w:rFonts w:ascii="Times New Roman" w:hAnsi="Times New Roman" w:cs="Times New Roman"/>
                <w:color w:val="FF3333"/>
                <w:w w:val="115"/>
                <w:sz w:val="24"/>
              </w:rPr>
              <w:t>p5</w:t>
            </w:r>
          </w:p>
        </w:tc>
        <w:tc>
          <w:tcPr>
            <w:tcW w:w="2674" w:type="dxa"/>
          </w:tcPr>
          <w:p w14:paraId="1F5BCA02" w14:textId="77777777" w:rsidR="000F34D4" w:rsidRPr="003A2E83" w:rsidRDefault="000F34D4" w:rsidP="00A73773">
            <w:pPr>
              <w:pStyle w:val="TableParagraph"/>
              <w:ind w:left="414" w:right="412"/>
              <w:rPr>
                <w:rFonts w:ascii="Times New Roman" w:hAnsi="Times New Roman" w:cs="Times New Roman"/>
                <w:sz w:val="24"/>
              </w:rPr>
            </w:pPr>
            <w:r w:rsidRPr="003A2E83">
              <w:rPr>
                <w:rFonts w:ascii="Times New Roman" w:hAnsi="Times New Roman" w:cs="Times New Roman"/>
                <w:color w:val="FF3333"/>
                <w:w w:val="115"/>
                <w:sz w:val="24"/>
              </w:rPr>
              <w:t>p24</w:t>
            </w:r>
          </w:p>
        </w:tc>
      </w:tr>
      <w:tr w:rsidR="000F34D4" w:rsidRPr="003A2E83" w14:paraId="703951F1" w14:textId="77777777" w:rsidTr="00A73773">
        <w:trPr>
          <w:trHeight w:val="387"/>
        </w:trPr>
        <w:tc>
          <w:tcPr>
            <w:tcW w:w="994" w:type="dxa"/>
            <w:tcBorders>
              <w:right w:val="nil"/>
            </w:tcBorders>
          </w:tcPr>
          <w:p w14:paraId="75A81A92" w14:textId="77777777" w:rsidR="000F34D4" w:rsidRPr="003A2E83" w:rsidRDefault="000F34D4" w:rsidP="00A73773">
            <w:pPr>
              <w:pStyle w:val="TableParagraph"/>
              <w:spacing w:before="86"/>
              <w:ind w:left="53"/>
              <w:jc w:val="left"/>
              <w:rPr>
                <w:rFonts w:ascii="Times New Roman" w:hAnsi="Times New Roman" w:cs="Times New Roman"/>
                <w:sz w:val="24"/>
              </w:rPr>
            </w:pPr>
            <w:proofErr w:type="spellStart"/>
            <w:r w:rsidRPr="003A2E83">
              <w:rPr>
                <w:rFonts w:ascii="Times New Roman" w:hAnsi="Times New Roman" w:cs="Times New Roman"/>
                <w:sz w:val="24"/>
              </w:rPr>
              <w:t>addi</w:t>
            </w:r>
            <w:proofErr w:type="spellEnd"/>
          </w:p>
        </w:tc>
        <w:tc>
          <w:tcPr>
            <w:tcW w:w="578" w:type="dxa"/>
            <w:tcBorders>
              <w:left w:val="nil"/>
              <w:right w:val="nil"/>
            </w:tcBorders>
          </w:tcPr>
          <w:p w14:paraId="4D103917" w14:textId="77777777" w:rsidR="000F34D4" w:rsidRPr="003A2E83" w:rsidRDefault="000F34D4" w:rsidP="00A73773">
            <w:pPr>
              <w:pStyle w:val="TableParagraph"/>
              <w:spacing w:before="86"/>
              <w:ind w:left="52" w:right="51"/>
              <w:rPr>
                <w:rFonts w:ascii="Times New Roman" w:hAnsi="Times New Roman" w:cs="Times New Roman"/>
                <w:sz w:val="24"/>
              </w:rPr>
            </w:pPr>
            <w:r w:rsidRPr="003A2E83">
              <w:rPr>
                <w:rFonts w:ascii="Times New Roman" w:hAnsi="Times New Roman" w:cs="Times New Roman"/>
                <w:sz w:val="24"/>
              </w:rPr>
              <w:t>x4,</w:t>
            </w:r>
          </w:p>
        </w:tc>
        <w:tc>
          <w:tcPr>
            <w:tcW w:w="1215" w:type="dxa"/>
            <w:tcBorders>
              <w:left w:val="nil"/>
            </w:tcBorders>
          </w:tcPr>
          <w:p w14:paraId="026B107C" w14:textId="77777777" w:rsidR="000F34D4" w:rsidRPr="003A2E83" w:rsidRDefault="000F34D4" w:rsidP="00A73773">
            <w:pPr>
              <w:pStyle w:val="TableParagraph"/>
              <w:spacing w:before="86"/>
              <w:ind w:left="73"/>
              <w:jc w:val="left"/>
              <w:rPr>
                <w:rFonts w:ascii="Times New Roman" w:hAnsi="Times New Roman" w:cs="Times New Roman"/>
                <w:sz w:val="24"/>
              </w:rPr>
            </w:pPr>
            <w:r w:rsidRPr="003A2E83">
              <w:rPr>
                <w:rFonts w:ascii="Times New Roman" w:hAnsi="Times New Roman" w:cs="Times New Roman"/>
                <w:sz w:val="24"/>
              </w:rPr>
              <w:t>x4, 8</w:t>
            </w:r>
          </w:p>
        </w:tc>
        <w:tc>
          <w:tcPr>
            <w:tcW w:w="2646" w:type="dxa"/>
          </w:tcPr>
          <w:p w14:paraId="60641274" w14:textId="77777777" w:rsidR="000F34D4" w:rsidRPr="003A2E83" w:rsidRDefault="000F34D4" w:rsidP="00A73773">
            <w:pPr>
              <w:pStyle w:val="TableParagraph"/>
              <w:ind w:left="45" w:right="43"/>
              <w:rPr>
                <w:rFonts w:ascii="Times New Roman" w:hAnsi="Times New Roman" w:cs="Times New Roman"/>
                <w:sz w:val="24"/>
              </w:rPr>
            </w:pPr>
            <w:r w:rsidRPr="003A2E83">
              <w:rPr>
                <w:rFonts w:ascii="Times New Roman" w:hAnsi="Times New Roman" w:cs="Times New Roman"/>
                <w:color w:val="FF3333"/>
                <w:w w:val="115"/>
                <w:sz w:val="24"/>
              </w:rPr>
              <w:t>p12</w:t>
            </w:r>
          </w:p>
        </w:tc>
        <w:tc>
          <w:tcPr>
            <w:tcW w:w="2674" w:type="dxa"/>
          </w:tcPr>
          <w:p w14:paraId="7A24C8D3" w14:textId="77777777" w:rsidR="000F34D4" w:rsidRPr="003A2E83" w:rsidRDefault="000F34D4" w:rsidP="00A73773">
            <w:pPr>
              <w:pStyle w:val="TableParagraph"/>
              <w:ind w:left="414" w:right="412"/>
              <w:rPr>
                <w:rFonts w:ascii="Times New Roman" w:hAnsi="Times New Roman" w:cs="Times New Roman"/>
                <w:sz w:val="24"/>
              </w:rPr>
            </w:pPr>
            <w:r w:rsidRPr="003A2E83">
              <w:rPr>
                <w:rFonts w:ascii="Times New Roman" w:hAnsi="Times New Roman" w:cs="Times New Roman"/>
                <w:color w:val="FF3333"/>
                <w:w w:val="115"/>
                <w:sz w:val="24"/>
              </w:rPr>
              <w:t>p17</w:t>
            </w:r>
          </w:p>
        </w:tc>
      </w:tr>
    </w:tbl>
    <w:p w14:paraId="62097E2A" w14:textId="77777777" w:rsidR="000F34D4" w:rsidRPr="003A2E83" w:rsidRDefault="000F34D4" w:rsidP="000F34D4">
      <w:pPr>
        <w:rPr>
          <w:rFonts w:ascii="Times New Roman" w:hAnsi="Times New Roman" w:cs="Times New Roman"/>
          <w:color w:val="FF3333"/>
        </w:rPr>
      </w:pPr>
    </w:p>
    <w:p w14:paraId="2139F597" w14:textId="77777777" w:rsidR="000F34D4" w:rsidRPr="003A2E83" w:rsidRDefault="000F34D4" w:rsidP="000F34D4">
      <w:pPr>
        <w:ind w:left="720"/>
        <w:rPr>
          <w:rFonts w:ascii="Times New Roman" w:hAnsi="Times New Roman" w:cs="Times New Roman"/>
          <w:color w:val="FF3333"/>
        </w:rPr>
      </w:pPr>
    </w:p>
    <w:p w14:paraId="478F5DA6" w14:textId="77777777" w:rsidR="000F34D4" w:rsidRPr="003A2E83" w:rsidRDefault="000F34D4" w:rsidP="000F34D4">
      <w:pPr>
        <w:numPr>
          <w:ilvl w:val="0"/>
          <w:numId w:val="2"/>
        </w:numPr>
        <w:rPr>
          <w:rFonts w:ascii="Times New Roman" w:hAnsi="Times New Roman" w:cs="Times New Roman"/>
        </w:rPr>
      </w:pPr>
      <w:r w:rsidRPr="003A2E83">
        <w:rPr>
          <w:rFonts w:ascii="Times New Roman" w:hAnsi="Times New Roman" w:cs="Times New Roman"/>
        </w:rPr>
        <w:t xml:space="preserve">If we wanted to implement register renaming in a superscalar </w:t>
      </w:r>
      <w:proofErr w:type="spellStart"/>
      <w:r w:rsidRPr="003A2E83">
        <w:rPr>
          <w:rFonts w:ascii="Times New Roman" w:hAnsi="Times New Roman" w:cs="Times New Roman"/>
        </w:rPr>
        <w:t>OoO</w:t>
      </w:r>
      <w:proofErr w:type="spellEnd"/>
      <w:r w:rsidRPr="003A2E83">
        <w:rPr>
          <w:rFonts w:ascii="Times New Roman" w:hAnsi="Times New Roman" w:cs="Times New Roman"/>
        </w:rPr>
        <w:t xml:space="preserve"> core that can issue two instructions per cycle, what would we have to change? (6 points)</w:t>
      </w:r>
    </w:p>
    <w:p w14:paraId="62088132" w14:textId="77777777" w:rsidR="000F34D4" w:rsidRPr="003A2E83" w:rsidRDefault="000F34D4" w:rsidP="000F34D4">
      <w:pPr>
        <w:ind w:left="720"/>
        <w:rPr>
          <w:rFonts w:ascii="Times New Roman" w:hAnsi="Times New Roman" w:cs="Times New Roman"/>
        </w:rPr>
      </w:pPr>
    </w:p>
    <w:p w14:paraId="7B513779" w14:textId="77777777" w:rsidR="000F34D4" w:rsidRPr="003A2E83" w:rsidRDefault="000F34D4" w:rsidP="000F34D4">
      <w:pPr>
        <w:pStyle w:val="a3"/>
        <w:ind w:left="836" w:right="305"/>
        <w:rPr>
          <w:rFonts w:ascii="Times New Roman" w:hAnsi="Times New Roman" w:cs="Times New Roman"/>
          <w:color w:val="FF3333"/>
        </w:rPr>
      </w:pPr>
      <w:r w:rsidRPr="003A2E83">
        <w:rPr>
          <w:rFonts w:ascii="Times New Roman" w:hAnsi="Times New Roman" w:cs="Times New Roman"/>
          <w:color w:val="FF3333"/>
          <w:w w:val="120"/>
        </w:rPr>
        <w:t xml:space="preserve">The danger is that the two instructions we issue in the same cycle have a hazard between them. In that case, renaming them independently would cause wrong labels to be assigned. </w:t>
      </w:r>
      <w:r w:rsidRPr="003A2E83">
        <w:rPr>
          <w:rFonts w:ascii="Times New Roman" w:hAnsi="Times New Roman" w:cs="Times New Roman"/>
          <w:color w:val="FF3333"/>
          <w:spacing w:val="-5"/>
          <w:w w:val="120"/>
        </w:rPr>
        <w:t xml:space="preserve">For </w:t>
      </w:r>
      <w:r w:rsidRPr="003A2E83">
        <w:rPr>
          <w:rFonts w:ascii="Times New Roman" w:hAnsi="Times New Roman" w:cs="Times New Roman"/>
          <w:color w:val="FF3333"/>
          <w:w w:val="120"/>
        </w:rPr>
        <w:t xml:space="preserve">example, in case of a </w:t>
      </w:r>
      <w:r w:rsidRPr="003A2E83">
        <w:rPr>
          <w:rFonts w:ascii="Times New Roman" w:hAnsi="Times New Roman" w:cs="Times New Roman"/>
          <w:color w:val="FF3333"/>
          <w:spacing w:val="-4"/>
          <w:w w:val="120"/>
        </w:rPr>
        <w:t xml:space="preserve">RAW </w:t>
      </w:r>
      <w:r w:rsidRPr="003A2E83">
        <w:rPr>
          <w:rFonts w:ascii="Times New Roman" w:hAnsi="Times New Roman" w:cs="Times New Roman"/>
          <w:color w:val="FF3333"/>
          <w:w w:val="120"/>
        </w:rPr>
        <w:t>hazard, the destination register of the f</w:t>
      </w:r>
      <w:r>
        <w:rPr>
          <w:rFonts w:ascii="Times New Roman" w:hAnsi="Times New Roman" w:cs="Times New Roman"/>
          <w:color w:val="FF3333"/>
          <w:w w:val="120"/>
        </w:rPr>
        <w:t>i</w:t>
      </w:r>
      <w:r w:rsidRPr="003A2E83">
        <w:rPr>
          <w:rFonts w:ascii="Times New Roman" w:hAnsi="Times New Roman" w:cs="Times New Roman"/>
          <w:color w:val="FF3333"/>
          <w:w w:val="120"/>
        </w:rPr>
        <w:t>rst instruction need</w:t>
      </w:r>
      <w:r>
        <w:rPr>
          <w:rFonts w:ascii="Times New Roman" w:hAnsi="Times New Roman" w:cs="Times New Roman"/>
          <w:color w:val="FF3333"/>
          <w:w w:val="120"/>
        </w:rPr>
        <w:t>s</w:t>
      </w:r>
      <w:r w:rsidRPr="003A2E83">
        <w:rPr>
          <w:rFonts w:ascii="Times New Roman" w:hAnsi="Times New Roman" w:cs="Times New Roman"/>
          <w:color w:val="FF3333"/>
          <w:w w:val="120"/>
        </w:rPr>
        <w:t xml:space="preserve"> to be the same physical register as the read register of the second instruction. </w:t>
      </w:r>
      <w:r w:rsidRPr="003A2E83">
        <w:rPr>
          <w:rFonts w:ascii="Times New Roman" w:hAnsi="Times New Roman" w:cs="Times New Roman"/>
          <w:color w:val="FF3333"/>
          <w:spacing w:val="-11"/>
          <w:w w:val="120"/>
        </w:rPr>
        <w:t xml:space="preserve">We </w:t>
      </w:r>
      <w:r w:rsidRPr="003A2E83">
        <w:rPr>
          <w:rFonts w:ascii="Times New Roman" w:hAnsi="Times New Roman" w:cs="Times New Roman"/>
          <w:color w:val="FF3333"/>
          <w:w w:val="120"/>
        </w:rPr>
        <w:t xml:space="preserve">need to add a bypass to make this happen because in the same </w:t>
      </w:r>
      <w:r w:rsidRPr="003A2E83">
        <w:rPr>
          <w:rFonts w:ascii="Times New Roman" w:hAnsi="Times New Roman" w:cs="Times New Roman"/>
          <w:color w:val="FF3333"/>
          <w:w w:val="120"/>
        </w:rPr>
        <w:lastRenderedPageBreak/>
        <w:t>cycle that the second instruction reads the rename table, the f</w:t>
      </w:r>
      <w:r>
        <w:rPr>
          <w:rFonts w:ascii="Times New Roman" w:hAnsi="Times New Roman" w:cs="Times New Roman"/>
          <w:color w:val="FF3333"/>
          <w:w w:val="120"/>
        </w:rPr>
        <w:t>ir</w:t>
      </w:r>
      <w:r w:rsidRPr="003A2E83">
        <w:rPr>
          <w:rFonts w:ascii="Times New Roman" w:hAnsi="Times New Roman" w:cs="Times New Roman"/>
          <w:color w:val="FF3333"/>
          <w:w w:val="120"/>
        </w:rPr>
        <w:t xml:space="preserve">st instruction has not updated it yet. The same is true of </w:t>
      </w:r>
      <w:r w:rsidRPr="003A2E83">
        <w:rPr>
          <w:rFonts w:ascii="Times New Roman" w:hAnsi="Times New Roman" w:cs="Times New Roman"/>
          <w:color w:val="FF3333"/>
          <w:spacing w:val="-8"/>
          <w:w w:val="120"/>
        </w:rPr>
        <w:t xml:space="preserve">WAW </w:t>
      </w:r>
      <w:r w:rsidRPr="003A2E83">
        <w:rPr>
          <w:rFonts w:ascii="Times New Roman" w:hAnsi="Times New Roman" w:cs="Times New Roman"/>
          <w:color w:val="FF3333"/>
          <w:w w:val="120"/>
        </w:rPr>
        <w:t>hazards. If the second instruction writes to the same architectural register as the f</w:t>
      </w:r>
      <w:r>
        <w:rPr>
          <w:rFonts w:ascii="Times New Roman" w:hAnsi="Times New Roman" w:cs="Times New Roman"/>
          <w:color w:val="FF3333"/>
          <w:w w:val="120"/>
        </w:rPr>
        <w:t>i</w:t>
      </w:r>
      <w:r w:rsidRPr="003A2E83">
        <w:rPr>
          <w:rFonts w:ascii="Times New Roman" w:hAnsi="Times New Roman" w:cs="Times New Roman"/>
          <w:color w:val="FF3333"/>
          <w:w w:val="120"/>
        </w:rPr>
        <w:t>rst, its previous physical destination register must be the physical destination register used by the f</w:t>
      </w:r>
      <w:r>
        <w:rPr>
          <w:rFonts w:ascii="Times New Roman" w:hAnsi="Times New Roman" w:cs="Times New Roman"/>
          <w:color w:val="FF3333"/>
          <w:w w:val="120"/>
        </w:rPr>
        <w:t>i</w:t>
      </w:r>
      <w:r w:rsidRPr="003A2E83">
        <w:rPr>
          <w:rFonts w:ascii="Times New Roman" w:hAnsi="Times New Roman" w:cs="Times New Roman"/>
          <w:color w:val="FF3333"/>
          <w:w w:val="120"/>
        </w:rPr>
        <w:t>rst,</w:t>
      </w:r>
      <w:r w:rsidRPr="003A2E83">
        <w:rPr>
          <w:rFonts w:ascii="Times New Roman" w:hAnsi="Times New Roman" w:cs="Times New Roman"/>
          <w:color w:val="FF3333"/>
          <w:spacing w:val="12"/>
          <w:w w:val="120"/>
        </w:rPr>
        <w:t xml:space="preserve"> </w:t>
      </w:r>
      <w:r w:rsidRPr="003A2E83">
        <w:rPr>
          <w:rFonts w:ascii="Times New Roman" w:hAnsi="Times New Roman" w:cs="Times New Roman"/>
          <w:color w:val="FF3333"/>
          <w:w w:val="120"/>
        </w:rPr>
        <w:t>not</w:t>
      </w:r>
      <w:r w:rsidRPr="003A2E83">
        <w:rPr>
          <w:rFonts w:ascii="Times New Roman" w:hAnsi="Times New Roman" w:cs="Times New Roman"/>
          <w:color w:val="FF3333"/>
          <w:spacing w:val="12"/>
          <w:w w:val="120"/>
        </w:rPr>
        <w:t xml:space="preserve"> </w:t>
      </w:r>
      <w:r w:rsidRPr="003A2E83">
        <w:rPr>
          <w:rFonts w:ascii="Times New Roman" w:hAnsi="Times New Roman" w:cs="Times New Roman"/>
          <w:color w:val="FF3333"/>
          <w:w w:val="120"/>
        </w:rPr>
        <w:t>the</w:t>
      </w:r>
      <w:r w:rsidRPr="003A2E83">
        <w:rPr>
          <w:rFonts w:ascii="Times New Roman" w:hAnsi="Times New Roman" w:cs="Times New Roman"/>
          <w:color w:val="FF3333"/>
          <w:spacing w:val="10"/>
          <w:w w:val="120"/>
        </w:rPr>
        <w:t xml:space="preserve"> </w:t>
      </w:r>
      <w:r w:rsidRPr="003A2E83">
        <w:rPr>
          <w:rFonts w:ascii="Times New Roman" w:hAnsi="Times New Roman" w:cs="Times New Roman"/>
          <w:color w:val="FF3333"/>
          <w:w w:val="120"/>
        </w:rPr>
        <w:t>current</w:t>
      </w:r>
      <w:r w:rsidRPr="003A2E83">
        <w:rPr>
          <w:rFonts w:ascii="Times New Roman" w:hAnsi="Times New Roman" w:cs="Times New Roman"/>
          <w:color w:val="FF3333"/>
          <w:spacing w:val="12"/>
          <w:w w:val="120"/>
        </w:rPr>
        <w:t xml:space="preserve"> </w:t>
      </w:r>
      <w:r w:rsidRPr="003A2E83">
        <w:rPr>
          <w:rFonts w:ascii="Times New Roman" w:hAnsi="Times New Roman" w:cs="Times New Roman"/>
          <w:color w:val="FF3333"/>
          <w:w w:val="120"/>
        </w:rPr>
        <w:t>entry</w:t>
      </w:r>
      <w:r w:rsidRPr="003A2E83">
        <w:rPr>
          <w:rFonts w:ascii="Times New Roman" w:hAnsi="Times New Roman" w:cs="Times New Roman"/>
          <w:color w:val="FF3333"/>
          <w:spacing w:val="13"/>
          <w:w w:val="120"/>
        </w:rPr>
        <w:t xml:space="preserve"> </w:t>
      </w:r>
      <w:r w:rsidRPr="003A2E83">
        <w:rPr>
          <w:rFonts w:ascii="Times New Roman" w:hAnsi="Times New Roman" w:cs="Times New Roman"/>
          <w:color w:val="FF3333"/>
          <w:w w:val="120"/>
        </w:rPr>
        <w:t>in</w:t>
      </w:r>
      <w:r w:rsidRPr="003A2E83">
        <w:rPr>
          <w:rFonts w:ascii="Times New Roman" w:hAnsi="Times New Roman" w:cs="Times New Roman"/>
          <w:color w:val="FF3333"/>
          <w:spacing w:val="12"/>
          <w:w w:val="120"/>
        </w:rPr>
        <w:t xml:space="preserve"> </w:t>
      </w:r>
      <w:r w:rsidRPr="003A2E83">
        <w:rPr>
          <w:rFonts w:ascii="Times New Roman" w:hAnsi="Times New Roman" w:cs="Times New Roman"/>
          <w:color w:val="FF3333"/>
          <w:w w:val="120"/>
        </w:rPr>
        <w:t>the</w:t>
      </w:r>
      <w:r w:rsidRPr="003A2E83">
        <w:rPr>
          <w:rFonts w:ascii="Times New Roman" w:hAnsi="Times New Roman" w:cs="Times New Roman"/>
          <w:color w:val="FF3333"/>
          <w:spacing w:val="10"/>
          <w:w w:val="120"/>
        </w:rPr>
        <w:t xml:space="preserve"> </w:t>
      </w:r>
      <w:r w:rsidRPr="003A2E83">
        <w:rPr>
          <w:rFonts w:ascii="Times New Roman" w:hAnsi="Times New Roman" w:cs="Times New Roman"/>
          <w:color w:val="FF3333"/>
          <w:w w:val="120"/>
        </w:rPr>
        <w:t>remap</w:t>
      </w:r>
      <w:r w:rsidRPr="003A2E83">
        <w:rPr>
          <w:rFonts w:ascii="Times New Roman" w:hAnsi="Times New Roman" w:cs="Times New Roman"/>
          <w:color w:val="FF3333"/>
          <w:spacing w:val="11"/>
          <w:w w:val="120"/>
        </w:rPr>
        <w:t xml:space="preserve"> </w:t>
      </w:r>
      <w:r w:rsidRPr="003A2E83">
        <w:rPr>
          <w:rFonts w:ascii="Times New Roman" w:hAnsi="Times New Roman" w:cs="Times New Roman"/>
          <w:color w:val="FF3333"/>
          <w:w w:val="120"/>
        </w:rPr>
        <w:t>table.</w:t>
      </w:r>
    </w:p>
    <w:p w14:paraId="31A57509" w14:textId="77777777" w:rsidR="000F34D4" w:rsidRPr="003A2E83" w:rsidRDefault="000F34D4" w:rsidP="000F34D4">
      <w:pPr>
        <w:pageBreakBefore/>
        <w:rPr>
          <w:rFonts w:ascii="Times New Roman" w:hAnsi="Times New Roman" w:cs="Times New Roman"/>
        </w:rPr>
      </w:pPr>
      <w:r w:rsidRPr="003A2E83">
        <w:rPr>
          <w:rFonts w:ascii="Times New Roman" w:hAnsi="Times New Roman" w:cs="Times New Roman"/>
          <w:b/>
          <w:bCs/>
          <w:color w:val="000000"/>
        </w:rPr>
        <w:lastRenderedPageBreak/>
        <w:t>Pipelining with Branch Prediction</w:t>
      </w:r>
    </w:p>
    <w:p w14:paraId="33879C6F" w14:textId="77777777" w:rsidR="000F34D4" w:rsidRPr="003A2E83" w:rsidRDefault="000F34D4" w:rsidP="000F34D4">
      <w:pPr>
        <w:rPr>
          <w:rFonts w:ascii="Times New Roman" w:hAnsi="Times New Roman" w:cs="Times New Roman"/>
          <w:b/>
          <w:bCs/>
          <w:color w:val="000000"/>
        </w:rPr>
      </w:pPr>
    </w:p>
    <w:p w14:paraId="748910B5" w14:textId="77777777" w:rsidR="000F34D4" w:rsidRPr="003A2E83" w:rsidRDefault="000F34D4" w:rsidP="000F34D4">
      <w:pPr>
        <w:pStyle w:val="BodyText1"/>
        <w:jc w:val="left"/>
      </w:pPr>
      <w:r w:rsidRPr="003A2E83">
        <w:rPr>
          <w:szCs w:val="24"/>
        </w:rPr>
        <w:t>Q8. For this question, consider a fully bypassed 5-stage RISC-V processor. We have reproduced the pipeline diagram below (bypasses are not shown). Branches are resolved in the Execute Stage, and the Fetch Stage always speculates that the next PC is PC+4. For this problem, we will ignore unconditional jumps, and only concern ourselves with conditional branches.</w:t>
      </w:r>
    </w:p>
    <w:p w14:paraId="4952ED69" w14:textId="77777777" w:rsidR="000F34D4" w:rsidRPr="003A2E83" w:rsidRDefault="000F34D4" w:rsidP="000F34D4">
      <w:pPr>
        <w:pStyle w:val="BodyText1"/>
        <w:jc w:val="center"/>
        <w:rPr>
          <w:szCs w:val="24"/>
        </w:rPr>
      </w:pPr>
      <w:r w:rsidRPr="003A2E83">
        <w:rPr>
          <w:b/>
          <w:noProof/>
          <w:szCs w:val="24"/>
        </w:rPr>
        <w:drawing>
          <wp:inline distT="0" distB="0" distL="0" distR="0" wp14:anchorId="124BFA93" wp14:editId="07D8834B">
            <wp:extent cx="5918200" cy="18923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130" t="-401" r="-130" b="-401"/>
                    <a:stretch>
                      <a:fillRect/>
                    </a:stretch>
                  </pic:blipFill>
                  <pic:spPr bwMode="auto">
                    <a:xfrm>
                      <a:off x="0" y="0"/>
                      <a:ext cx="5918200" cy="1892300"/>
                    </a:xfrm>
                    <a:prstGeom prst="rect">
                      <a:avLst/>
                    </a:prstGeom>
                    <a:solidFill>
                      <a:srgbClr val="FFFFFF"/>
                    </a:solidFill>
                    <a:ln>
                      <a:noFill/>
                    </a:ln>
                  </pic:spPr>
                </pic:pic>
              </a:graphicData>
            </a:graphic>
          </wp:inline>
        </w:drawing>
      </w:r>
    </w:p>
    <w:p w14:paraId="0D6AA027" w14:textId="77777777" w:rsidR="000F34D4" w:rsidRPr="003A2E83" w:rsidRDefault="000F34D4" w:rsidP="000F34D4">
      <w:pPr>
        <w:pStyle w:val="BodyText1"/>
        <w:numPr>
          <w:ilvl w:val="0"/>
          <w:numId w:val="3"/>
        </w:numPr>
        <w:jc w:val="left"/>
      </w:pPr>
      <w:r w:rsidRPr="003A2E83">
        <w:rPr>
          <w:szCs w:val="24"/>
        </w:rPr>
        <w:t>Fill in the following pipeline diagram using the code segment below. The first two instructions have been done for you. (5 points)</w:t>
      </w:r>
    </w:p>
    <w:p w14:paraId="4E8EA4D3" w14:textId="77777777" w:rsidR="000F34D4" w:rsidRPr="003A2E83" w:rsidRDefault="000F34D4" w:rsidP="000F34D4">
      <w:pPr>
        <w:pStyle w:val="BodyText1"/>
        <w:ind w:left="720"/>
        <w:jc w:val="left"/>
      </w:pPr>
      <w:r w:rsidRPr="003A2E83">
        <w:rPr>
          <w:color w:val="auto"/>
          <w:szCs w:val="24"/>
        </w:rPr>
        <w:t>Throughout this question, make sure you also show instructions that were speculated to be executed and then flushed (it would help to mark them explicitly) in the instruction/time diagrams, as they also consume pipeline resources.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046"/>
      </w:tblGrid>
      <w:tr w:rsidR="000F34D4" w:rsidRPr="003A2E83" w14:paraId="3B9016F6" w14:textId="77777777" w:rsidTr="00A73773">
        <w:tc>
          <w:tcPr>
            <w:tcW w:w="4046" w:type="dxa"/>
            <w:shd w:val="clear" w:color="auto" w:fill="auto"/>
          </w:tcPr>
          <w:p w14:paraId="51561662" w14:textId="77777777" w:rsidR="000F34D4" w:rsidRPr="003A2E83" w:rsidRDefault="000F34D4" w:rsidP="00A73773">
            <w:pPr>
              <w:pStyle w:val="BodyText1"/>
              <w:ind w:left="709"/>
              <w:jc w:val="left"/>
            </w:pPr>
            <w:r w:rsidRPr="003A2E83">
              <w:rPr>
                <w:szCs w:val="24"/>
              </w:rPr>
              <w:t>0x2000: ADDI x4, x0, 1</w:t>
            </w:r>
          </w:p>
          <w:p w14:paraId="6EA57E5F" w14:textId="77777777" w:rsidR="000F34D4" w:rsidRPr="003A2E83" w:rsidRDefault="000F34D4" w:rsidP="00A73773">
            <w:pPr>
              <w:pStyle w:val="BodyText1"/>
              <w:ind w:left="709"/>
              <w:jc w:val="left"/>
            </w:pPr>
            <w:r w:rsidRPr="003A2E83">
              <w:rPr>
                <w:szCs w:val="24"/>
              </w:rPr>
              <w:t>0x2004: ADDI x5, x0, 1</w:t>
            </w:r>
          </w:p>
          <w:p w14:paraId="5DEDFB5F" w14:textId="77777777" w:rsidR="000F34D4" w:rsidRPr="003A2E83" w:rsidRDefault="000F34D4" w:rsidP="00A73773">
            <w:pPr>
              <w:pStyle w:val="BodyText1"/>
              <w:ind w:left="709"/>
              <w:jc w:val="left"/>
            </w:pPr>
            <w:r w:rsidRPr="003A2E83">
              <w:rPr>
                <w:szCs w:val="24"/>
              </w:rPr>
              <w:t xml:space="preserve">0x2008: </w:t>
            </w:r>
            <w:proofErr w:type="gramStart"/>
            <w:r w:rsidRPr="003A2E83">
              <w:rPr>
                <w:szCs w:val="24"/>
              </w:rPr>
              <w:t>BEQ  x</w:t>
            </w:r>
            <w:proofErr w:type="gramEnd"/>
            <w:r w:rsidRPr="003A2E83">
              <w:rPr>
                <w:szCs w:val="24"/>
              </w:rPr>
              <w:t xml:space="preserve">4, x5, 0x2004 </w:t>
            </w:r>
          </w:p>
          <w:p w14:paraId="0DD144E8" w14:textId="77777777" w:rsidR="000F34D4" w:rsidRPr="003A2E83" w:rsidRDefault="000F34D4" w:rsidP="00A73773">
            <w:pPr>
              <w:pStyle w:val="BodyText1"/>
              <w:ind w:left="709"/>
              <w:jc w:val="left"/>
            </w:pPr>
            <w:r w:rsidRPr="003A2E83">
              <w:rPr>
                <w:szCs w:val="24"/>
              </w:rPr>
              <w:t xml:space="preserve">0x200c: LW   x7, 4(x6) </w:t>
            </w:r>
          </w:p>
          <w:p w14:paraId="304D2025" w14:textId="77777777" w:rsidR="000F34D4" w:rsidRPr="003A2E83" w:rsidRDefault="000F34D4" w:rsidP="00A73773">
            <w:pPr>
              <w:pStyle w:val="BodyText1"/>
              <w:ind w:left="709"/>
              <w:jc w:val="left"/>
            </w:pPr>
            <w:r w:rsidRPr="003A2E83">
              <w:rPr>
                <w:szCs w:val="24"/>
              </w:rPr>
              <w:t xml:space="preserve">0x2010: OR   x5, x7, x5 </w:t>
            </w:r>
          </w:p>
          <w:p w14:paraId="19D6F732" w14:textId="77777777" w:rsidR="000F34D4" w:rsidRPr="003A2E83" w:rsidRDefault="000F34D4" w:rsidP="00A73773">
            <w:pPr>
              <w:pStyle w:val="BodyText1"/>
              <w:ind w:left="709"/>
              <w:jc w:val="left"/>
            </w:pPr>
            <w:r w:rsidRPr="003A2E83">
              <w:rPr>
                <w:szCs w:val="24"/>
              </w:rPr>
              <w:t xml:space="preserve">0x2014: </w:t>
            </w:r>
            <w:proofErr w:type="gramStart"/>
            <w:r w:rsidRPr="003A2E83">
              <w:rPr>
                <w:szCs w:val="24"/>
              </w:rPr>
              <w:t>XOR  x</w:t>
            </w:r>
            <w:proofErr w:type="gramEnd"/>
            <w:r w:rsidRPr="003A2E83">
              <w:rPr>
                <w:szCs w:val="24"/>
              </w:rPr>
              <w:t xml:space="preserve">7, x7, x3 </w:t>
            </w:r>
          </w:p>
          <w:p w14:paraId="66D60524" w14:textId="77777777" w:rsidR="000F34D4" w:rsidRPr="003A2E83" w:rsidRDefault="000F34D4" w:rsidP="00A73773">
            <w:pPr>
              <w:pStyle w:val="BodyText1"/>
              <w:ind w:left="709"/>
              <w:jc w:val="left"/>
            </w:pPr>
            <w:r w:rsidRPr="003A2E83">
              <w:rPr>
                <w:szCs w:val="24"/>
              </w:rPr>
              <w:t xml:space="preserve">0x2018: </w:t>
            </w:r>
            <w:proofErr w:type="gramStart"/>
            <w:r w:rsidRPr="003A2E83">
              <w:rPr>
                <w:szCs w:val="24"/>
              </w:rPr>
              <w:t>AND  x</w:t>
            </w:r>
            <w:proofErr w:type="gramEnd"/>
            <w:r w:rsidRPr="003A2E83">
              <w:rPr>
                <w:szCs w:val="24"/>
              </w:rPr>
              <w:t>3, x2, x3</w:t>
            </w:r>
          </w:p>
        </w:tc>
      </w:tr>
    </w:tbl>
    <w:p w14:paraId="21CDAFE3" w14:textId="77777777" w:rsidR="000F34D4" w:rsidRPr="003A2E83" w:rsidRDefault="000F34D4" w:rsidP="000F34D4">
      <w:pPr>
        <w:pStyle w:val="BodyText1"/>
        <w:jc w:val="left"/>
        <w:rPr>
          <w:szCs w:val="24"/>
        </w:rPr>
      </w:pPr>
    </w:p>
    <w:tbl>
      <w:tblPr>
        <w:tblStyle w:val="TableNormal"/>
        <w:tblW w:w="0" w:type="auto"/>
        <w:tblInd w:w="59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117"/>
        <w:gridCol w:w="865"/>
        <w:gridCol w:w="534"/>
        <w:gridCol w:w="550"/>
        <w:gridCol w:w="532"/>
        <w:gridCol w:w="534"/>
        <w:gridCol w:w="548"/>
        <w:gridCol w:w="534"/>
        <w:gridCol w:w="550"/>
        <w:gridCol w:w="534"/>
        <w:gridCol w:w="532"/>
        <w:gridCol w:w="550"/>
        <w:gridCol w:w="534"/>
        <w:gridCol w:w="550"/>
        <w:gridCol w:w="562"/>
      </w:tblGrid>
      <w:tr w:rsidR="000F34D4" w:rsidRPr="003A2E83" w14:paraId="61A9FA8C" w14:textId="77777777" w:rsidTr="00A73773">
        <w:trPr>
          <w:trHeight w:val="387"/>
        </w:trPr>
        <w:tc>
          <w:tcPr>
            <w:tcW w:w="1117" w:type="dxa"/>
          </w:tcPr>
          <w:p w14:paraId="6AE16D1B" w14:textId="77777777" w:rsidR="000F34D4" w:rsidRPr="003A2E83" w:rsidRDefault="000F34D4" w:rsidP="00A73773">
            <w:pPr>
              <w:pStyle w:val="TableParagraph"/>
              <w:spacing w:before="43"/>
              <w:ind w:left="112" w:right="109"/>
              <w:rPr>
                <w:rFonts w:ascii="Times New Roman" w:hAnsi="Times New Roman" w:cs="Times New Roman"/>
                <w:sz w:val="24"/>
              </w:rPr>
            </w:pPr>
            <w:r w:rsidRPr="003A2E83">
              <w:rPr>
                <w:rFonts w:ascii="Times New Roman" w:hAnsi="Times New Roman" w:cs="Times New Roman"/>
                <w:w w:val="125"/>
                <w:sz w:val="24"/>
              </w:rPr>
              <w:t>PC</w:t>
            </w:r>
          </w:p>
        </w:tc>
        <w:tc>
          <w:tcPr>
            <w:tcW w:w="865" w:type="dxa"/>
          </w:tcPr>
          <w:p w14:paraId="65239640" w14:textId="77777777" w:rsidR="000F34D4" w:rsidRPr="003A2E83" w:rsidRDefault="000F34D4" w:rsidP="00A73773">
            <w:pPr>
              <w:pStyle w:val="TableParagraph"/>
              <w:spacing w:before="43"/>
              <w:ind w:left="58" w:right="56"/>
              <w:rPr>
                <w:rFonts w:ascii="Times New Roman" w:hAnsi="Times New Roman" w:cs="Times New Roman"/>
                <w:sz w:val="24"/>
              </w:rPr>
            </w:pPr>
            <w:proofErr w:type="spellStart"/>
            <w:r w:rsidRPr="003A2E83">
              <w:rPr>
                <w:rFonts w:ascii="Times New Roman" w:hAnsi="Times New Roman" w:cs="Times New Roman"/>
                <w:w w:val="120"/>
                <w:sz w:val="24"/>
              </w:rPr>
              <w:t>Instr</w:t>
            </w:r>
            <w:proofErr w:type="spellEnd"/>
          </w:p>
        </w:tc>
        <w:tc>
          <w:tcPr>
            <w:tcW w:w="534" w:type="dxa"/>
          </w:tcPr>
          <w:p w14:paraId="2147EF64" w14:textId="77777777" w:rsidR="000F34D4" w:rsidRPr="003A2E83" w:rsidRDefault="000F34D4" w:rsidP="00A73773">
            <w:pPr>
              <w:pStyle w:val="TableParagraph"/>
              <w:spacing w:before="43"/>
              <w:ind w:left="141"/>
              <w:jc w:val="left"/>
              <w:rPr>
                <w:rFonts w:ascii="Times New Roman" w:hAnsi="Times New Roman" w:cs="Times New Roman"/>
                <w:sz w:val="24"/>
              </w:rPr>
            </w:pPr>
            <w:r w:rsidRPr="003A2E83">
              <w:rPr>
                <w:rFonts w:ascii="Times New Roman" w:hAnsi="Times New Roman" w:cs="Times New Roman"/>
                <w:w w:val="115"/>
                <w:sz w:val="24"/>
              </w:rPr>
              <w:t>t1</w:t>
            </w:r>
          </w:p>
        </w:tc>
        <w:tc>
          <w:tcPr>
            <w:tcW w:w="550" w:type="dxa"/>
          </w:tcPr>
          <w:p w14:paraId="5FB79682" w14:textId="77777777" w:rsidR="000F34D4" w:rsidRPr="003A2E83" w:rsidRDefault="000F34D4" w:rsidP="00A73773">
            <w:pPr>
              <w:pStyle w:val="TableParagraph"/>
              <w:spacing w:before="43"/>
              <w:ind w:left="149"/>
              <w:jc w:val="left"/>
              <w:rPr>
                <w:rFonts w:ascii="Times New Roman" w:hAnsi="Times New Roman" w:cs="Times New Roman"/>
                <w:sz w:val="24"/>
              </w:rPr>
            </w:pPr>
            <w:r w:rsidRPr="003A2E83">
              <w:rPr>
                <w:rFonts w:ascii="Times New Roman" w:hAnsi="Times New Roman" w:cs="Times New Roman"/>
                <w:w w:val="115"/>
                <w:sz w:val="24"/>
              </w:rPr>
              <w:t>t2</w:t>
            </w:r>
          </w:p>
        </w:tc>
        <w:tc>
          <w:tcPr>
            <w:tcW w:w="532" w:type="dxa"/>
          </w:tcPr>
          <w:p w14:paraId="2115E87F" w14:textId="77777777" w:rsidR="000F34D4" w:rsidRPr="003A2E83" w:rsidRDefault="000F34D4" w:rsidP="00A73773">
            <w:pPr>
              <w:pStyle w:val="TableParagraph"/>
              <w:spacing w:before="43"/>
              <w:ind w:left="45" w:right="41"/>
              <w:rPr>
                <w:rFonts w:ascii="Times New Roman" w:hAnsi="Times New Roman" w:cs="Times New Roman"/>
                <w:sz w:val="24"/>
              </w:rPr>
            </w:pPr>
            <w:r w:rsidRPr="003A2E83">
              <w:rPr>
                <w:rFonts w:ascii="Times New Roman" w:hAnsi="Times New Roman" w:cs="Times New Roman"/>
                <w:w w:val="115"/>
                <w:sz w:val="24"/>
              </w:rPr>
              <w:t>t3</w:t>
            </w:r>
          </w:p>
        </w:tc>
        <w:tc>
          <w:tcPr>
            <w:tcW w:w="534" w:type="dxa"/>
          </w:tcPr>
          <w:p w14:paraId="60851FDC" w14:textId="77777777" w:rsidR="000F34D4" w:rsidRPr="003A2E83" w:rsidRDefault="000F34D4" w:rsidP="00A73773">
            <w:pPr>
              <w:pStyle w:val="TableParagraph"/>
              <w:spacing w:before="43"/>
              <w:ind w:left="141"/>
              <w:jc w:val="left"/>
              <w:rPr>
                <w:rFonts w:ascii="Times New Roman" w:hAnsi="Times New Roman" w:cs="Times New Roman"/>
                <w:sz w:val="24"/>
              </w:rPr>
            </w:pPr>
            <w:r w:rsidRPr="003A2E83">
              <w:rPr>
                <w:rFonts w:ascii="Times New Roman" w:hAnsi="Times New Roman" w:cs="Times New Roman"/>
                <w:w w:val="115"/>
                <w:sz w:val="24"/>
              </w:rPr>
              <w:t>t4</w:t>
            </w:r>
          </w:p>
        </w:tc>
        <w:tc>
          <w:tcPr>
            <w:tcW w:w="548" w:type="dxa"/>
          </w:tcPr>
          <w:p w14:paraId="6E241EF3" w14:textId="77777777" w:rsidR="000F34D4" w:rsidRPr="003A2E83" w:rsidRDefault="000F34D4" w:rsidP="00A73773">
            <w:pPr>
              <w:pStyle w:val="TableParagraph"/>
              <w:spacing w:before="43"/>
              <w:ind w:left="149"/>
              <w:jc w:val="left"/>
              <w:rPr>
                <w:rFonts w:ascii="Times New Roman" w:hAnsi="Times New Roman" w:cs="Times New Roman"/>
                <w:sz w:val="24"/>
              </w:rPr>
            </w:pPr>
            <w:r w:rsidRPr="003A2E83">
              <w:rPr>
                <w:rFonts w:ascii="Times New Roman" w:hAnsi="Times New Roman" w:cs="Times New Roman"/>
                <w:w w:val="115"/>
                <w:sz w:val="24"/>
              </w:rPr>
              <w:t>t5</w:t>
            </w:r>
          </w:p>
        </w:tc>
        <w:tc>
          <w:tcPr>
            <w:tcW w:w="534" w:type="dxa"/>
          </w:tcPr>
          <w:p w14:paraId="7AC43CEC" w14:textId="77777777" w:rsidR="000F34D4" w:rsidRPr="003A2E83" w:rsidRDefault="000F34D4" w:rsidP="00A73773">
            <w:pPr>
              <w:pStyle w:val="TableParagraph"/>
              <w:spacing w:before="43"/>
              <w:ind w:left="46" w:right="40"/>
              <w:rPr>
                <w:rFonts w:ascii="Times New Roman" w:hAnsi="Times New Roman" w:cs="Times New Roman"/>
                <w:sz w:val="24"/>
              </w:rPr>
            </w:pPr>
            <w:r w:rsidRPr="003A2E83">
              <w:rPr>
                <w:rFonts w:ascii="Times New Roman" w:hAnsi="Times New Roman" w:cs="Times New Roman"/>
                <w:w w:val="115"/>
                <w:sz w:val="24"/>
              </w:rPr>
              <w:t>t6</w:t>
            </w:r>
          </w:p>
        </w:tc>
        <w:tc>
          <w:tcPr>
            <w:tcW w:w="550" w:type="dxa"/>
          </w:tcPr>
          <w:p w14:paraId="55621242" w14:textId="77777777" w:rsidR="000F34D4" w:rsidRPr="003A2E83" w:rsidRDefault="000F34D4" w:rsidP="00A73773">
            <w:pPr>
              <w:pStyle w:val="TableParagraph"/>
              <w:spacing w:before="43"/>
              <w:ind w:left="53" w:right="47"/>
              <w:rPr>
                <w:rFonts w:ascii="Times New Roman" w:hAnsi="Times New Roman" w:cs="Times New Roman"/>
                <w:sz w:val="24"/>
              </w:rPr>
            </w:pPr>
            <w:r w:rsidRPr="003A2E83">
              <w:rPr>
                <w:rFonts w:ascii="Times New Roman" w:hAnsi="Times New Roman" w:cs="Times New Roman"/>
                <w:w w:val="115"/>
                <w:sz w:val="24"/>
              </w:rPr>
              <w:t>t7</w:t>
            </w:r>
          </w:p>
        </w:tc>
        <w:tc>
          <w:tcPr>
            <w:tcW w:w="534" w:type="dxa"/>
          </w:tcPr>
          <w:p w14:paraId="2E6356CD" w14:textId="77777777" w:rsidR="000F34D4" w:rsidRPr="003A2E83" w:rsidRDefault="000F34D4" w:rsidP="00A73773">
            <w:pPr>
              <w:pStyle w:val="TableParagraph"/>
              <w:spacing w:before="43"/>
              <w:ind w:left="44" w:right="42"/>
              <w:rPr>
                <w:rFonts w:ascii="Times New Roman" w:hAnsi="Times New Roman" w:cs="Times New Roman"/>
                <w:sz w:val="24"/>
              </w:rPr>
            </w:pPr>
            <w:r w:rsidRPr="003A2E83">
              <w:rPr>
                <w:rFonts w:ascii="Times New Roman" w:hAnsi="Times New Roman" w:cs="Times New Roman"/>
                <w:w w:val="115"/>
                <w:sz w:val="24"/>
              </w:rPr>
              <w:t>t8</w:t>
            </w:r>
          </w:p>
        </w:tc>
        <w:tc>
          <w:tcPr>
            <w:tcW w:w="532" w:type="dxa"/>
          </w:tcPr>
          <w:p w14:paraId="3405D4BC" w14:textId="77777777" w:rsidR="000F34D4" w:rsidRPr="003A2E83" w:rsidRDefault="000F34D4" w:rsidP="00A73773">
            <w:pPr>
              <w:pStyle w:val="TableParagraph"/>
              <w:spacing w:before="43"/>
              <w:ind w:left="45" w:right="41"/>
              <w:rPr>
                <w:rFonts w:ascii="Times New Roman" w:hAnsi="Times New Roman" w:cs="Times New Roman"/>
                <w:sz w:val="24"/>
              </w:rPr>
            </w:pPr>
            <w:r w:rsidRPr="003A2E83">
              <w:rPr>
                <w:rFonts w:ascii="Times New Roman" w:hAnsi="Times New Roman" w:cs="Times New Roman"/>
                <w:w w:val="115"/>
                <w:sz w:val="24"/>
              </w:rPr>
              <w:t>t9</w:t>
            </w:r>
          </w:p>
        </w:tc>
        <w:tc>
          <w:tcPr>
            <w:tcW w:w="550" w:type="dxa"/>
          </w:tcPr>
          <w:p w14:paraId="5EBEF71A" w14:textId="77777777" w:rsidR="000F34D4" w:rsidRPr="003A2E83" w:rsidRDefault="000F34D4" w:rsidP="00A73773">
            <w:pPr>
              <w:pStyle w:val="TableParagraph"/>
              <w:spacing w:before="43"/>
              <w:ind w:left="53" w:right="49"/>
              <w:rPr>
                <w:rFonts w:ascii="Times New Roman" w:hAnsi="Times New Roman" w:cs="Times New Roman"/>
                <w:sz w:val="24"/>
              </w:rPr>
            </w:pPr>
            <w:r w:rsidRPr="003A2E83">
              <w:rPr>
                <w:rFonts w:ascii="Times New Roman" w:hAnsi="Times New Roman" w:cs="Times New Roman"/>
                <w:w w:val="115"/>
                <w:sz w:val="24"/>
              </w:rPr>
              <w:t>t10</w:t>
            </w:r>
          </w:p>
        </w:tc>
        <w:tc>
          <w:tcPr>
            <w:tcW w:w="534" w:type="dxa"/>
          </w:tcPr>
          <w:p w14:paraId="5F1A933C" w14:textId="77777777" w:rsidR="000F34D4" w:rsidRPr="003A2E83" w:rsidRDefault="000F34D4" w:rsidP="00A73773">
            <w:pPr>
              <w:pStyle w:val="TableParagraph"/>
              <w:spacing w:before="43"/>
              <w:ind w:left="46" w:right="42"/>
              <w:rPr>
                <w:rFonts w:ascii="Times New Roman" w:hAnsi="Times New Roman" w:cs="Times New Roman"/>
                <w:sz w:val="24"/>
              </w:rPr>
            </w:pPr>
            <w:r w:rsidRPr="003A2E83">
              <w:rPr>
                <w:rFonts w:ascii="Times New Roman" w:hAnsi="Times New Roman" w:cs="Times New Roman"/>
                <w:w w:val="115"/>
                <w:sz w:val="24"/>
              </w:rPr>
              <w:t>t11</w:t>
            </w:r>
          </w:p>
        </w:tc>
        <w:tc>
          <w:tcPr>
            <w:tcW w:w="550" w:type="dxa"/>
          </w:tcPr>
          <w:p w14:paraId="198F4921" w14:textId="77777777" w:rsidR="000F34D4" w:rsidRPr="003A2E83" w:rsidRDefault="000F34D4" w:rsidP="00A73773">
            <w:pPr>
              <w:pStyle w:val="TableParagraph"/>
              <w:spacing w:before="43"/>
              <w:ind w:left="73"/>
              <w:jc w:val="left"/>
              <w:rPr>
                <w:rFonts w:ascii="Times New Roman" w:hAnsi="Times New Roman" w:cs="Times New Roman"/>
                <w:sz w:val="24"/>
              </w:rPr>
            </w:pPr>
            <w:r w:rsidRPr="003A2E83">
              <w:rPr>
                <w:rFonts w:ascii="Times New Roman" w:hAnsi="Times New Roman" w:cs="Times New Roman"/>
                <w:w w:val="115"/>
                <w:sz w:val="24"/>
              </w:rPr>
              <w:t>t12</w:t>
            </w:r>
          </w:p>
        </w:tc>
        <w:tc>
          <w:tcPr>
            <w:tcW w:w="562" w:type="dxa"/>
          </w:tcPr>
          <w:p w14:paraId="28F532C8" w14:textId="77777777" w:rsidR="000F34D4" w:rsidRPr="003A2E83" w:rsidRDefault="000F34D4" w:rsidP="00A73773">
            <w:pPr>
              <w:pStyle w:val="TableParagraph"/>
              <w:spacing w:before="43"/>
              <w:ind w:left="79"/>
              <w:jc w:val="left"/>
              <w:rPr>
                <w:rFonts w:ascii="Times New Roman" w:hAnsi="Times New Roman" w:cs="Times New Roman"/>
                <w:sz w:val="24"/>
              </w:rPr>
            </w:pPr>
            <w:r w:rsidRPr="003A2E83">
              <w:rPr>
                <w:rFonts w:ascii="Times New Roman" w:hAnsi="Times New Roman" w:cs="Times New Roman"/>
                <w:w w:val="115"/>
                <w:sz w:val="24"/>
              </w:rPr>
              <w:t>t13</w:t>
            </w:r>
          </w:p>
        </w:tc>
      </w:tr>
      <w:tr w:rsidR="000F34D4" w:rsidRPr="003A2E83" w14:paraId="4BC5CFCB" w14:textId="77777777" w:rsidTr="00A73773">
        <w:trPr>
          <w:trHeight w:val="387"/>
        </w:trPr>
        <w:tc>
          <w:tcPr>
            <w:tcW w:w="1117" w:type="dxa"/>
          </w:tcPr>
          <w:p w14:paraId="50FDA92C" w14:textId="77777777" w:rsidR="000F34D4" w:rsidRPr="003A2E83" w:rsidRDefault="000F34D4" w:rsidP="00A73773">
            <w:pPr>
              <w:pStyle w:val="TableParagraph"/>
              <w:spacing w:before="43"/>
              <w:ind w:left="113" w:right="109"/>
              <w:rPr>
                <w:rFonts w:ascii="Times New Roman" w:hAnsi="Times New Roman" w:cs="Times New Roman"/>
                <w:sz w:val="24"/>
              </w:rPr>
            </w:pPr>
            <w:r w:rsidRPr="003A2E83">
              <w:rPr>
                <w:rFonts w:ascii="Times New Roman" w:hAnsi="Times New Roman" w:cs="Times New Roman"/>
                <w:w w:val="115"/>
                <w:sz w:val="24"/>
              </w:rPr>
              <w:t>0x2000</w:t>
            </w:r>
          </w:p>
        </w:tc>
        <w:tc>
          <w:tcPr>
            <w:tcW w:w="865" w:type="dxa"/>
          </w:tcPr>
          <w:p w14:paraId="2E4FCE6F" w14:textId="77777777" w:rsidR="000F34D4" w:rsidRPr="003A2E83" w:rsidRDefault="000F34D4" w:rsidP="00A73773">
            <w:pPr>
              <w:pStyle w:val="TableParagraph"/>
              <w:spacing w:before="43"/>
              <w:ind w:left="60" w:right="56"/>
              <w:rPr>
                <w:rFonts w:ascii="Times New Roman" w:hAnsi="Times New Roman" w:cs="Times New Roman"/>
                <w:sz w:val="24"/>
              </w:rPr>
            </w:pPr>
            <w:r w:rsidRPr="003A2E83">
              <w:rPr>
                <w:rFonts w:ascii="Times New Roman" w:hAnsi="Times New Roman" w:cs="Times New Roman"/>
                <w:w w:val="120"/>
                <w:sz w:val="24"/>
              </w:rPr>
              <w:t>ADDI</w:t>
            </w:r>
          </w:p>
        </w:tc>
        <w:tc>
          <w:tcPr>
            <w:tcW w:w="534" w:type="dxa"/>
          </w:tcPr>
          <w:p w14:paraId="46AF3CCF" w14:textId="77777777" w:rsidR="000F34D4" w:rsidRPr="003A2E83" w:rsidRDefault="000F34D4" w:rsidP="00A73773">
            <w:pPr>
              <w:pStyle w:val="TableParagraph"/>
              <w:spacing w:before="43"/>
              <w:ind w:left="183"/>
              <w:jc w:val="left"/>
              <w:rPr>
                <w:rFonts w:ascii="Times New Roman" w:hAnsi="Times New Roman" w:cs="Times New Roman"/>
                <w:sz w:val="24"/>
              </w:rPr>
            </w:pPr>
            <w:r w:rsidRPr="003A2E83">
              <w:rPr>
                <w:rFonts w:ascii="Times New Roman" w:hAnsi="Times New Roman" w:cs="Times New Roman"/>
                <w:w w:val="129"/>
                <w:sz w:val="24"/>
              </w:rPr>
              <w:t>F</w:t>
            </w:r>
          </w:p>
        </w:tc>
        <w:tc>
          <w:tcPr>
            <w:tcW w:w="550" w:type="dxa"/>
          </w:tcPr>
          <w:p w14:paraId="4BBCABCA" w14:textId="77777777" w:rsidR="000F34D4" w:rsidRPr="003A2E83" w:rsidRDefault="000F34D4" w:rsidP="00A73773">
            <w:pPr>
              <w:pStyle w:val="TableParagraph"/>
              <w:spacing w:before="43"/>
              <w:ind w:left="177"/>
              <w:jc w:val="left"/>
              <w:rPr>
                <w:rFonts w:ascii="Times New Roman" w:hAnsi="Times New Roman" w:cs="Times New Roman"/>
                <w:sz w:val="24"/>
              </w:rPr>
            </w:pPr>
            <w:r w:rsidRPr="003A2E83">
              <w:rPr>
                <w:rFonts w:ascii="Times New Roman" w:hAnsi="Times New Roman" w:cs="Times New Roman"/>
                <w:w w:val="121"/>
                <w:sz w:val="24"/>
              </w:rPr>
              <w:t>D</w:t>
            </w:r>
          </w:p>
        </w:tc>
        <w:tc>
          <w:tcPr>
            <w:tcW w:w="532" w:type="dxa"/>
          </w:tcPr>
          <w:p w14:paraId="20172F03" w14:textId="77777777" w:rsidR="000F34D4" w:rsidRPr="003A2E83" w:rsidRDefault="000F34D4" w:rsidP="00A73773">
            <w:pPr>
              <w:pStyle w:val="TableParagraph"/>
              <w:spacing w:before="43"/>
              <w:ind w:left="2"/>
              <w:rPr>
                <w:rFonts w:ascii="Times New Roman" w:hAnsi="Times New Roman" w:cs="Times New Roman"/>
                <w:sz w:val="24"/>
              </w:rPr>
            </w:pPr>
            <w:r w:rsidRPr="003A2E83">
              <w:rPr>
                <w:rFonts w:ascii="Times New Roman" w:hAnsi="Times New Roman" w:cs="Times New Roman"/>
                <w:w w:val="124"/>
                <w:sz w:val="24"/>
              </w:rPr>
              <w:t>X</w:t>
            </w:r>
          </w:p>
        </w:tc>
        <w:tc>
          <w:tcPr>
            <w:tcW w:w="534" w:type="dxa"/>
          </w:tcPr>
          <w:p w14:paraId="34735CA2" w14:textId="77777777" w:rsidR="000F34D4" w:rsidRPr="003A2E83" w:rsidRDefault="000F34D4" w:rsidP="00A73773">
            <w:pPr>
              <w:pStyle w:val="TableParagraph"/>
              <w:spacing w:before="43"/>
              <w:ind w:left="143"/>
              <w:jc w:val="left"/>
              <w:rPr>
                <w:rFonts w:ascii="Times New Roman" w:hAnsi="Times New Roman" w:cs="Times New Roman"/>
                <w:sz w:val="24"/>
              </w:rPr>
            </w:pPr>
            <w:r w:rsidRPr="003A2E83">
              <w:rPr>
                <w:rFonts w:ascii="Times New Roman" w:hAnsi="Times New Roman" w:cs="Times New Roman"/>
                <w:w w:val="125"/>
                <w:sz w:val="24"/>
              </w:rPr>
              <w:t>M</w:t>
            </w:r>
          </w:p>
        </w:tc>
        <w:tc>
          <w:tcPr>
            <w:tcW w:w="548" w:type="dxa"/>
          </w:tcPr>
          <w:p w14:paraId="48B584D3" w14:textId="77777777" w:rsidR="000F34D4" w:rsidRPr="003A2E83" w:rsidRDefault="000F34D4" w:rsidP="00A73773">
            <w:pPr>
              <w:pStyle w:val="TableParagraph"/>
              <w:spacing w:before="43"/>
              <w:ind w:left="149"/>
              <w:jc w:val="left"/>
              <w:rPr>
                <w:rFonts w:ascii="Times New Roman" w:hAnsi="Times New Roman" w:cs="Times New Roman"/>
                <w:sz w:val="24"/>
              </w:rPr>
            </w:pPr>
            <w:r w:rsidRPr="003A2E83">
              <w:rPr>
                <w:rFonts w:ascii="Times New Roman" w:hAnsi="Times New Roman" w:cs="Times New Roman"/>
                <w:w w:val="111"/>
                <w:sz w:val="24"/>
              </w:rPr>
              <w:t>W</w:t>
            </w:r>
          </w:p>
        </w:tc>
        <w:tc>
          <w:tcPr>
            <w:tcW w:w="534" w:type="dxa"/>
          </w:tcPr>
          <w:p w14:paraId="76B5618C"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276C4254"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7F395DC3"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56CF0C75"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601DBFD7"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7055850D"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1BDE3DC9" w14:textId="77777777" w:rsidR="000F34D4" w:rsidRPr="003A2E83" w:rsidRDefault="000F34D4" w:rsidP="00A73773">
            <w:pPr>
              <w:pStyle w:val="TableParagraph"/>
              <w:spacing w:before="0"/>
              <w:jc w:val="left"/>
              <w:rPr>
                <w:rFonts w:ascii="Times New Roman" w:hAnsi="Times New Roman" w:cs="Times New Roman"/>
                <w:sz w:val="24"/>
              </w:rPr>
            </w:pPr>
          </w:p>
        </w:tc>
        <w:tc>
          <w:tcPr>
            <w:tcW w:w="562" w:type="dxa"/>
          </w:tcPr>
          <w:p w14:paraId="37F4F773" w14:textId="77777777" w:rsidR="000F34D4" w:rsidRPr="003A2E83" w:rsidRDefault="000F34D4" w:rsidP="00A73773">
            <w:pPr>
              <w:pStyle w:val="TableParagraph"/>
              <w:spacing w:before="0"/>
              <w:jc w:val="left"/>
              <w:rPr>
                <w:rFonts w:ascii="Times New Roman" w:hAnsi="Times New Roman" w:cs="Times New Roman"/>
                <w:sz w:val="24"/>
              </w:rPr>
            </w:pPr>
          </w:p>
        </w:tc>
      </w:tr>
      <w:tr w:rsidR="000F34D4" w:rsidRPr="003A2E83" w14:paraId="7FEB494A" w14:textId="77777777" w:rsidTr="00A73773">
        <w:trPr>
          <w:trHeight w:val="386"/>
        </w:trPr>
        <w:tc>
          <w:tcPr>
            <w:tcW w:w="1117" w:type="dxa"/>
          </w:tcPr>
          <w:p w14:paraId="7EC1707D" w14:textId="77777777" w:rsidR="000F34D4" w:rsidRPr="003A2E83" w:rsidRDefault="000F34D4" w:rsidP="00A73773">
            <w:pPr>
              <w:pStyle w:val="TableParagraph"/>
              <w:spacing w:before="43"/>
              <w:ind w:left="113" w:right="109"/>
              <w:rPr>
                <w:rFonts w:ascii="Times New Roman" w:hAnsi="Times New Roman" w:cs="Times New Roman"/>
                <w:sz w:val="24"/>
              </w:rPr>
            </w:pPr>
            <w:r w:rsidRPr="003A2E83">
              <w:rPr>
                <w:rFonts w:ascii="Times New Roman" w:hAnsi="Times New Roman" w:cs="Times New Roman"/>
                <w:w w:val="115"/>
                <w:sz w:val="24"/>
              </w:rPr>
              <w:t>0x2004</w:t>
            </w:r>
          </w:p>
        </w:tc>
        <w:tc>
          <w:tcPr>
            <w:tcW w:w="865" w:type="dxa"/>
          </w:tcPr>
          <w:p w14:paraId="5E057221" w14:textId="77777777" w:rsidR="000F34D4" w:rsidRPr="003A2E83" w:rsidRDefault="000F34D4" w:rsidP="00A73773">
            <w:pPr>
              <w:pStyle w:val="TableParagraph"/>
              <w:spacing w:before="43"/>
              <w:ind w:left="60" w:right="56"/>
              <w:rPr>
                <w:rFonts w:ascii="Times New Roman" w:hAnsi="Times New Roman" w:cs="Times New Roman"/>
                <w:sz w:val="24"/>
              </w:rPr>
            </w:pPr>
            <w:r w:rsidRPr="003A2E83">
              <w:rPr>
                <w:rFonts w:ascii="Times New Roman" w:hAnsi="Times New Roman" w:cs="Times New Roman"/>
                <w:w w:val="120"/>
                <w:sz w:val="24"/>
              </w:rPr>
              <w:t>ADDI</w:t>
            </w:r>
          </w:p>
        </w:tc>
        <w:tc>
          <w:tcPr>
            <w:tcW w:w="534" w:type="dxa"/>
          </w:tcPr>
          <w:p w14:paraId="11F84C9C"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7D9FB05E" w14:textId="77777777" w:rsidR="000F34D4" w:rsidRPr="003A2E83" w:rsidRDefault="000F34D4" w:rsidP="00A73773">
            <w:pPr>
              <w:pStyle w:val="TableParagraph"/>
              <w:spacing w:before="43"/>
              <w:ind w:left="191"/>
              <w:jc w:val="left"/>
              <w:rPr>
                <w:rFonts w:ascii="Times New Roman" w:hAnsi="Times New Roman" w:cs="Times New Roman"/>
                <w:sz w:val="24"/>
              </w:rPr>
            </w:pPr>
            <w:r w:rsidRPr="003A2E83">
              <w:rPr>
                <w:rFonts w:ascii="Times New Roman" w:hAnsi="Times New Roman" w:cs="Times New Roman"/>
                <w:w w:val="129"/>
                <w:sz w:val="24"/>
              </w:rPr>
              <w:t>F</w:t>
            </w:r>
          </w:p>
        </w:tc>
        <w:tc>
          <w:tcPr>
            <w:tcW w:w="532" w:type="dxa"/>
          </w:tcPr>
          <w:p w14:paraId="723E1316" w14:textId="77777777" w:rsidR="000F34D4" w:rsidRPr="003A2E83" w:rsidRDefault="000F34D4" w:rsidP="00A73773">
            <w:pPr>
              <w:pStyle w:val="TableParagraph"/>
              <w:spacing w:before="43"/>
              <w:ind w:left="4"/>
              <w:rPr>
                <w:rFonts w:ascii="Times New Roman" w:hAnsi="Times New Roman" w:cs="Times New Roman"/>
                <w:sz w:val="24"/>
              </w:rPr>
            </w:pPr>
            <w:r w:rsidRPr="003A2E83">
              <w:rPr>
                <w:rFonts w:ascii="Times New Roman" w:hAnsi="Times New Roman" w:cs="Times New Roman"/>
                <w:w w:val="121"/>
                <w:sz w:val="24"/>
              </w:rPr>
              <w:t>D</w:t>
            </w:r>
          </w:p>
        </w:tc>
        <w:tc>
          <w:tcPr>
            <w:tcW w:w="534" w:type="dxa"/>
          </w:tcPr>
          <w:p w14:paraId="526F2675" w14:textId="77777777" w:rsidR="000F34D4" w:rsidRPr="003A2E83" w:rsidRDefault="000F34D4" w:rsidP="00A73773">
            <w:pPr>
              <w:pStyle w:val="TableParagraph"/>
              <w:spacing w:before="43"/>
              <w:ind w:left="181"/>
              <w:jc w:val="left"/>
              <w:rPr>
                <w:rFonts w:ascii="Times New Roman" w:hAnsi="Times New Roman" w:cs="Times New Roman"/>
                <w:sz w:val="24"/>
              </w:rPr>
            </w:pPr>
            <w:r w:rsidRPr="003A2E83">
              <w:rPr>
                <w:rFonts w:ascii="Times New Roman" w:hAnsi="Times New Roman" w:cs="Times New Roman"/>
                <w:w w:val="124"/>
                <w:sz w:val="24"/>
              </w:rPr>
              <w:t>X</w:t>
            </w:r>
          </w:p>
        </w:tc>
        <w:tc>
          <w:tcPr>
            <w:tcW w:w="548" w:type="dxa"/>
          </w:tcPr>
          <w:p w14:paraId="0D232CE6" w14:textId="77777777" w:rsidR="000F34D4" w:rsidRPr="003A2E83" w:rsidRDefault="000F34D4" w:rsidP="00A73773">
            <w:pPr>
              <w:pStyle w:val="TableParagraph"/>
              <w:spacing w:before="43"/>
              <w:ind w:left="151"/>
              <w:jc w:val="left"/>
              <w:rPr>
                <w:rFonts w:ascii="Times New Roman" w:hAnsi="Times New Roman" w:cs="Times New Roman"/>
                <w:sz w:val="24"/>
              </w:rPr>
            </w:pPr>
            <w:r w:rsidRPr="003A2E83">
              <w:rPr>
                <w:rFonts w:ascii="Times New Roman" w:hAnsi="Times New Roman" w:cs="Times New Roman"/>
                <w:w w:val="125"/>
                <w:sz w:val="24"/>
              </w:rPr>
              <w:t>M</w:t>
            </w:r>
          </w:p>
        </w:tc>
        <w:tc>
          <w:tcPr>
            <w:tcW w:w="534" w:type="dxa"/>
          </w:tcPr>
          <w:p w14:paraId="197E3798" w14:textId="77777777" w:rsidR="000F34D4" w:rsidRPr="003A2E83" w:rsidRDefault="000F34D4" w:rsidP="00A73773">
            <w:pPr>
              <w:pStyle w:val="TableParagraph"/>
              <w:spacing w:before="43"/>
              <w:ind w:left="4"/>
              <w:rPr>
                <w:rFonts w:ascii="Times New Roman" w:hAnsi="Times New Roman" w:cs="Times New Roman"/>
                <w:sz w:val="24"/>
              </w:rPr>
            </w:pPr>
            <w:r w:rsidRPr="003A2E83">
              <w:rPr>
                <w:rFonts w:ascii="Times New Roman" w:hAnsi="Times New Roman" w:cs="Times New Roman"/>
                <w:w w:val="111"/>
                <w:sz w:val="24"/>
              </w:rPr>
              <w:t>W</w:t>
            </w:r>
          </w:p>
        </w:tc>
        <w:tc>
          <w:tcPr>
            <w:tcW w:w="550" w:type="dxa"/>
          </w:tcPr>
          <w:p w14:paraId="1A277300"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767383FD"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489B7B91"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0FE050DB"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2B8A999B"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7F33A40D" w14:textId="77777777" w:rsidR="000F34D4" w:rsidRPr="003A2E83" w:rsidRDefault="000F34D4" w:rsidP="00A73773">
            <w:pPr>
              <w:pStyle w:val="TableParagraph"/>
              <w:spacing w:before="0"/>
              <w:jc w:val="left"/>
              <w:rPr>
                <w:rFonts w:ascii="Times New Roman" w:hAnsi="Times New Roman" w:cs="Times New Roman"/>
                <w:sz w:val="24"/>
              </w:rPr>
            </w:pPr>
          </w:p>
        </w:tc>
        <w:tc>
          <w:tcPr>
            <w:tcW w:w="562" w:type="dxa"/>
          </w:tcPr>
          <w:p w14:paraId="7B297144" w14:textId="77777777" w:rsidR="000F34D4" w:rsidRPr="003A2E83" w:rsidRDefault="000F34D4" w:rsidP="00A73773">
            <w:pPr>
              <w:pStyle w:val="TableParagraph"/>
              <w:spacing w:before="0"/>
              <w:jc w:val="left"/>
              <w:rPr>
                <w:rFonts w:ascii="Times New Roman" w:hAnsi="Times New Roman" w:cs="Times New Roman"/>
                <w:sz w:val="24"/>
              </w:rPr>
            </w:pPr>
          </w:p>
        </w:tc>
      </w:tr>
      <w:tr w:rsidR="000F34D4" w:rsidRPr="003A2E83" w14:paraId="225F2046" w14:textId="77777777" w:rsidTr="00A73773">
        <w:trPr>
          <w:trHeight w:val="389"/>
        </w:trPr>
        <w:tc>
          <w:tcPr>
            <w:tcW w:w="1117" w:type="dxa"/>
          </w:tcPr>
          <w:p w14:paraId="0067AB60" w14:textId="77777777" w:rsidR="000F34D4" w:rsidRPr="003A2E83" w:rsidRDefault="000F34D4" w:rsidP="00A73773">
            <w:pPr>
              <w:pStyle w:val="TableParagraph"/>
              <w:spacing w:before="43"/>
              <w:ind w:left="113" w:right="109"/>
              <w:rPr>
                <w:rFonts w:ascii="Times New Roman" w:hAnsi="Times New Roman" w:cs="Times New Roman"/>
                <w:sz w:val="24"/>
              </w:rPr>
            </w:pPr>
            <w:r w:rsidRPr="003A2E83">
              <w:rPr>
                <w:rFonts w:ascii="Times New Roman" w:hAnsi="Times New Roman" w:cs="Times New Roman"/>
                <w:w w:val="115"/>
                <w:sz w:val="24"/>
              </w:rPr>
              <w:t>0x2008</w:t>
            </w:r>
          </w:p>
        </w:tc>
        <w:tc>
          <w:tcPr>
            <w:tcW w:w="865" w:type="dxa"/>
          </w:tcPr>
          <w:p w14:paraId="24262F5C" w14:textId="77777777" w:rsidR="000F34D4" w:rsidRPr="003A2E83" w:rsidRDefault="000F34D4" w:rsidP="00A73773">
            <w:pPr>
              <w:pStyle w:val="TableParagraph"/>
              <w:spacing w:before="43"/>
              <w:ind w:left="60" w:right="56"/>
              <w:rPr>
                <w:rFonts w:ascii="Times New Roman" w:hAnsi="Times New Roman" w:cs="Times New Roman"/>
                <w:sz w:val="24"/>
              </w:rPr>
            </w:pPr>
            <w:r>
              <w:rPr>
                <w:rFonts w:ascii="Times New Roman" w:hAnsi="Times New Roman" w:cs="Times New Roman"/>
                <w:w w:val="150"/>
                <w:sz w:val="24"/>
              </w:rPr>
              <w:t>B</w:t>
            </w:r>
            <w:r w:rsidRPr="003A2E83">
              <w:rPr>
                <w:rFonts w:ascii="Times New Roman" w:hAnsi="Times New Roman" w:cs="Times New Roman"/>
                <w:w w:val="150"/>
                <w:sz w:val="24"/>
              </w:rPr>
              <w:t>EQ</w:t>
            </w:r>
          </w:p>
        </w:tc>
        <w:tc>
          <w:tcPr>
            <w:tcW w:w="534" w:type="dxa"/>
          </w:tcPr>
          <w:p w14:paraId="67F399B6"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075CD9AD"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10176D4F" w14:textId="77777777" w:rsidR="000F34D4" w:rsidRPr="003A2E83" w:rsidRDefault="000F34D4" w:rsidP="00A73773">
            <w:pPr>
              <w:pStyle w:val="TableParagraph"/>
              <w:spacing w:before="43"/>
              <w:ind w:left="2"/>
              <w:rPr>
                <w:rFonts w:ascii="Times New Roman" w:hAnsi="Times New Roman" w:cs="Times New Roman"/>
                <w:sz w:val="24"/>
              </w:rPr>
            </w:pPr>
            <w:r w:rsidRPr="003A2E83">
              <w:rPr>
                <w:rFonts w:ascii="Times New Roman" w:hAnsi="Times New Roman" w:cs="Times New Roman"/>
                <w:color w:val="FF3333"/>
                <w:w w:val="129"/>
                <w:sz w:val="24"/>
              </w:rPr>
              <w:t>F</w:t>
            </w:r>
          </w:p>
        </w:tc>
        <w:tc>
          <w:tcPr>
            <w:tcW w:w="534" w:type="dxa"/>
          </w:tcPr>
          <w:p w14:paraId="6DC930A9" w14:textId="77777777" w:rsidR="000F34D4" w:rsidRPr="003A2E83" w:rsidRDefault="000F34D4" w:rsidP="00A73773">
            <w:pPr>
              <w:pStyle w:val="TableParagraph"/>
              <w:spacing w:before="43"/>
              <w:ind w:left="169"/>
              <w:jc w:val="left"/>
              <w:rPr>
                <w:rFonts w:ascii="Times New Roman" w:hAnsi="Times New Roman" w:cs="Times New Roman"/>
                <w:sz w:val="24"/>
              </w:rPr>
            </w:pPr>
            <w:r w:rsidRPr="003A2E83">
              <w:rPr>
                <w:rFonts w:ascii="Times New Roman" w:hAnsi="Times New Roman" w:cs="Times New Roman"/>
                <w:color w:val="FF3333"/>
                <w:w w:val="121"/>
                <w:sz w:val="24"/>
              </w:rPr>
              <w:t>D</w:t>
            </w:r>
          </w:p>
        </w:tc>
        <w:tc>
          <w:tcPr>
            <w:tcW w:w="548" w:type="dxa"/>
          </w:tcPr>
          <w:p w14:paraId="5A5CAFBD" w14:textId="77777777" w:rsidR="000F34D4" w:rsidRPr="003A2E83" w:rsidRDefault="000F34D4" w:rsidP="00A73773">
            <w:pPr>
              <w:pStyle w:val="TableParagraph"/>
              <w:ind w:left="181"/>
              <w:jc w:val="left"/>
              <w:rPr>
                <w:rFonts w:ascii="Times New Roman" w:hAnsi="Times New Roman" w:cs="Times New Roman"/>
                <w:b/>
                <w:sz w:val="24"/>
              </w:rPr>
            </w:pPr>
            <w:r w:rsidRPr="003A2E83">
              <w:rPr>
                <w:rFonts w:ascii="Times New Roman" w:hAnsi="Times New Roman" w:cs="Times New Roman"/>
                <w:b/>
                <w:color w:val="FF3333"/>
                <w:w w:val="99"/>
                <w:sz w:val="24"/>
                <w:u w:val="single" w:color="FF3333"/>
              </w:rPr>
              <w:t>X</w:t>
            </w:r>
          </w:p>
        </w:tc>
        <w:tc>
          <w:tcPr>
            <w:tcW w:w="534" w:type="dxa"/>
          </w:tcPr>
          <w:p w14:paraId="30CED8AD" w14:textId="77777777" w:rsidR="000F34D4" w:rsidRPr="003A2E83" w:rsidRDefault="000F34D4" w:rsidP="00A73773">
            <w:pPr>
              <w:pStyle w:val="TableParagraph"/>
              <w:spacing w:before="43"/>
              <w:ind w:left="3"/>
              <w:rPr>
                <w:rFonts w:ascii="Times New Roman" w:hAnsi="Times New Roman" w:cs="Times New Roman"/>
                <w:sz w:val="24"/>
              </w:rPr>
            </w:pPr>
            <w:r w:rsidRPr="003A2E83">
              <w:rPr>
                <w:rFonts w:ascii="Times New Roman" w:hAnsi="Times New Roman" w:cs="Times New Roman"/>
                <w:color w:val="FF3333"/>
                <w:w w:val="125"/>
                <w:sz w:val="24"/>
              </w:rPr>
              <w:t>M</w:t>
            </w:r>
          </w:p>
        </w:tc>
        <w:tc>
          <w:tcPr>
            <w:tcW w:w="550" w:type="dxa"/>
          </w:tcPr>
          <w:p w14:paraId="0A5B37B9" w14:textId="77777777" w:rsidR="000F34D4" w:rsidRPr="003A2E83" w:rsidRDefault="000F34D4" w:rsidP="00A73773">
            <w:pPr>
              <w:pStyle w:val="TableParagraph"/>
              <w:spacing w:before="43"/>
              <w:ind w:left="4"/>
              <w:rPr>
                <w:rFonts w:ascii="Times New Roman" w:hAnsi="Times New Roman" w:cs="Times New Roman"/>
                <w:sz w:val="24"/>
              </w:rPr>
            </w:pPr>
            <w:r w:rsidRPr="003A2E83">
              <w:rPr>
                <w:rFonts w:ascii="Times New Roman" w:hAnsi="Times New Roman" w:cs="Times New Roman"/>
                <w:color w:val="FF3333"/>
                <w:w w:val="111"/>
                <w:sz w:val="24"/>
              </w:rPr>
              <w:t>W</w:t>
            </w:r>
          </w:p>
        </w:tc>
        <w:tc>
          <w:tcPr>
            <w:tcW w:w="534" w:type="dxa"/>
          </w:tcPr>
          <w:p w14:paraId="687563A2"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7A7C3D3A"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0B45D22F"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109D0F26"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745ACF83" w14:textId="77777777" w:rsidR="000F34D4" w:rsidRPr="003A2E83" w:rsidRDefault="000F34D4" w:rsidP="00A73773">
            <w:pPr>
              <w:pStyle w:val="TableParagraph"/>
              <w:spacing w:before="0"/>
              <w:jc w:val="left"/>
              <w:rPr>
                <w:rFonts w:ascii="Times New Roman" w:hAnsi="Times New Roman" w:cs="Times New Roman"/>
                <w:sz w:val="24"/>
              </w:rPr>
            </w:pPr>
          </w:p>
        </w:tc>
        <w:tc>
          <w:tcPr>
            <w:tcW w:w="562" w:type="dxa"/>
          </w:tcPr>
          <w:p w14:paraId="5AD7C2F5" w14:textId="77777777" w:rsidR="000F34D4" w:rsidRPr="003A2E83" w:rsidRDefault="000F34D4" w:rsidP="00A73773">
            <w:pPr>
              <w:pStyle w:val="TableParagraph"/>
              <w:spacing w:before="0"/>
              <w:jc w:val="left"/>
              <w:rPr>
                <w:rFonts w:ascii="Times New Roman" w:hAnsi="Times New Roman" w:cs="Times New Roman"/>
                <w:sz w:val="24"/>
              </w:rPr>
            </w:pPr>
          </w:p>
        </w:tc>
      </w:tr>
      <w:tr w:rsidR="000F34D4" w:rsidRPr="003A2E83" w14:paraId="0F45D71C" w14:textId="77777777" w:rsidTr="00A73773">
        <w:trPr>
          <w:trHeight w:val="387"/>
        </w:trPr>
        <w:tc>
          <w:tcPr>
            <w:tcW w:w="1117" w:type="dxa"/>
          </w:tcPr>
          <w:p w14:paraId="3665ED28" w14:textId="77777777" w:rsidR="000F34D4" w:rsidRPr="003A2E83" w:rsidRDefault="000F34D4" w:rsidP="00A73773">
            <w:pPr>
              <w:pStyle w:val="TableParagraph"/>
              <w:spacing w:before="43"/>
              <w:ind w:left="110" w:right="109"/>
              <w:rPr>
                <w:rFonts w:ascii="Times New Roman" w:hAnsi="Times New Roman" w:cs="Times New Roman"/>
                <w:sz w:val="24"/>
              </w:rPr>
            </w:pPr>
            <w:r w:rsidRPr="003A2E83">
              <w:rPr>
                <w:rFonts w:ascii="Times New Roman" w:hAnsi="Times New Roman" w:cs="Times New Roman"/>
                <w:color w:val="FF3333"/>
                <w:w w:val="115"/>
                <w:sz w:val="24"/>
              </w:rPr>
              <w:t>0x200c</w:t>
            </w:r>
          </w:p>
        </w:tc>
        <w:tc>
          <w:tcPr>
            <w:tcW w:w="865" w:type="dxa"/>
          </w:tcPr>
          <w:p w14:paraId="7F47D532" w14:textId="77777777" w:rsidR="000F34D4" w:rsidRPr="003A2E83" w:rsidRDefault="000F34D4" w:rsidP="00A73773">
            <w:pPr>
              <w:pStyle w:val="TableParagraph"/>
              <w:spacing w:before="43"/>
              <w:ind w:left="60" w:right="56"/>
              <w:rPr>
                <w:rFonts w:ascii="Times New Roman" w:hAnsi="Times New Roman" w:cs="Times New Roman"/>
                <w:sz w:val="24"/>
              </w:rPr>
            </w:pPr>
            <w:r w:rsidRPr="003A2E83">
              <w:rPr>
                <w:rFonts w:ascii="Times New Roman" w:hAnsi="Times New Roman" w:cs="Times New Roman"/>
                <w:color w:val="FF3333"/>
                <w:w w:val="120"/>
                <w:sz w:val="24"/>
              </w:rPr>
              <w:t>LW</w:t>
            </w:r>
          </w:p>
        </w:tc>
        <w:tc>
          <w:tcPr>
            <w:tcW w:w="534" w:type="dxa"/>
          </w:tcPr>
          <w:p w14:paraId="01CACBD0"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5BF9ACB9"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14641DF6"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5FDE2E4C" w14:textId="77777777" w:rsidR="000F34D4" w:rsidRPr="003A2E83" w:rsidRDefault="000F34D4" w:rsidP="00A73773">
            <w:pPr>
              <w:pStyle w:val="TableParagraph"/>
              <w:spacing w:before="43"/>
              <w:ind w:left="183"/>
              <w:jc w:val="left"/>
              <w:rPr>
                <w:rFonts w:ascii="Times New Roman" w:hAnsi="Times New Roman" w:cs="Times New Roman"/>
                <w:sz w:val="24"/>
              </w:rPr>
            </w:pPr>
            <w:r w:rsidRPr="003A2E83">
              <w:rPr>
                <w:rFonts w:ascii="Times New Roman" w:hAnsi="Times New Roman" w:cs="Times New Roman"/>
                <w:color w:val="FF3333"/>
                <w:w w:val="129"/>
                <w:sz w:val="24"/>
              </w:rPr>
              <w:t>F</w:t>
            </w:r>
          </w:p>
        </w:tc>
        <w:tc>
          <w:tcPr>
            <w:tcW w:w="548" w:type="dxa"/>
          </w:tcPr>
          <w:p w14:paraId="69A301D5" w14:textId="77777777" w:rsidR="000F34D4" w:rsidRPr="003A2E83" w:rsidRDefault="000F34D4" w:rsidP="00A73773">
            <w:pPr>
              <w:pStyle w:val="TableParagraph"/>
              <w:spacing w:before="43"/>
              <w:ind w:left="177"/>
              <w:jc w:val="left"/>
              <w:rPr>
                <w:rFonts w:ascii="Times New Roman" w:hAnsi="Times New Roman" w:cs="Times New Roman"/>
                <w:sz w:val="24"/>
              </w:rPr>
            </w:pPr>
            <w:r w:rsidRPr="003A2E83">
              <w:rPr>
                <w:rFonts w:ascii="Times New Roman" w:hAnsi="Times New Roman" w:cs="Times New Roman"/>
                <w:color w:val="FF3333"/>
                <w:w w:val="121"/>
                <w:sz w:val="24"/>
              </w:rPr>
              <w:t>D</w:t>
            </w:r>
          </w:p>
        </w:tc>
        <w:tc>
          <w:tcPr>
            <w:tcW w:w="534" w:type="dxa"/>
          </w:tcPr>
          <w:p w14:paraId="2D8A3B9F" w14:textId="77777777" w:rsidR="000F34D4" w:rsidRPr="003A2E83" w:rsidRDefault="000F34D4" w:rsidP="00A73773">
            <w:pPr>
              <w:pStyle w:val="TableParagraph"/>
              <w:spacing w:before="43"/>
              <w:ind w:left="7"/>
              <w:rPr>
                <w:rFonts w:ascii="Times New Roman" w:hAnsi="Times New Roman" w:cs="Times New Roman"/>
                <w:sz w:val="24"/>
              </w:rPr>
            </w:pPr>
            <w:r w:rsidRPr="003A2E83">
              <w:rPr>
                <w:rFonts w:ascii="Times New Roman" w:hAnsi="Times New Roman" w:cs="Times New Roman"/>
                <w:color w:val="FF3333"/>
                <w:w w:val="101"/>
                <w:sz w:val="24"/>
              </w:rPr>
              <w:t>-</w:t>
            </w:r>
          </w:p>
        </w:tc>
        <w:tc>
          <w:tcPr>
            <w:tcW w:w="550" w:type="dxa"/>
          </w:tcPr>
          <w:p w14:paraId="2B1E042D" w14:textId="77777777" w:rsidR="000F34D4" w:rsidRPr="003A2E83" w:rsidRDefault="000F34D4" w:rsidP="00A73773">
            <w:pPr>
              <w:pStyle w:val="TableParagraph"/>
              <w:spacing w:before="43"/>
              <w:ind w:left="7"/>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14:paraId="3992FBC7" w14:textId="77777777" w:rsidR="000F34D4" w:rsidRPr="003A2E83" w:rsidRDefault="000F34D4" w:rsidP="00A73773">
            <w:pPr>
              <w:pStyle w:val="TableParagraph"/>
              <w:spacing w:before="43"/>
              <w:ind w:left="3"/>
              <w:rPr>
                <w:rFonts w:ascii="Times New Roman" w:hAnsi="Times New Roman" w:cs="Times New Roman"/>
                <w:sz w:val="24"/>
              </w:rPr>
            </w:pPr>
            <w:r w:rsidRPr="003A2E83">
              <w:rPr>
                <w:rFonts w:ascii="Times New Roman" w:hAnsi="Times New Roman" w:cs="Times New Roman"/>
                <w:color w:val="FF3333"/>
                <w:w w:val="101"/>
                <w:sz w:val="24"/>
              </w:rPr>
              <w:t>-</w:t>
            </w:r>
          </w:p>
        </w:tc>
        <w:tc>
          <w:tcPr>
            <w:tcW w:w="532" w:type="dxa"/>
          </w:tcPr>
          <w:p w14:paraId="56D1DB6E"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4BDBF881"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50D95C22"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3DB05413" w14:textId="77777777" w:rsidR="000F34D4" w:rsidRPr="003A2E83" w:rsidRDefault="000F34D4" w:rsidP="00A73773">
            <w:pPr>
              <w:pStyle w:val="TableParagraph"/>
              <w:spacing w:before="0"/>
              <w:jc w:val="left"/>
              <w:rPr>
                <w:rFonts w:ascii="Times New Roman" w:hAnsi="Times New Roman" w:cs="Times New Roman"/>
                <w:sz w:val="24"/>
              </w:rPr>
            </w:pPr>
          </w:p>
        </w:tc>
        <w:tc>
          <w:tcPr>
            <w:tcW w:w="562" w:type="dxa"/>
          </w:tcPr>
          <w:p w14:paraId="309640EF" w14:textId="77777777" w:rsidR="000F34D4" w:rsidRPr="003A2E83" w:rsidRDefault="000F34D4" w:rsidP="00A73773">
            <w:pPr>
              <w:pStyle w:val="TableParagraph"/>
              <w:spacing w:before="0"/>
              <w:jc w:val="left"/>
              <w:rPr>
                <w:rFonts w:ascii="Times New Roman" w:hAnsi="Times New Roman" w:cs="Times New Roman"/>
                <w:sz w:val="24"/>
              </w:rPr>
            </w:pPr>
          </w:p>
        </w:tc>
      </w:tr>
      <w:tr w:rsidR="000F34D4" w:rsidRPr="003A2E83" w14:paraId="74691D11" w14:textId="77777777" w:rsidTr="00A73773">
        <w:trPr>
          <w:trHeight w:val="387"/>
        </w:trPr>
        <w:tc>
          <w:tcPr>
            <w:tcW w:w="1117" w:type="dxa"/>
          </w:tcPr>
          <w:p w14:paraId="055A0F30" w14:textId="77777777" w:rsidR="000F34D4" w:rsidRPr="003A2E83" w:rsidRDefault="000F34D4" w:rsidP="00A73773">
            <w:pPr>
              <w:pStyle w:val="TableParagraph"/>
              <w:spacing w:before="43"/>
              <w:ind w:left="113" w:right="109"/>
              <w:rPr>
                <w:rFonts w:ascii="Times New Roman" w:hAnsi="Times New Roman" w:cs="Times New Roman"/>
                <w:sz w:val="24"/>
              </w:rPr>
            </w:pPr>
            <w:r w:rsidRPr="003A2E83">
              <w:rPr>
                <w:rFonts w:ascii="Times New Roman" w:hAnsi="Times New Roman" w:cs="Times New Roman"/>
                <w:color w:val="FF3333"/>
                <w:w w:val="115"/>
                <w:sz w:val="24"/>
              </w:rPr>
              <w:t>0x2010</w:t>
            </w:r>
          </w:p>
        </w:tc>
        <w:tc>
          <w:tcPr>
            <w:tcW w:w="865" w:type="dxa"/>
          </w:tcPr>
          <w:p w14:paraId="6B0558E3" w14:textId="77777777" w:rsidR="000F34D4" w:rsidRPr="003A2E83" w:rsidRDefault="000F34D4" w:rsidP="00A73773">
            <w:pPr>
              <w:pStyle w:val="TableParagraph"/>
              <w:spacing w:before="43"/>
              <w:ind w:left="58" w:right="56"/>
              <w:rPr>
                <w:rFonts w:ascii="Times New Roman" w:hAnsi="Times New Roman" w:cs="Times New Roman"/>
                <w:sz w:val="24"/>
              </w:rPr>
            </w:pPr>
            <w:r w:rsidRPr="003A2E83">
              <w:rPr>
                <w:rFonts w:ascii="Times New Roman" w:hAnsi="Times New Roman" w:cs="Times New Roman"/>
                <w:color w:val="FF3333"/>
                <w:w w:val="125"/>
                <w:sz w:val="24"/>
              </w:rPr>
              <w:t>OR</w:t>
            </w:r>
          </w:p>
        </w:tc>
        <w:tc>
          <w:tcPr>
            <w:tcW w:w="534" w:type="dxa"/>
          </w:tcPr>
          <w:p w14:paraId="472FDC00"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1217B642"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32B7B5AE"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4CC1946D" w14:textId="77777777" w:rsidR="000F34D4" w:rsidRPr="003A2E83" w:rsidRDefault="000F34D4" w:rsidP="00A73773">
            <w:pPr>
              <w:pStyle w:val="TableParagraph"/>
              <w:spacing w:before="0"/>
              <w:jc w:val="left"/>
              <w:rPr>
                <w:rFonts w:ascii="Times New Roman" w:hAnsi="Times New Roman" w:cs="Times New Roman"/>
                <w:sz w:val="24"/>
              </w:rPr>
            </w:pPr>
          </w:p>
        </w:tc>
        <w:tc>
          <w:tcPr>
            <w:tcW w:w="548" w:type="dxa"/>
          </w:tcPr>
          <w:p w14:paraId="3967E6A0" w14:textId="77777777" w:rsidR="000F34D4" w:rsidRPr="003A2E83" w:rsidRDefault="000F34D4" w:rsidP="00A73773">
            <w:pPr>
              <w:pStyle w:val="TableParagraph"/>
              <w:spacing w:before="43"/>
              <w:ind w:left="189"/>
              <w:jc w:val="left"/>
              <w:rPr>
                <w:rFonts w:ascii="Times New Roman" w:hAnsi="Times New Roman" w:cs="Times New Roman"/>
                <w:sz w:val="24"/>
              </w:rPr>
            </w:pPr>
            <w:r w:rsidRPr="003A2E83">
              <w:rPr>
                <w:rFonts w:ascii="Times New Roman" w:hAnsi="Times New Roman" w:cs="Times New Roman"/>
                <w:color w:val="FF3333"/>
                <w:w w:val="129"/>
                <w:sz w:val="24"/>
              </w:rPr>
              <w:t>F</w:t>
            </w:r>
          </w:p>
        </w:tc>
        <w:tc>
          <w:tcPr>
            <w:tcW w:w="534" w:type="dxa"/>
          </w:tcPr>
          <w:p w14:paraId="62075779" w14:textId="77777777" w:rsidR="000F34D4" w:rsidRPr="003A2E83" w:rsidRDefault="000F34D4" w:rsidP="00A73773">
            <w:pPr>
              <w:pStyle w:val="TableParagraph"/>
              <w:spacing w:before="43"/>
              <w:ind w:left="7"/>
              <w:rPr>
                <w:rFonts w:ascii="Times New Roman" w:hAnsi="Times New Roman" w:cs="Times New Roman"/>
                <w:sz w:val="24"/>
              </w:rPr>
            </w:pPr>
            <w:r w:rsidRPr="003A2E83">
              <w:rPr>
                <w:rFonts w:ascii="Times New Roman" w:hAnsi="Times New Roman" w:cs="Times New Roman"/>
                <w:color w:val="FF3333"/>
                <w:w w:val="101"/>
                <w:sz w:val="24"/>
              </w:rPr>
              <w:t>-</w:t>
            </w:r>
          </w:p>
        </w:tc>
        <w:tc>
          <w:tcPr>
            <w:tcW w:w="550" w:type="dxa"/>
          </w:tcPr>
          <w:p w14:paraId="4EB3A482" w14:textId="77777777" w:rsidR="000F34D4" w:rsidRPr="003A2E83" w:rsidRDefault="000F34D4" w:rsidP="00A73773">
            <w:pPr>
              <w:pStyle w:val="TableParagraph"/>
              <w:spacing w:before="43"/>
              <w:ind w:left="7"/>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14:paraId="5CBAEA1D" w14:textId="77777777" w:rsidR="000F34D4" w:rsidRPr="003A2E83" w:rsidRDefault="000F34D4" w:rsidP="00A73773">
            <w:pPr>
              <w:pStyle w:val="TableParagraph"/>
              <w:spacing w:before="43"/>
              <w:ind w:left="3"/>
              <w:rPr>
                <w:rFonts w:ascii="Times New Roman" w:hAnsi="Times New Roman" w:cs="Times New Roman"/>
                <w:sz w:val="24"/>
              </w:rPr>
            </w:pPr>
            <w:r w:rsidRPr="003A2E83">
              <w:rPr>
                <w:rFonts w:ascii="Times New Roman" w:hAnsi="Times New Roman" w:cs="Times New Roman"/>
                <w:color w:val="FF3333"/>
                <w:w w:val="101"/>
                <w:sz w:val="24"/>
              </w:rPr>
              <w:t>-</w:t>
            </w:r>
          </w:p>
        </w:tc>
        <w:tc>
          <w:tcPr>
            <w:tcW w:w="532" w:type="dxa"/>
          </w:tcPr>
          <w:p w14:paraId="09B4410A" w14:textId="77777777" w:rsidR="000F34D4" w:rsidRPr="003A2E83" w:rsidRDefault="000F34D4" w:rsidP="00A73773">
            <w:pPr>
              <w:pStyle w:val="TableParagraph"/>
              <w:spacing w:before="43"/>
              <w:ind w:left="5"/>
              <w:rPr>
                <w:rFonts w:ascii="Times New Roman" w:hAnsi="Times New Roman" w:cs="Times New Roman"/>
                <w:sz w:val="24"/>
              </w:rPr>
            </w:pPr>
            <w:r w:rsidRPr="003A2E83">
              <w:rPr>
                <w:rFonts w:ascii="Times New Roman" w:hAnsi="Times New Roman" w:cs="Times New Roman"/>
                <w:color w:val="FF3333"/>
                <w:w w:val="101"/>
                <w:sz w:val="24"/>
              </w:rPr>
              <w:t>-</w:t>
            </w:r>
          </w:p>
        </w:tc>
        <w:tc>
          <w:tcPr>
            <w:tcW w:w="550" w:type="dxa"/>
          </w:tcPr>
          <w:p w14:paraId="632FE2B0" w14:textId="77777777" w:rsidR="000F34D4" w:rsidRPr="003A2E83" w:rsidRDefault="000F34D4" w:rsidP="00A73773">
            <w:pPr>
              <w:pStyle w:val="TableParagraph"/>
              <w:spacing w:before="43"/>
              <w:ind w:left="7"/>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14:paraId="3F1873C5"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281E33BF" w14:textId="77777777" w:rsidR="000F34D4" w:rsidRPr="003A2E83" w:rsidRDefault="000F34D4" w:rsidP="00A73773">
            <w:pPr>
              <w:pStyle w:val="TableParagraph"/>
              <w:spacing w:before="0"/>
              <w:jc w:val="left"/>
              <w:rPr>
                <w:rFonts w:ascii="Times New Roman" w:hAnsi="Times New Roman" w:cs="Times New Roman"/>
                <w:sz w:val="24"/>
              </w:rPr>
            </w:pPr>
          </w:p>
        </w:tc>
        <w:tc>
          <w:tcPr>
            <w:tcW w:w="562" w:type="dxa"/>
          </w:tcPr>
          <w:p w14:paraId="29B3DE6F" w14:textId="77777777" w:rsidR="000F34D4" w:rsidRPr="003A2E83" w:rsidRDefault="000F34D4" w:rsidP="00A73773">
            <w:pPr>
              <w:pStyle w:val="TableParagraph"/>
              <w:spacing w:before="0"/>
              <w:jc w:val="left"/>
              <w:rPr>
                <w:rFonts w:ascii="Times New Roman" w:hAnsi="Times New Roman" w:cs="Times New Roman"/>
                <w:sz w:val="24"/>
              </w:rPr>
            </w:pPr>
          </w:p>
        </w:tc>
      </w:tr>
      <w:tr w:rsidR="000F34D4" w:rsidRPr="003A2E83" w14:paraId="25979EDE" w14:textId="77777777" w:rsidTr="00A73773">
        <w:trPr>
          <w:trHeight w:val="387"/>
        </w:trPr>
        <w:tc>
          <w:tcPr>
            <w:tcW w:w="1117" w:type="dxa"/>
          </w:tcPr>
          <w:p w14:paraId="7F8CFFB8" w14:textId="77777777" w:rsidR="000F34D4" w:rsidRPr="003A2E83" w:rsidRDefault="000F34D4" w:rsidP="00A73773">
            <w:pPr>
              <w:pStyle w:val="TableParagraph"/>
              <w:spacing w:before="43"/>
              <w:ind w:left="113" w:right="109"/>
              <w:rPr>
                <w:rFonts w:ascii="Times New Roman" w:hAnsi="Times New Roman" w:cs="Times New Roman"/>
                <w:sz w:val="24"/>
              </w:rPr>
            </w:pPr>
            <w:r w:rsidRPr="003A2E83">
              <w:rPr>
                <w:rFonts w:ascii="Times New Roman" w:hAnsi="Times New Roman" w:cs="Times New Roman"/>
                <w:color w:val="FF3333"/>
                <w:w w:val="115"/>
                <w:sz w:val="24"/>
              </w:rPr>
              <w:lastRenderedPageBreak/>
              <w:t>0x2004</w:t>
            </w:r>
          </w:p>
        </w:tc>
        <w:tc>
          <w:tcPr>
            <w:tcW w:w="865" w:type="dxa"/>
          </w:tcPr>
          <w:p w14:paraId="5F3B416F" w14:textId="77777777" w:rsidR="000F34D4" w:rsidRPr="003A2E83" w:rsidRDefault="000F34D4" w:rsidP="00A73773">
            <w:pPr>
              <w:pStyle w:val="TableParagraph"/>
              <w:spacing w:before="43"/>
              <w:ind w:left="60" w:right="56"/>
              <w:rPr>
                <w:rFonts w:ascii="Times New Roman" w:hAnsi="Times New Roman" w:cs="Times New Roman"/>
                <w:sz w:val="24"/>
              </w:rPr>
            </w:pPr>
            <w:r w:rsidRPr="003A2E83">
              <w:rPr>
                <w:rFonts w:ascii="Times New Roman" w:hAnsi="Times New Roman" w:cs="Times New Roman"/>
                <w:color w:val="FF3333"/>
                <w:w w:val="120"/>
                <w:sz w:val="24"/>
              </w:rPr>
              <w:t>ADDI</w:t>
            </w:r>
          </w:p>
        </w:tc>
        <w:tc>
          <w:tcPr>
            <w:tcW w:w="534" w:type="dxa"/>
          </w:tcPr>
          <w:p w14:paraId="7F4A2872"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5AFE978C"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7408B2B1"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0CBC3288" w14:textId="77777777" w:rsidR="000F34D4" w:rsidRPr="003A2E83" w:rsidRDefault="000F34D4" w:rsidP="00A73773">
            <w:pPr>
              <w:pStyle w:val="TableParagraph"/>
              <w:spacing w:before="0"/>
              <w:jc w:val="left"/>
              <w:rPr>
                <w:rFonts w:ascii="Times New Roman" w:hAnsi="Times New Roman" w:cs="Times New Roman"/>
                <w:sz w:val="24"/>
              </w:rPr>
            </w:pPr>
          </w:p>
        </w:tc>
        <w:tc>
          <w:tcPr>
            <w:tcW w:w="548" w:type="dxa"/>
          </w:tcPr>
          <w:p w14:paraId="2AEB3332"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1C17C9F3" w14:textId="77777777" w:rsidR="000F34D4" w:rsidRPr="003A2E83" w:rsidRDefault="000F34D4" w:rsidP="00A73773">
            <w:pPr>
              <w:pStyle w:val="TableParagraph"/>
              <w:spacing w:before="43"/>
              <w:ind w:left="4"/>
              <w:rPr>
                <w:rFonts w:ascii="Times New Roman" w:hAnsi="Times New Roman" w:cs="Times New Roman"/>
                <w:sz w:val="24"/>
              </w:rPr>
            </w:pPr>
            <w:r w:rsidRPr="003A2E83">
              <w:rPr>
                <w:rFonts w:ascii="Times New Roman" w:hAnsi="Times New Roman" w:cs="Times New Roman"/>
                <w:color w:val="FF3333"/>
                <w:w w:val="129"/>
                <w:sz w:val="24"/>
              </w:rPr>
              <w:t>F</w:t>
            </w:r>
          </w:p>
        </w:tc>
        <w:tc>
          <w:tcPr>
            <w:tcW w:w="550" w:type="dxa"/>
          </w:tcPr>
          <w:p w14:paraId="57AB3F60" w14:textId="77777777" w:rsidR="000F34D4" w:rsidRPr="003A2E83" w:rsidRDefault="000F34D4" w:rsidP="00A73773">
            <w:pPr>
              <w:pStyle w:val="TableParagraph"/>
              <w:spacing w:before="43"/>
              <w:ind w:left="6"/>
              <w:rPr>
                <w:rFonts w:ascii="Times New Roman" w:hAnsi="Times New Roman" w:cs="Times New Roman"/>
                <w:sz w:val="24"/>
              </w:rPr>
            </w:pPr>
            <w:r w:rsidRPr="003A2E83">
              <w:rPr>
                <w:rFonts w:ascii="Times New Roman" w:hAnsi="Times New Roman" w:cs="Times New Roman"/>
                <w:color w:val="FF3333"/>
                <w:w w:val="121"/>
                <w:sz w:val="24"/>
              </w:rPr>
              <w:t>D</w:t>
            </w:r>
          </w:p>
        </w:tc>
        <w:tc>
          <w:tcPr>
            <w:tcW w:w="534" w:type="dxa"/>
          </w:tcPr>
          <w:p w14:paraId="5FAB2662" w14:textId="77777777" w:rsidR="000F34D4" w:rsidRPr="003A2E83" w:rsidRDefault="000F34D4" w:rsidP="00A73773">
            <w:pPr>
              <w:pStyle w:val="TableParagraph"/>
              <w:spacing w:before="43"/>
              <w:ind w:left="4"/>
              <w:rPr>
                <w:rFonts w:ascii="Times New Roman" w:hAnsi="Times New Roman" w:cs="Times New Roman"/>
                <w:sz w:val="24"/>
              </w:rPr>
            </w:pPr>
            <w:r w:rsidRPr="003A2E83">
              <w:rPr>
                <w:rFonts w:ascii="Times New Roman" w:hAnsi="Times New Roman" w:cs="Times New Roman"/>
                <w:color w:val="FF3333"/>
                <w:w w:val="124"/>
                <w:sz w:val="24"/>
              </w:rPr>
              <w:t>X</w:t>
            </w:r>
          </w:p>
        </w:tc>
        <w:tc>
          <w:tcPr>
            <w:tcW w:w="532" w:type="dxa"/>
          </w:tcPr>
          <w:p w14:paraId="43EC55A4" w14:textId="77777777" w:rsidR="000F34D4" w:rsidRPr="003A2E83" w:rsidRDefault="000F34D4" w:rsidP="00A73773">
            <w:pPr>
              <w:pStyle w:val="TableParagraph"/>
              <w:spacing w:before="43"/>
              <w:ind w:left="5"/>
              <w:rPr>
                <w:rFonts w:ascii="Times New Roman" w:hAnsi="Times New Roman" w:cs="Times New Roman"/>
                <w:sz w:val="24"/>
              </w:rPr>
            </w:pPr>
            <w:r w:rsidRPr="003A2E83">
              <w:rPr>
                <w:rFonts w:ascii="Times New Roman" w:hAnsi="Times New Roman" w:cs="Times New Roman"/>
                <w:color w:val="FF3333"/>
                <w:w w:val="125"/>
                <w:sz w:val="24"/>
              </w:rPr>
              <w:t>M</w:t>
            </w:r>
          </w:p>
        </w:tc>
        <w:tc>
          <w:tcPr>
            <w:tcW w:w="550" w:type="dxa"/>
          </w:tcPr>
          <w:p w14:paraId="5C9E5ED3" w14:textId="77777777" w:rsidR="000F34D4" w:rsidRPr="003A2E83" w:rsidRDefault="000F34D4" w:rsidP="00A73773">
            <w:pPr>
              <w:pStyle w:val="TableParagraph"/>
              <w:spacing w:before="43"/>
              <w:ind w:left="4"/>
              <w:rPr>
                <w:rFonts w:ascii="Times New Roman" w:hAnsi="Times New Roman" w:cs="Times New Roman"/>
                <w:sz w:val="24"/>
              </w:rPr>
            </w:pPr>
            <w:r w:rsidRPr="003A2E83">
              <w:rPr>
                <w:rFonts w:ascii="Times New Roman" w:hAnsi="Times New Roman" w:cs="Times New Roman"/>
                <w:color w:val="FF3333"/>
                <w:w w:val="111"/>
                <w:sz w:val="24"/>
              </w:rPr>
              <w:t>W</w:t>
            </w:r>
          </w:p>
        </w:tc>
        <w:tc>
          <w:tcPr>
            <w:tcW w:w="534" w:type="dxa"/>
          </w:tcPr>
          <w:p w14:paraId="42A8B439"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5D16B3F0" w14:textId="77777777" w:rsidR="000F34D4" w:rsidRPr="003A2E83" w:rsidRDefault="000F34D4" w:rsidP="00A73773">
            <w:pPr>
              <w:pStyle w:val="TableParagraph"/>
              <w:spacing w:before="0"/>
              <w:jc w:val="left"/>
              <w:rPr>
                <w:rFonts w:ascii="Times New Roman" w:hAnsi="Times New Roman" w:cs="Times New Roman"/>
                <w:sz w:val="24"/>
              </w:rPr>
            </w:pPr>
          </w:p>
        </w:tc>
        <w:tc>
          <w:tcPr>
            <w:tcW w:w="562" w:type="dxa"/>
          </w:tcPr>
          <w:p w14:paraId="4B01F818" w14:textId="77777777" w:rsidR="000F34D4" w:rsidRPr="003A2E83" w:rsidRDefault="000F34D4" w:rsidP="00A73773">
            <w:pPr>
              <w:pStyle w:val="TableParagraph"/>
              <w:spacing w:before="0"/>
              <w:jc w:val="left"/>
              <w:rPr>
                <w:rFonts w:ascii="Times New Roman" w:hAnsi="Times New Roman" w:cs="Times New Roman"/>
                <w:sz w:val="24"/>
              </w:rPr>
            </w:pPr>
          </w:p>
        </w:tc>
      </w:tr>
      <w:tr w:rsidR="000F34D4" w:rsidRPr="003A2E83" w14:paraId="237C2386" w14:textId="77777777" w:rsidTr="00A73773">
        <w:trPr>
          <w:trHeight w:val="386"/>
        </w:trPr>
        <w:tc>
          <w:tcPr>
            <w:tcW w:w="1117" w:type="dxa"/>
          </w:tcPr>
          <w:p w14:paraId="44B65E93" w14:textId="77777777" w:rsidR="000F34D4" w:rsidRPr="003A2E83" w:rsidRDefault="000F34D4" w:rsidP="00A73773">
            <w:pPr>
              <w:pStyle w:val="TableParagraph"/>
              <w:spacing w:before="43"/>
              <w:ind w:left="113" w:right="109"/>
              <w:rPr>
                <w:rFonts w:ascii="Times New Roman" w:hAnsi="Times New Roman" w:cs="Times New Roman"/>
                <w:sz w:val="24"/>
              </w:rPr>
            </w:pPr>
            <w:r w:rsidRPr="003A2E83">
              <w:rPr>
                <w:rFonts w:ascii="Times New Roman" w:hAnsi="Times New Roman" w:cs="Times New Roman"/>
                <w:color w:val="FF3333"/>
                <w:w w:val="115"/>
                <w:sz w:val="24"/>
              </w:rPr>
              <w:t>0x2008</w:t>
            </w:r>
          </w:p>
        </w:tc>
        <w:tc>
          <w:tcPr>
            <w:tcW w:w="865" w:type="dxa"/>
          </w:tcPr>
          <w:p w14:paraId="23570286" w14:textId="77777777" w:rsidR="000F34D4" w:rsidRPr="003A2E83" w:rsidRDefault="000F34D4" w:rsidP="00A73773">
            <w:pPr>
              <w:pStyle w:val="TableParagraph"/>
              <w:spacing w:before="43"/>
              <w:ind w:left="60" w:right="56"/>
              <w:rPr>
                <w:rFonts w:ascii="Times New Roman" w:hAnsi="Times New Roman" w:cs="Times New Roman"/>
                <w:sz w:val="24"/>
              </w:rPr>
            </w:pPr>
            <w:r>
              <w:rPr>
                <w:rFonts w:ascii="Times New Roman" w:hAnsi="Times New Roman" w:cs="Times New Roman"/>
                <w:color w:val="FF3333"/>
                <w:w w:val="150"/>
                <w:sz w:val="24"/>
              </w:rPr>
              <w:t>B</w:t>
            </w:r>
            <w:r w:rsidRPr="003A2E83">
              <w:rPr>
                <w:rFonts w:ascii="Times New Roman" w:hAnsi="Times New Roman" w:cs="Times New Roman"/>
                <w:color w:val="FF3333"/>
                <w:w w:val="150"/>
                <w:sz w:val="24"/>
              </w:rPr>
              <w:t>EQ</w:t>
            </w:r>
          </w:p>
        </w:tc>
        <w:tc>
          <w:tcPr>
            <w:tcW w:w="534" w:type="dxa"/>
          </w:tcPr>
          <w:p w14:paraId="5C088F57"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4F6FF371"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14DB130A"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33762A12" w14:textId="77777777" w:rsidR="000F34D4" w:rsidRPr="003A2E83" w:rsidRDefault="000F34D4" w:rsidP="00A73773">
            <w:pPr>
              <w:pStyle w:val="TableParagraph"/>
              <w:spacing w:before="0"/>
              <w:jc w:val="left"/>
              <w:rPr>
                <w:rFonts w:ascii="Times New Roman" w:hAnsi="Times New Roman" w:cs="Times New Roman"/>
                <w:sz w:val="24"/>
              </w:rPr>
            </w:pPr>
          </w:p>
        </w:tc>
        <w:tc>
          <w:tcPr>
            <w:tcW w:w="548" w:type="dxa"/>
          </w:tcPr>
          <w:p w14:paraId="5738BA4C"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364FD392"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2F745956" w14:textId="77777777" w:rsidR="000F34D4" w:rsidRPr="003A2E83" w:rsidRDefault="000F34D4" w:rsidP="00A73773">
            <w:pPr>
              <w:pStyle w:val="TableParagraph"/>
              <w:spacing w:before="43"/>
              <w:ind w:left="4"/>
              <w:rPr>
                <w:rFonts w:ascii="Times New Roman" w:hAnsi="Times New Roman" w:cs="Times New Roman"/>
                <w:sz w:val="24"/>
              </w:rPr>
            </w:pPr>
            <w:r w:rsidRPr="003A2E83">
              <w:rPr>
                <w:rFonts w:ascii="Times New Roman" w:hAnsi="Times New Roman" w:cs="Times New Roman"/>
                <w:color w:val="FF3333"/>
                <w:w w:val="129"/>
                <w:sz w:val="24"/>
              </w:rPr>
              <w:t>F</w:t>
            </w:r>
          </w:p>
        </w:tc>
        <w:tc>
          <w:tcPr>
            <w:tcW w:w="534" w:type="dxa"/>
          </w:tcPr>
          <w:p w14:paraId="1D941528" w14:textId="77777777" w:rsidR="000F34D4" w:rsidRPr="003A2E83" w:rsidRDefault="000F34D4" w:rsidP="00A73773">
            <w:pPr>
              <w:pStyle w:val="TableParagraph"/>
              <w:spacing w:before="43"/>
              <w:ind w:left="2"/>
              <w:rPr>
                <w:rFonts w:ascii="Times New Roman" w:hAnsi="Times New Roman" w:cs="Times New Roman"/>
                <w:sz w:val="24"/>
              </w:rPr>
            </w:pPr>
            <w:r w:rsidRPr="003A2E83">
              <w:rPr>
                <w:rFonts w:ascii="Times New Roman" w:hAnsi="Times New Roman" w:cs="Times New Roman"/>
                <w:color w:val="FF3333"/>
                <w:w w:val="121"/>
                <w:sz w:val="24"/>
              </w:rPr>
              <w:t>D</w:t>
            </w:r>
          </w:p>
        </w:tc>
        <w:tc>
          <w:tcPr>
            <w:tcW w:w="532" w:type="dxa"/>
          </w:tcPr>
          <w:p w14:paraId="54FC5BFF" w14:textId="77777777" w:rsidR="000F34D4" w:rsidRPr="003A2E83" w:rsidRDefault="000F34D4" w:rsidP="00A73773">
            <w:pPr>
              <w:pStyle w:val="TableParagraph"/>
              <w:spacing w:before="43"/>
              <w:ind w:left="2"/>
              <w:rPr>
                <w:rFonts w:ascii="Times New Roman" w:hAnsi="Times New Roman" w:cs="Times New Roman"/>
                <w:sz w:val="24"/>
              </w:rPr>
            </w:pPr>
            <w:r w:rsidRPr="003A2E83">
              <w:rPr>
                <w:rFonts w:ascii="Times New Roman" w:hAnsi="Times New Roman" w:cs="Times New Roman"/>
                <w:color w:val="FF3333"/>
                <w:w w:val="124"/>
                <w:sz w:val="24"/>
              </w:rPr>
              <w:t>X</w:t>
            </w:r>
          </w:p>
        </w:tc>
        <w:tc>
          <w:tcPr>
            <w:tcW w:w="550" w:type="dxa"/>
          </w:tcPr>
          <w:p w14:paraId="706235E0" w14:textId="77777777" w:rsidR="000F34D4" w:rsidRPr="003A2E83" w:rsidRDefault="000F34D4" w:rsidP="00A73773">
            <w:pPr>
              <w:pStyle w:val="TableParagraph"/>
              <w:spacing w:before="43"/>
              <w:ind w:left="3"/>
              <w:rPr>
                <w:rFonts w:ascii="Times New Roman" w:hAnsi="Times New Roman" w:cs="Times New Roman"/>
                <w:sz w:val="24"/>
              </w:rPr>
            </w:pPr>
            <w:r w:rsidRPr="003A2E83">
              <w:rPr>
                <w:rFonts w:ascii="Times New Roman" w:hAnsi="Times New Roman" w:cs="Times New Roman"/>
                <w:color w:val="FF3333"/>
                <w:w w:val="125"/>
                <w:sz w:val="24"/>
              </w:rPr>
              <w:t>M</w:t>
            </w:r>
          </w:p>
        </w:tc>
        <w:tc>
          <w:tcPr>
            <w:tcW w:w="534" w:type="dxa"/>
          </w:tcPr>
          <w:p w14:paraId="02B9D654" w14:textId="77777777" w:rsidR="000F34D4" w:rsidRPr="003A2E83" w:rsidRDefault="000F34D4" w:rsidP="00A73773">
            <w:pPr>
              <w:pStyle w:val="TableParagraph"/>
              <w:spacing w:before="43"/>
              <w:ind w:left="4"/>
              <w:rPr>
                <w:rFonts w:ascii="Times New Roman" w:hAnsi="Times New Roman" w:cs="Times New Roman"/>
                <w:sz w:val="24"/>
              </w:rPr>
            </w:pPr>
            <w:r w:rsidRPr="003A2E83">
              <w:rPr>
                <w:rFonts w:ascii="Times New Roman" w:hAnsi="Times New Roman" w:cs="Times New Roman"/>
                <w:color w:val="FF3333"/>
                <w:w w:val="111"/>
                <w:sz w:val="24"/>
              </w:rPr>
              <w:t>W</w:t>
            </w:r>
          </w:p>
        </w:tc>
        <w:tc>
          <w:tcPr>
            <w:tcW w:w="550" w:type="dxa"/>
          </w:tcPr>
          <w:p w14:paraId="2E60030C" w14:textId="77777777" w:rsidR="000F34D4" w:rsidRPr="003A2E83" w:rsidRDefault="000F34D4" w:rsidP="00A73773">
            <w:pPr>
              <w:pStyle w:val="TableParagraph"/>
              <w:spacing w:before="0"/>
              <w:jc w:val="left"/>
              <w:rPr>
                <w:rFonts w:ascii="Times New Roman" w:hAnsi="Times New Roman" w:cs="Times New Roman"/>
                <w:sz w:val="24"/>
              </w:rPr>
            </w:pPr>
          </w:p>
        </w:tc>
        <w:tc>
          <w:tcPr>
            <w:tcW w:w="562" w:type="dxa"/>
          </w:tcPr>
          <w:p w14:paraId="3461B57C" w14:textId="77777777" w:rsidR="000F34D4" w:rsidRPr="003A2E83" w:rsidRDefault="000F34D4" w:rsidP="00A73773">
            <w:pPr>
              <w:pStyle w:val="TableParagraph"/>
              <w:spacing w:before="0"/>
              <w:jc w:val="left"/>
              <w:rPr>
                <w:rFonts w:ascii="Times New Roman" w:hAnsi="Times New Roman" w:cs="Times New Roman"/>
                <w:sz w:val="24"/>
              </w:rPr>
            </w:pPr>
          </w:p>
        </w:tc>
      </w:tr>
    </w:tbl>
    <w:p w14:paraId="6C6B9E79" w14:textId="77777777" w:rsidR="000F34D4" w:rsidRPr="003A2E83" w:rsidRDefault="000F34D4" w:rsidP="000F34D4">
      <w:pPr>
        <w:pStyle w:val="a3"/>
        <w:spacing w:before="95"/>
        <w:ind w:left="836" w:right="418"/>
        <w:rPr>
          <w:rFonts w:ascii="Times New Roman" w:hAnsi="Times New Roman" w:cs="Times New Roman"/>
        </w:rPr>
      </w:pPr>
      <w:r w:rsidRPr="003A2E83">
        <w:rPr>
          <w:rFonts w:ascii="Times New Roman" w:hAnsi="Times New Roman" w:cs="Times New Roman"/>
          <w:color w:val="FF3333"/>
          <w:w w:val="120"/>
        </w:rPr>
        <w:t>The point in time that a branch comparison occurs is underlined above. The IF_KILL and DEC_KILL signal goes out in t5, when the “</w:t>
      </w:r>
      <w:proofErr w:type="spellStart"/>
      <w:r w:rsidRPr="003A2E83">
        <w:rPr>
          <w:rFonts w:ascii="Times New Roman" w:hAnsi="Times New Roman" w:cs="Times New Roman"/>
          <w:color w:val="FF3333"/>
          <w:w w:val="120"/>
        </w:rPr>
        <w:t>mispredict</w:t>
      </w:r>
      <w:proofErr w:type="spellEnd"/>
      <w:r w:rsidRPr="003A2E83">
        <w:rPr>
          <w:rFonts w:ascii="Times New Roman" w:hAnsi="Times New Roman" w:cs="Times New Roman"/>
          <w:color w:val="FF3333"/>
          <w:w w:val="120"/>
        </w:rPr>
        <w:t>” is</w:t>
      </w:r>
      <w:r w:rsidRPr="003A2E83">
        <w:rPr>
          <w:rFonts w:ascii="Times New Roman" w:hAnsi="Times New Roman" w:cs="Times New Roman"/>
          <w:color w:val="FF3333"/>
          <w:spacing w:val="62"/>
          <w:w w:val="120"/>
        </w:rPr>
        <w:t xml:space="preserve"> </w:t>
      </w:r>
      <w:r w:rsidRPr="003A2E83">
        <w:rPr>
          <w:rFonts w:ascii="Times New Roman" w:hAnsi="Times New Roman" w:cs="Times New Roman"/>
          <w:color w:val="FF3333"/>
          <w:w w:val="120"/>
        </w:rPr>
        <w:t xml:space="preserve">discovered. </w:t>
      </w:r>
      <w:r>
        <w:rPr>
          <w:rFonts w:ascii="Times New Roman" w:hAnsi="Times New Roman" w:cs="Times New Roman"/>
          <w:color w:val="FF3333"/>
          <w:w w:val="120"/>
        </w:rPr>
        <w:t>B</w:t>
      </w:r>
      <w:r w:rsidRPr="003A2E83">
        <w:rPr>
          <w:rFonts w:ascii="Times New Roman" w:hAnsi="Times New Roman" w:cs="Times New Roman"/>
          <w:color w:val="FF3333"/>
          <w:w w:val="120"/>
        </w:rPr>
        <w:t>ubbles are inserted into the pipeline, and show up on t6.</w:t>
      </w:r>
    </w:p>
    <w:p w14:paraId="77AB7D24" w14:textId="77777777" w:rsidR="000F34D4" w:rsidRPr="003A2E83" w:rsidRDefault="000F34D4" w:rsidP="000F34D4">
      <w:pPr>
        <w:ind w:left="720"/>
        <w:rPr>
          <w:rFonts w:ascii="Times New Roman" w:hAnsi="Times New Roman" w:cs="Times New Roman"/>
          <w:color w:val="FF3333"/>
        </w:rPr>
      </w:pPr>
    </w:p>
    <w:p w14:paraId="08ECD195" w14:textId="77777777" w:rsidR="000F34D4" w:rsidRPr="003A2E83" w:rsidRDefault="000F34D4" w:rsidP="000F34D4">
      <w:pPr>
        <w:ind w:left="720"/>
        <w:rPr>
          <w:rFonts w:ascii="Times New Roman" w:hAnsi="Times New Roman" w:cs="Times New Roman"/>
          <w:color w:val="FF3333"/>
        </w:rPr>
      </w:pPr>
    </w:p>
    <w:p w14:paraId="0030EC38" w14:textId="77777777" w:rsidR="000F34D4" w:rsidRPr="003A2E83" w:rsidRDefault="000F34D4" w:rsidP="000F34D4">
      <w:pPr>
        <w:ind w:left="720"/>
        <w:rPr>
          <w:rFonts w:ascii="Times New Roman" w:hAnsi="Times New Roman" w:cs="Times New Roman"/>
          <w:color w:val="FF3333"/>
        </w:rPr>
      </w:pPr>
    </w:p>
    <w:p w14:paraId="6FE2BE76" w14:textId="77777777" w:rsidR="000F34D4" w:rsidRPr="003A2E83" w:rsidRDefault="000F34D4" w:rsidP="000F34D4">
      <w:pPr>
        <w:ind w:left="720"/>
        <w:rPr>
          <w:rFonts w:ascii="Times New Roman" w:hAnsi="Times New Roman" w:cs="Times New Roman"/>
          <w:color w:val="00B0F0"/>
        </w:rPr>
      </w:pPr>
    </w:p>
    <w:p w14:paraId="68B1B5D1" w14:textId="77777777" w:rsidR="000F34D4" w:rsidRPr="003A2E83" w:rsidRDefault="000F34D4" w:rsidP="000F34D4">
      <w:pPr>
        <w:pStyle w:val="BodyText1"/>
        <w:numPr>
          <w:ilvl w:val="0"/>
          <w:numId w:val="3"/>
        </w:numPr>
        <w:jc w:val="left"/>
      </w:pPr>
      <w:r w:rsidRPr="003A2E83">
        <w:rPr>
          <w:szCs w:val="24"/>
        </w:rPr>
        <w:t xml:space="preserve">As you showed in the first parts of this question, branches in RISC-V can be expensive in a 5-stage pipeline. One way to help reduce this branch penalty is to add a Branch History Table (BHT) to the processor. This new proposed </w:t>
      </w:r>
      <w:proofErr w:type="spellStart"/>
      <w:r w:rsidRPr="003A2E83">
        <w:rPr>
          <w:szCs w:val="24"/>
        </w:rPr>
        <w:t>datapath</w:t>
      </w:r>
      <w:proofErr w:type="spellEnd"/>
      <w:r w:rsidRPr="003A2E83">
        <w:rPr>
          <w:szCs w:val="24"/>
        </w:rPr>
        <w:t xml:space="preserve"> is shown below:</w:t>
      </w:r>
    </w:p>
    <w:p w14:paraId="04991262" w14:textId="77777777" w:rsidR="000F34D4" w:rsidRPr="003A2E83" w:rsidRDefault="000F34D4" w:rsidP="000F34D4">
      <w:pPr>
        <w:pStyle w:val="BodyText1"/>
        <w:jc w:val="center"/>
        <w:rPr>
          <w:szCs w:val="24"/>
        </w:rPr>
      </w:pPr>
      <w:r w:rsidRPr="003A2E83">
        <w:rPr>
          <w:noProof/>
        </w:rPr>
        <w:drawing>
          <wp:anchor distT="0" distB="0" distL="0" distR="0" simplePos="0" relativeHeight="251662336" behindDoc="0" locked="0" layoutInCell="1" allowOverlap="1" wp14:anchorId="183175F7" wp14:editId="3C875488">
            <wp:simplePos x="0" y="0"/>
            <wp:positionH relativeFrom="column">
              <wp:align>center</wp:align>
            </wp:positionH>
            <wp:positionV relativeFrom="paragraph">
              <wp:align>top</wp:align>
            </wp:positionV>
            <wp:extent cx="5567045" cy="2467610"/>
            <wp:effectExtent l="0" t="0" r="0" b="0"/>
            <wp:wrapTopAndBottom/>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75" t="-169" r="-75" b="-169"/>
                    <a:stretch>
                      <a:fillRect/>
                    </a:stretch>
                  </pic:blipFill>
                  <pic:spPr bwMode="auto">
                    <a:xfrm>
                      <a:off x="0" y="0"/>
                      <a:ext cx="5567045" cy="24676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F62EBF3" w14:textId="77777777" w:rsidR="000F34D4" w:rsidRPr="003A2E83" w:rsidRDefault="000F34D4" w:rsidP="000F34D4">
      <w:pPr>
        <w:pStyle w:val="BodyText1"/>
        <w:ind w:left="720"/>
        <w:jc w:val="left"/>
        <w:rPr>
          <w:szCs w:val="24"/>
        </w:rPr>
      </w:pPr>
    </w:p>
    <w:p w14:paraId="1102CBE1" w14:textId="77777777" w:rsidR="000F34D4" w:rsidRPr="003A2E83" w:rsidRDefault="000F34D4" w:rsidP="000F34D4">
      <w:pPr>
        <w:pStyle w:val="BodyText1"/>
        <w:ind w:left="720"/>
        <w:jc w:val="left"/>
      </w:pPr>
      <w:r w:rsidRPr="003A2E83">
        <w:rPr>
          <w:szCs w:val="24"/>
        </w:rPr>
        <w:t>The BHT has been added in the Decode Stage. The BHT is indexed by the PC register in the Decode Stage. Branch address calculation has been moved to the Decode Stage. This allows the processor to redirect the PC if the BHT predicts “Taken”.</w:t>
      </w:r>
    </w:p>
    <w:p w14:paraId="3354414B" w14:textId="77777777" w:rsidR="000F34D4" w:rsidRPr="003A2E83" w:rsidRDefault="000F34D4" w:rsidP="000F34D4">
      <w:pPr>
        <w:pStyle w:val="BodyText1"/>
        <w:ind w:left="720"/>
        <w:jc w:val="left"/>
      </w:pPr>
      <w:r w:rsidRPr="003A2E83">
        <w:rPr>
          <w:szCs w:val="24"/>
        </w:rPr>
        <w:t>On a BHT mis-prediction, (1) the branch comparison logic in the Execute Stage detects mis-predicts, (2) kills the appropriates stages, and (3) starts the Instruction Fetch using the correct branch target (</w:t>
      </w:r>
      <w:proofErr w:type="spellStart"/>
      <w:r w:rsidRPr="003A2E83">
        <w:rPr>
          <w:szCs w:val="24"/>
        </w:rPr>
        <w:t>br_correct</w:t>
      </w:r>
      <w:proofErr w:type="spellEnd"/>
      <w:r w:rsidRPr="003A2E83">
        <w:rPr>
          <w:szCs w:val="24"/>
        </w:rPr>
        <w:t xml:space="preserve">).  </w:t>
      </w:r>
    </w:p>
    <w:p w14:paraId="4259A9D2" w14:textId="77777777" w:rsidR="000F34D4" w:rsidRPr="003A2E83" w:rsidRDefault="000F34D4" w:rsidP="000F34D4">
      <w:pPr>
        <w:pStyle w:val="BodyText1"/>
        <w:ind w:left="720"/>
        <w:jc w:val="left"/>
      </w:pPr>
      <w:r w:rsidRPr="003A2E83">
        <w:rPr>
          <w:szCs w:val="24"/>
        </w:rPr>
        <w:t xml:space="preserve">Remember: </w:t>
      </w:r>
      <w:proofErr w:type="gramStart"/>
      <w:r w:rsidRPr="003A2E83">
        <w:rPr>
          <w:szCs w:val="24"/>
        </w:rPr>
        <w:t>the</w:t>
      </w:r>
      <w:proofErr w:type="gramEnd"/>
      <w:r w:rsidRPr="003A2E83">
        <w:rPr>
          <w:szCs w:val="24"/>
        </w:rPr>
        <w:t xml:space="preserve"> Fetch Stage is still predicting PC+4 every cycle, unless corrected by either the BHT in the Decode Stage(</w:t>
      </w:r>
      <w:proofErr w:type="spellStart"/>
      <w:r w:rsidRPr="003A2E83">
        <w:rPr>
          <w:szCs w:val="24"/>
        </w:rPr>
        <w:t>br_predicted</w:t>
      </w:r>
      <w:proofErr w:type="spellEnd"/>
      <w:r w:rsidRPr="003A2E83">
        <w:rPr>
          <w:szCs w:val="24"/>
        </w:rPr>
        <w:t>) or by the branch logic in the Execute Stage(</w:t>
      </w:r>
      <w:proofErr w:type="spellStart"/>
      <w:r w:rsidRPr="003A2E83">
        <w:rPr>
          <w:szCs w:val="24"/>
        </w:rPr>
        <w:t>br_correct</w:t>
      </w:r>
      <w:proofErr w:type="spellEnd"/>
      <w:r w:rsidRPr="003A2E83">
        <w:rPr>
          <w:szCs w:val="24"/>
        </w:rPr>
        <w:t xml:space="preserve">). </w:t>
      </w:r>
    </w:p>
    <w:p w14:paraId="04D4B363" w14:textId="77777777" w:rsidR="000F34D4" w:rsidRPr="003A2E83" w:rsidRDefault="000F34D4" w:rsidP="000F34D4">
      <w:pPr>
        <w:pStyle w:val="BodyText1"/>
        <w:ind w:left="720"/>
        <w:jc w:val="left"/>
      </w:pPr>
      <w:r w:rsidRPr="003A2E83">
        <w:rPr>
          <w:szCs w:val="24"/>
        </w:rPr>
        <w:lastRenderedPageBreak/>
        <w:t>Using the code segment below, fill in the following pipeline diagram. Initially, the BHT</w:t>
      </w:r>
      <w:r>
        <w:rPr>
          <w:szCs w:val="24"/>
        </w:rPr>
        <w:t xml:space="preserve"> </w:t>
      </w:r>
      <w:r w:rsidRPr="003A2E83">
        <w:rPr>
          <w:szCs w:val="24"/>
        </w:rPr>
        <w:t>counters are all initialized to “strongly-taken”. The register x2 is initialized to 0, while the register x3 is initialized to 2. The first instruction has been done for you. It is okay if you do not use the entire table. (6 points)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47"/>
      </w:tblGrid>
      <w:tr w:rsidR="000F34D4" w:rsidRPr="003A2E83" w14:paraId="7784471B" w14:textId="77777777" w:rsidTr="00A73773">
        <w:tc>
          <w:tcPr>
            <w:tcW w:w="4147" w:type="dxa"/>
            <w:shd w:val="clear" w:color="auto" w:fill="auto"/>
          </w:tcPr>
          <w:p w14:paraId="6EF28520" w14:textId="77777777" w:rsidR="000F34D4" w:rsidRPr="003A2E83" w:rsidRDefault="000F34D4" w:rsidP="00A73773">
            <w:pPr>
              <w:pStyle w:val="BodyText1"/>
              <w:ind w:left="709"/>
              <w:jc w:val="left"/>
            </w:pPr>
            <w:r w:rsidRPr="003A2E83">
              <w:rPr>
                <w:szCs w:val="24"/>
              </w:rPr>
              <w:t>0x2000: LW   x7, 0(x6)</w:t>
            </w:r>
          </w:p>
          <w:p w14:paraId="68EA0440" w14:textId="77777777" w:rsidR="000F34D4" w:rsidRPr="003A2E83" w:rsidRDefault="000F34D4" w:rsidP="00A73773">
            <w:pPr>
              <w:pStyle w:val="BodyText1"/>
              <w:ind w:left="709"/>
              <w:jc w:val="left"/>
            </w:pPr>
            <w:r w:rsidRPr="003A2E83">
              <w:rPr>
                <w:szCs w:val="24"/>
              </w:rPr>
              <w:t xml:space="preserve">0x2004: ADDI x2, x2, 1 </w:t>
            </w:r>
          </w:p>
          <w:p w14:paraId="74B1ED2E" w14:textId="77777777" w:rsidR="000F34D4" w:rsidRPr="003A2E83" w:rsidRDefault="000F34D4" w:rsidP="00A73773">
            <w:pPr>
              <w:pStyle w:val="BodyText1"/>
              <w:ind w:left="709"/>
              <w:jc w:val="left"/>
            </w:pPr>
            <w:r w:rsidRPr="003A2E83">
              <w:rPr>
                <w:szCs w:val="24"/>
              </w:rPr>
              <w:t xml:space="preserve">0x2008: </w:t>
            </w:r>
            <w:proofErr w:type="gramStart"/>
            <w:r w:rsidRPr="003A2E83">
              <w:rPr>
                <w:szCs w:val="24"/>
              </w:rPr>
              <w:t>BEQ  x</w:t>
            </w:r>
            <w:proofErr w:type="gramEnd"/>
            <w:r w:rsidRPr="003A2E83">
              <w:rPr>
                <w:szCs w:val="24"/>
              </w:rPr>
              <w:t xml:space="preserve">2, x3, 0x2000 </w:t>
            </w:r>
          </w:p>
          <w:p w14:paraId="68E4E70F" w14:textId="77777777" w:rsidR="000F34D4" w:rsidRPr="003A2E83" w:rsidRDefault="000F34D4" w:rsidP="00A73773">
            <w:pPr>
              <w:pStyle w:val="BodyText1"/>
              <w:ind w:left="709"/>
              <w:jc w:val="left"/>
            </w:pPr>
            <w:r w:rsidRPr="003A2E83">
              <w:rPr>
                <w:szCs w:val="24"/>
              </w:rPr>
              <w:t xml:space="preserve">0x200c: SW   x7, 0(x6) </w:t>
            </w:r>
          </w:p>
          <w:p w14:paraId="30811346" w14:textId="77777777" w:rsidR="000F34D4" w:rsidRPr="003A2E83" w:rsidRDefault="000F34D4" w:rsidP="00A73773">
            <w:pPr>
              <w:pStyle w:val="BodyText1"/>
              <w:ind w:left="709"/>
              <w:jc w:val="left"/>
            </w:pPr>
            <w:r w:rsidRPr="003A2E83">
              <w:rPr>
                <w:szCs w:val="24"/>
              </w:rPr>
              <w:t xml:space="preserve">0x2010: OR   x5, x5, 4 </w:t>
            </w:r>
          </w:p>
          <w:p w14:paraId="62CD42B0" w14:textId="77777777" w:rsidR="000F34D4" w:rsidRPr="003A2E83" w:rsidRDefault="000F34D4" w:rsidP="00A73773">
            <w:pPr>
              <w:pStyle w:val="BodyText1"/>
              <w:ind w:left="709"/>
              <w:jc w:val="left"/>
            </w:pPr>
            <w:r w:rsidRPr="003A2E83">
              <w:rPr>
                <w:szCs w:val="24"/>
              </w:rPr>
              <w:t>0x2014: OR   x7, x7, 5</w:t>
            </w:r>
          </w:p>
        </w:tc>
      </w:tr>
    </w:tbl>
    <w:p w14:paraId="28A8C99A" w14:textId="77777777" w:rsidR="000F34D4" w:rsidRPr="003A2E83" w:rsidRDefault="000F34D4" w:rsidP="000F34D4">
      <w:pPr>
        <w:pStyle w:val="a3"/>
        <w:ind w:left="836" w:right="418"/>
        <w:rPr>
          <w:rFonts w:ascii="Times New Roman" w:hAnsi="Times New Roman" w:cs="Times New Roman"/>
        </w:rPr>
      </w:pPr>
      <w:r w:rsidRPr="003A2E83">
        <w:rPr>
          <w:rFonts w:ascii="Times New Roman" w:hAnsi="Times New Roman" w:cs="Times New Roman"/>
          <w:color w:val="FF3333"/>
          <w:w w:val="120"/>
        </w:rPr>
        <w:t>Loop is not taken.</w:t>
      </w:r>
      <w:r w:rsidRPr="003A2E83">
        <w:rPr>
          <w:rFonts w:ascii="Times New Roman" w:hAnsi="Times New Roman" w:cs="Times New Roman"/>
          <w:color w:val="FF3333"/>
          <w:spacing w:val="62"/>
          <w:w w:val="120"/>
        </w:rPr>
        <w:t xml:space="preserve"> </w:t>
      </w:r>
      <w:r w:rsidRPr="003A2E83">
        <w:rPr>
          <w:rFonts w:ascii="Times New Roman" w:hAnsi="Times New Roman" w:cs="Times New Roman"/>
          <w:color w:val="FF3333"/>
          <w:w w:val="120"/>
        </w:rPr>
        <w:t>The BHT is “strongly” taken, so BHT predicts “taken”</w:t>
      </w:r>
      <w:r w:rsidRPr="003A2E83">
        <w:rPr>
          <w:rFonts w:ascii="Times New Roman" w:hAnsi="Times New Roman" w:cs="Times New Roman"/>
          <w:color w:val="FF3333"/>
          <w:spacing w:val="62"/>
          <w:w w:val="120"/>
        </w:rPr>
        <w:t xml:space="preserve"> </w:t>
      </w:r>
      <w:r w:rsidRPr="003A2E83">
        <w:rPr>
          <w:rFonts w:ascii="Times New Roman" w:hAnsi="Times New Roman" w:cs="Times New Roman"/>
          <w:color w:val="FF3333"/>
          <w:w w:val="120"/>
        </w:rPr>
        <w:t xml:space="preserve">when we see </w:t>
      </w:r>
      <w:r w:rsidRPr="003A2E83">
        <w:rPr>
          <w:rFonts w:ascii="Times New Roman" w:hAnsi="Times New Roman" w:cs="Times New Roman"/>
          <w:color w:val="FF3333"/>
          <w:spacing w:val="-4"/>
          <w:w w:val="120"/>
        </w:rPr>
        <w:t xml:space="preserve">BEQ. </w:t>
      </w:r>
      <w:r w:rsidRPr="003A2E83">
        <w:rPr>
          <w:rFonts w:ascii="Times New Roman" w:hAnsi="Times New Roman" w:cs="Times New Roman"/>
          <w:color w:val="FF3333"/>
          <w:w w:val="120"/>
        </w:rPr>
        <w:t xml:space="preserve">BHT is in Decode, and </w:t>
      </w:r>
      <w:r w:rsidRPr="003A2E83">
        <w:rPr>
          <w:rFonts w:ascii="Times New Roman" w:hAnsi="Times New Roman" w:cs="Times New Roman"/>
          <w:color w:val="FF3333"/>
          <w:spacing w:val="-4"/>
          <w:w w:val="120"/>
        </w:rPr>
        <w:t xml:space="preserve">Fetch </w:t>
      </w:r>
      <w:r w:rsidRPr="003A2E83">
        <w:rPr>
          <w:rFonts w:ascii="Times New Roman" w:hAnsi="Times New Roman" w:cs="Times New Roman"/>
          <w:color w:val="FF3333"/>
          <w:w w:val="120"/>
        </w:rPr>
        <w:t>stage always predicts PC+4, so we eat 1 cycle when the BHT predicts taken branch, and we eat another cycle if BHT predicts taken, but branch is actually not taken (i.e., it</w:t>
      </w:r>
      <w:r w:rsidRPr="003A2E83">
        <w:rPr>
          <w:rFonts w:ascii="Times New Roman" w:hAnsi="Times New Roman" w:cs="Times New Roman"/>
          <w:color w:val="FF3333"/>
          <w:spacing w:val="62"/>
          <w:w w:val="120"/>
        </w:rPr>
        <w:t xml:space="preserve"> </w:t>
      </w:r>
      <w:r w:rsidRPr="003A2E83">
        <w:rPr>
          <w:rFonts w:ascii="Times New Roman" w:hAnsi="Times New Roman" w:cs="Times New Roman"/>
          <w:color w:val="FF3333"/>
          <w:w w:val="120"/>
        </w:rPr>
        <w:t xml:space="preserve">just </w:t>
      </w:r>
      <w:proofErr w:type="spellStart"/>
      <w:r w:rsidRPr="003A2E83">
        <w:rPr>
          <w:rFonts w:ascii="Times New Roman" w:hAnsi="Times New Roman" w:cs="Times New Roman"/>
          <w:color w:val="FF3333"/>
          <w:w w:val="120"/>
        </w:rPr>
        <w:t>degregates</w:t>
      </w:r>
      <w:proofErr w:type="spellEnd"/>
      <w:r w:rsidRPr="003A2E83">
        <w:rPr>
          <w:rFonts w:ascii="Times New Roman" w:hAnsi="Times New Roman" w:cs="Times New Roman"/>
          <w:color w:val="FF3333"/>
          <w:w w:val="120"/>
        </w:rPr>
        <w:t xml:space="preserve"> to the original 2-cycle branch penalty). At t4 (as circled), the Decode stage kills the fetch stage to redirect it down the “taken” path. </w:t>
      </w:r>
      <w:r w:rsidRPr="003A2E83">
        <w:rPr>
          <w:rFonts w:ascii="Times New Roman" w:hAnsi="Times New Roman" w:cs="Times New Roman"/>
          <w:color w:val="FF3333"/>
          <w:spacing w:val="-4"/>
          <w:w w:val="120"/>
        </w:rPr>
        <w:t xml:space="preserve">However, </w:t>
      </w:r>
      <w:r w:rsidRPr="003A2E83">
        <w:rPr>
          <w:rFonts w:ascii="Times New Roman" w:hAnsi="Times New Roman" w:cs="Times New Roman"/>
          <w:color w:val="FF3333"/>
          <w:w w:val="120"/>
        </w:rPr>
        <w:t>at t5 we resolve the branch comparison in Execute and must correct</w:t>
      </w:r>
      <w:r w:rsidRPr="003A2E83">
        <w:rPr>
          <w:rFonts w:ascii="Times New Roman" w:hAnsi="Times New Roman" w:cs="Times New Roman"/>
          <w:color w:val="FF3333"/>
          <w:spacing w:val="12"/>
          <w:w w:val="120"/>
        </w:rPr>
        <w:t xml:space="preserve"> </w:t>
      </w:r>
      <w:r w:rsidRPr="003A2E83">
        <w:rPr>
          <w:rFonts w:ascii="Times New Roman" w:hAnsi="Times New Roman" w:cs="Times New Roman"/>
          <w:color w:val="FF3333"/>
          <w:w w:val="120"/>
        </w:rPr>
        <w:t>for</w:t>
      </w:r>
      <w:r w:rsidRPr="003A2E83">
        <w:rPr>
          <w:rFonts w:ascii="Times New Roman" w:hAnsi="Times New Roman" w:cs="Times New Roman"/>
          <w:color w:val="FF3333"/>
          <w:spacing w:val="12"/>
          <w:w w:val="120"/>
        </w:rPr>
        <w:t xml:space="preserve"> </w:t>
      </w:r>
      <w:r w:rsidRPr="003A2E83">
        <w:rPr>
          <w:rFonts w:ascii="Times New Roman" w:hAnsi="Times New Roman" w:cs="Times New Roman"/>
          <w:color w:val="FF3333"/>
          <w:w w:val="120"/>
        </w:rPr>
        <w:t>the</w:t>
      </w:r>
      <w:r w:rsidRPr="003A2E83">
        <w:rPr>
          <w:rFonts w:ascii="Times New Roman" w:hAnsi="Times New Roman" w:cs="Times New Roman"/>
          <w:color w:val="FF3333"/>
          <w:spacing w:val="12"/>
          <w:w w:val="120"/>
        </w:rPr>
        <w:t xml:space="preserve"> </w:t>
      </w:r>
      <w:r w:rsidRPr="003A2E83">
        <w:rPr>
          <w:rFonts w:ascii="Times New Roman" w:hAnsi="Times New Roman" w:cs="Times New Roman"/>
          <w:color w:val="FF3333"/>
          <w:w w:val="120"/>
        </w:rPr>
        <w:t>BHT’s</w:t>
      </w:r>
      <w:r w:rsidRPr="003A2E83">
        <w:rPr>
          <w:rFonts w:ascii="Times New Roman" w:hAnsi="Times New Roman" w:cs="Times New Roman"/>
          <w:color w:val="FF3333"/>
          <w:spacing w:val="13"/>
          <w:w w:val="120"/>
        </w:rPr>
        <w:t xml:space="preserve"> </w:t>
      </w:r>
      <w:r w:rsidRPr="003A2E83">
        <w:rPr>
          <w:rFonts w:ascii="Times New Roman" w:hAnsi="Times New Roman" w:cs="Times New Roman"/>
          <w:color w:val="FF3333"/>
          <w:w w:val="120"/>
        </w:rPr>
        <w:t>misprediction,</w:t>
      </w:r>
      <w:r w:rsidRPr="003A2E83">
        <w:rPr>
          <w:rFonts w:ascii="Times New Roman" w:hAnsi="Times New Roman" w:cs="Times New Roman"/>
          <w:color w:val="FF3333"/>
          <w:spacing w:val="10"/>
          <w:w w:val="120"/>
        </w:rPr>
        <w:t xml:space="preserve"> </w:t>
      </w:r>
      <w:r w:rsidRPr="003A2E83">
        <w:rPr>
          <w:rFonts w:ascii="Times New Roman" w:hAnsi="Times New Roman" w:cs="Times New Roman"/>
          <w:color w:val="FF3333"/>
          <w:w w:val="120"/>
        </w:rPr>
        <w:t>and</w:t>
      </w:r>
      <w:r w:rsidRPr="003A2E83">
        <w:rPr>
          <w:rFonts w:ascii="Times New Roman" w:hAnsi="Times New Roman" w:cs="Times New Roman"/>
          <w:color w:val="FF3333"/>
          <w:spacing w:val="11"/>
          <w:w w:val="120"/>
        </w:rPr>
        <w:t xml:space="preserve"> </w:t>
      </w:r>
      <w:r w:rsidRPr="003A2E83">
        <w:rPr>
          <w:rFonts w:ascii="Times New Roman" w:hAnsi="Times New Roman" w:cs="Times New Roman"/>
          <w:color w:val="FF3333"/>
          <w:w w:val="120"/>
        </w:rPr>
        <w:t>kill</w:t>
      </w:r>
      <w:r w:rsidRPr="003A2E83">
        <w:rPr>
          <w:rFonts w:ascii="Times New Roman" w:hAnsi="Times New Roman" w:cs="Times New Roman"/>
          <w:color w:val="FF3333"/>
          <w:spacing w:val="10"/>
          <w:w w:val="120"/>
        </w:rPr>
        <w:t xml:space="preserve"> </w:t>
      </w:r>
      <w:r w:rsidRPr="003A2E83">
        <w:rPr>
          <w:rFonts w:ascii="Times New Roman" w:hAnsi="Times New Roman" w:cs="Times New Roman"/>
          <w:color w:val="FF3333"/>
          <w:spacing w:val="-4"/>
          <w:w w:val="120"/>
        </w:rPr>
        <w:t>Fetch</w:t>
      </w:r>
      <w:r w:rsidRPr="003A2E83">
        <w:rPr>
          <w:rFonts w:ascii="Times New Roman" w:hAnsi="Times New Roman" w:cs="Times New Roman"/>
          <w:color w:val="FF3333"/>
          <w:spacing w:val="12"/>
          <w:w w:val="120"/>
        </w:rPr>
        <w:t xml:space="preserve"> </w:t>
      </w:r>
      <w:r w:rsidRPr="003A2E83">
        <w:rPr>
          <w:rFonts w:ascii="Times New Roman" w:hAnsi="Times New Roman" w:cs="Times New Roman"/>
          <w:color w:val="FF3333"/>
          <w:w w:val="120"/>
        </w:rPr>
        <w:t>and</w:t>
      </w:r>
      <w:r w:rsidRPr="003A2E83">
        <w:rPr>
          <w:rFonts w:ascii="Times New Roman" w:hAnsi="Times New Roman" w:cs="Times New Roman"/>
          <w:color w:val="FF3333"/>
          <w:spacing w:val="11"/>
          <w:w w:val="120"/>
        </w:rPr>
        <w:t xml:space="preserve"> </w:t>
      </w:r>
      <w:r w:rsidRPr="003A2E83">
        <w:rPr>
          <w:rFonts w:ascii="Times New Roman" w:hAnsi="Times New Roman" w:cs="Times New Roman"/>
          <w:color w:val="FF3333"/>
          <w:w w:val="120"/>
        </w:rPr>
        <w:t>Decode.</w:t>
      </w:r>
    </w:p>
    <w:p w14:paraId="6E4AD6E9" w14:textId="77777777" w:rsidR="000F34D4" w:rsidRPr="003A2E83" w:rsidRDefault="000F34D4" w:rsidP="000F34D4">
      <w:pPr>
        <w:pStyle w:val="BodyText1"/>
        <w:jc w:val="left"/>
        <w:rPr>
          <w:color w:val="FF3333"/>
        </w:rPr>
      </w:pPr>
    </w:p>
    <w:p w14:paraId="48238ACD" w14:textId="77777777" w:rsidR="000F34D4" w:rsidRPr="003A2E83" w:rsidRDefault="000F34D4" w:rsidP="000F34D4">
      <w:pPr>
        <w:rPr>
          <w:rFonts w:ascii="Times New Roman" w:hAnsi="Times New Roman" w:cs="Times New Roman"/>
          <w:color w:val="00B0F0"/>
        </w:rPr>
      </w:pPr>
    </w:p>
    <w:tbl>
      <w:tblPr>
        <w:tblStyle w:val="TableNormal"/>
        <w:tblW w:w="0" w:type="auto"/>
        <w:tblInd w:w="5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63"/>
        <w:gridCol w:w="1003"/>
        <w:gridCol w:w="534"/>
        <w:gridCol w:w="534"/>
        <w:gridCol w:w="534"/>
        <w:gridCol w:w="532"/>
        <w:gridCol w:w="550"/>
        <w:gridCol w:w="534"/>
        <w:gridCol w:w="550"/>
        <w:gridCol w:w="534"/>
        <w:gridCol w:w="534"/>
        <w:gridCol w:w="550"/>
        <w:gridCol w:w="532"/>
        <w:gridCol w:w="550"/>
        <w:gridCol w:w="564"/>
      </w:tblGrid>
      <w:tr w:rsidR="000F34D4" w:rsidRPr="003A2E83" w14:paraId="5D3EC536" w14:textId="77777777" w:rsidTr="00A73773">
        <w:trPr>
          <w:trHeight w:val="387"/>
        </w:trPr>
        <w:tc>
          <w:tcPr>
            <w:tcW w:w="1063" w:type="dxa"/>
          </w:tcPr>
          <w:p w14:paraId="1690B284" w14:textId="77777777" w:rsidR="000F34D4" w:rsidRPr="003A2E83" w:rsidRDefault="000F34D4" w:rsidP="00A73773">
            <w:pPr>
              <w:pStyle w:val="TableParagraph"/>
              <w:ind w:left="112" w:right="109"/>
              <w:rPr>
                <w:rFonts w:ascii="Times New Roman" w:hAnsi="Times New Roman" w:cs="Times New Roman"/>
                <w:sz w:val="24"/>
              </w:rPr>
            </w:pPr>
            <w:r w:rsidRPr="003A2E83">
              <w:rPr>
                <w:rFonts w:ascii="Times New Roman" w:hAnsi="Times New Roman" w:cs="Times New Roman"/>
                <w:w w:val="125"/>
                <w:sz w:val="24"/>
              </w:rPr>
              <w:t>PC</w:t>
            </w:r>
          </w:p>
        </w:tc>
        <w:tc>
          <w:tcPr>
            <w:tcW w:w="1003" w:type="dxa"/>
          </w:tcPr>
          <w:p w14:paraId="481D35D7" w14:textId="77777777" w:rsidR="000F34D4" w:rsidRPr="003A2E83" w:rsidRDefault="000F34D4" w:rsidP="00A73773">
            <w:pPr>
              <w:pStyle w:val="TableParagraph"/>
              <w:ind w:left="102" w:right="98"/>
              <w:rPr>
                <w:rFonts w:ascii="Times New Roman" w:hAnsi="Times New Roman" w:cs="Times New Roman"/>
                <w:sz w:val="24"/>
              </w:rPr>
            </w:pPr>
            <w:proofErr w:type="spellStart"/>
            <w:r w:rsidRPr="003A2E83">
              <w:rPr>
                <w:rFonts w:ascii="Times New Roman" w:hAnsi="Times New Roman" w:cs="Times New Roman"/>
                <w:w w:val="120"/>
                <w:sz w:val="24"/>
              </w:rPr>
              <w:t>Instr</w:t>
            </w:r>
            <w:proofErr w:type="spellEnd"/>
          </w:p>
        </w:tc>
        <w:tc>
          <w:tcPr>
            <w:tcW w:w="534" w:type="dxa"/>
          </w:tcPr>
          <w:p w14:paraId="23A74250" w14:textId="77777777" w:rsidR="000F34D4" w:rsidRPr="003A2E83" w:rsidRDefault="000F34D4" w:rsidP="00A73773">
            <w:pPr>
              <w:pStyle w:val="TableParagraph"/>
              <w:ind w:left="44" w:right="42"/>
              <w:rPr>
                <w:rFonts w:ascii="Times New Roman" w:hAnsi="Times New Roman" w:cs="Times New Roman"/>
                <w:sz w:val="24"/>
              </w:rPr>
            </w:pPr>
            <w:r w:rsidRPr="003A2E83">
              <w:rPr>
                <w:rFonts w:ascii="Times New Roman" w:hAnsi="Times New Roman" w:cs="Times New Roman"/>
                <w:w w:val="115"/>
                <w:sz w:val="24"/>
              </w:rPr>
              <w:t>t1</w:t>
            </w:r>
          </w:p>
        </w:tc>
        <w:tc>
          <w:tcPr>
            <w:tcW w:w="534" w:type="dxa"/>
          </w:tcPr>
          <w:p w14:paraId="62A7BC4B" w14:textId="77777777" w:rsidR="000F34D4" w:rsidRPr="003A2E83" w:rsidRDefault="000F34D4" w:rsidP="00A73773">
            <w:pPr>
              <w:pStyle w:val="TableParagraph"/>
              <w:ind w:left="44" w:right="42"/>
              <w:rPr>
                <w:rFonts w:ascii="Times New Roman" w:hAnsi="Times New Roman" w:cs="Times New Roman"/>
                <w:sz w:val="24"/>
              </w:rPr>
            </w:pPr>
            <w:r w:rsidRPr="003A2E83">
              <w:rPr>
                <w:rFonts w:ascii="Times New Roman" w:hAnsi="Times New Roman" w:cs="Times New Roman"/>
                <w:w w:val="115"/>
                <w:sz w:val="24"/>
              </w:rPr>
              <w:t>t2</w:t>
            </w:r>
          </w:p>
        </w:tc>
        <w:tc>
          <w:tcPr>
            <w:tcW w:w="534" w:type="dxa"/>
          </w:tcPr>
          <w:p w14:paraId="57EF8327" w14:textId="77777777" w:rsidR="000F34D4" w:rsidRPr="003A2E83" w:rsidRDefault="000F34D4" w:rsidP="00A73773">
            <w:pPr>
              <w:pStyle w:val="TableParagraph"/>
              <w:ind w:left="141"/>
              <w:jc w:val="left"/>
              <w:rPr>
                <w:rFonts w:ascii="Times New Roman" w:hAnsi="Times New Roman" w:cs="Times New Roman"/>
                <w:sz w:val="24"/>
              </w:rPr>
            </w:pPr>
            <w:r w:rsidRPr="003A2E83">
              <w:rPr>
                <w:rFonts w:ascii="Times New Roman" w:hAnsi="Times New Roman" w:cs="Times New Roman"/>
                <w:w w:val="115"/>
                <w:sz w:val="24"/>
              </w:rPr>
              <w:t>t3</w:t>
            </w:r>
          </w:p>
        </w:tc>
        <w:tc>
          <w:tcPr>
            <w:tcW w:w="532" w:type="dxa"/>
          </w:tcPr>
          <w:p w14:paraId="1A875D51" w14:textId="77777777" w:rsidR="000F34D4" w:rsidRPr="003A2E83" w:rsidRDefault="000F34D4" w:rsidP="00A73773">
            <w:pPr>
              <w:pStyle w:val="TableParagraph"/>
              <w:ind w:left="141"/>
              <w:jc w:val="left"/>
              <w:rPr>
                <w:rFonts w:ascii="Times New Roman" w:hAnsi="Times New Roman" w:cs="Times New Roman"/>
                <w:sz w:val="24"/>
              </w:rPr>
            </w:pPr>
            <w:r w:rsidRPr="003A2E83">
              <w:rPr>
                <w:rFonts w:ascii="Times New Roman" w:hAnsi="Times New Roman" w:cs="Times New Roman"/>
                <w:w w:val="115"/>
                <w:sz w:val="24"/>
              </w:rPr>
              <w:t>t4</w:t>
            </w:r>
          </w:p>
        </w:tc>
        <w:tc>
          <w:tcPr>
            <w:tcW w:w="550" w:type="dxa"/>
          </w:tcPr>
          <w:p w14:paraId="5613A05A" w14:textId="77777777" w:rsidR="000F34D4" w:rsidRPr="003A2E83" w:rsidRDefault="000F34D4" w:rsidP="00A73773">
            <w:pPr>
              <w:pStyle w:val="TableParagraph"/>
              <w:ind w:left="53" w:right="47"/>
              <w:rPr>
                <w:rFonts w:ascii="Times New Roman" w:hAnsi="Times New Roman" w:cs="Times New Roman"/>
                <w:sz w:val="24"/>
              </w:rPr>
            </w:pPr>
            <w:r w:rsidRPr="003A2E83">
              <w:rPr>
                <w:rFonts w:ascii="Times New Roman" w:hAnsi="Times New Roman" w:cs="Times New Roman"/>
                <w:w w:val="115"/>
                <w:sz w:val="24"/>
              </w:rPr>
              <w:t>t5</w:t>
            </w:r>
          </w:p>
        </w:tc>
        <w:tc>
          <w:tcPr>
            <w:tcW w:w="534" w:type="dxa"/>
          </w:tcPr>
          <w:p w14:paraId="49FB71D0" w14:textId="77777777" w:rsidR="000F34D4" w:rsidRPr="003A2E83" w:rsidRDefault="000F34D4" w:rsidP="00A73773">
            <w:pPr>
              <w:pStyle w:val="TableParagraph"/>
              <w:ind w:left="141"/>
              <w:jc w:val="left"/>
              <w:rPr>
                <w:rFonts w:ascii="Times New Roman" w:hAnsi="Times New Roman" w:cs="Times New Roman"/>
                <w:sz w:val="24"/>
              </w:rPr>
            </w:pPr>
            <w:r w:rsidRPr="003A2E83">
              <w:rPr>
                <w:rFonts w:ascii="Times New Roman" w:hAnsi="Times New Roman" w:cs="Times New Roman"/>
                <w:w w:val="115"/>
                <w:sz w:val="24"/>
              </w:rPr>
              <w:t>t6</w:t>
            </w:r>
          </w:p>
        </w:tc>
        <w:tc>
          <w:tcPr>
            <w:tcW w:w="550" w:type="dxa"/>
          </w:tcPr>
          <w:p w14:paraId="4E4A1F97" w14:textId="77777777" w:rsidR="000F34D4" w:rsidRPr="003A2E83" w:rsidRDefault="000F34D4" w:rsidP="00A73773">
            <w:pPr>
              <w:pStyle w:val="TableParagraph"/>
              <w:ind w:left="149"/>
              <w:jc w:val="left"/>
              <w:rPr>
                <w:rFonts w:ascii="Times New Roman" w:hAnsi="Times New Roman" w:cs="Times New Roman"/>
                <w:sz w:val="24"/>
              </w:rPr>
            </w:pPr>
            <w:r w:rsidRPr="003A2E83">
              <w:rPr>
                <w:rFonts w:ascii="Times New Roman" w:hAnsi="Times New Roman" w:cs="Times New Roman"/>
                <w:w w:val="115"/>
                <w:sz w:val="24"/>
              </w:rPr>
              <w:t>t7</w:t>
            </w:r>
          </w:p>
        </w:tc>
        <w:tc>
          <w:tcPr>
            <w:tcW w:w="534" w:type="dxa"/>
          </w:tcPr>
          <w:p w14:paraId="0CAAB455" w14:textId="77777777" w:rsidR="000F34D4" w:rsidRPr="003A2E83" w:rsidRDefault="000F34D4" w:rsidP="00A73773">
            <w:pPr>
              <w:pStyle w:val="TableParagraph"/>
              <w:ind w:right="136"/>
              <w:jc w:val="right"/>
              <w:rPr>
                <w:rFonts w:ascii="Times New Roman" w:hAnsi="Times New Roman" w:cs="Times New Roman"/>
                <w:sz w:val="24"/>
              </w:rPr>
            </w:pPr>
            <w:r w:rsidRPr="003A2E83">
              <w:rPr>
                <w:rFonts w:ascii="Times New Roman" w:hAnsi="Times New Roman" w:cs="Times New Roman"/>
                <w:w w:val="115"/>
                <w:sz w:val="24"/>
              </w:rPr>
              <w:t>t8</w:t>
            </w:r>
          </w:p>
        </w:tc>
        <w:tc>
          <w:tcPr>
            <w:tcW w:w="534" w:type="dxa"/>
          </w:tcPr>
          <w:p w14:paraId="0BD4D781" w14:textId="77777777" w:rsidR="000F34D4" w:rsidRPr="003A2E83" w:rsidRDefault="000F34D4" w:rsidP="00A73773">
            <w:pPr>
              <w:pStyle w:val="TableParagraph"/>
              <w:ind w:left="44" w:right="42"/>
              <w:rPr>
                <w:rFonts w:ascii="Times New Roman" w:hAnsi="Times New Roman" w:cs="Times New Roman"/>
                <w:sz w:val="24"/>
              </w:rPr>
            </w:pPr>
            <w:r w:rsidRPr="003A2E83">
              <w:rPr>
                <w:rFonts w:ascii="Times New Roman" w:hAnsi="Times New Roman" w:cs="Times New Roman"/>
                <w:w w:val="115"/>
                <w:sz w:val="24"/>
              </w:rPr>
              <w:t>t9</w:t>
            </w:r>
          </w:p>
        </w:tc>
        <w:tc>
          <w:tcPr>
            <w:tcW w:w="550" w:type="dxa"/>
          </w:tcPr>
          <w:p w14:paraId="7F5C334C" w14:textId="77777777" w:rsidR="000F34D4" w:rsidRPr="003A2E83" w:rsidRDefault="000F34D4" w:rsidP="00A73773">
            <w:pPr>
              <w:pStyle w:val="TableParagraph"/>
              <w:ind w:left="52" w:right="50"/>
              <w:rPr>
                <w:rFonts w:ascii="Times New Roman" w:hAnsi="Times New Roman" w:cs="Times New Roman"/>
                <w:sz w:val="24"/>
              </w:rPr>
            </w:pPr>
            <w:r w:rsidRPr="003A2E83">
              <w:rPr>
                <w:rFonts w:ascii="Times New Roman" w:hAnsi="Times New Roman" w:cs="Times New Roman"/>
                <w:w w:val="115"/>
                <w:sz w:val="24"/>
              </w:rPr>
              <w:t>t10</w:t>
            </w:r>
          </w:p>
        </w:tc>
        <w:tc>
          <w:tcPr>
            <w:tcW w:w="532" w:type="dxa"/>
          </w:tcPr>
          <w:p w14:paraId="0F28D6BC" w14:textId="77777777" w:rsidR="000F34D4" w:rsidRPr="003A2E83" w:rsidRDefault="000F34D4" w:rsidP="00A73773">
            <w:pPr>
              <w:pStyle w:val="TableParagraph"/>
              <w:ind w:left="45" w:right="41"/>
              <w:rPr>
                <w:rFonts w:ascii="Times New Roman" w:hAnsi="Times New Roman" w:cs="Times New Roman"/>
                <w:sz w:val="24"/>
              </w:rPr>
            </w:pPr>
            <w:r w:rsidRPr="003A2E83">
              <w:rPr>
                <w:rFonts w:ascii="Times New Roman" w:hAnsi="Times New Roman" w:cs="Times New Roman"/>
                <w:w w:val="115"/>
                <w:sz w:val="24"/>
              </w:rPr>
              <w:t>t11</w:t>
            </w:r>
          </w:p>
        </w:tc>
        <w:tc>
          <w:tcPr>
            <w:tcW w:w="550" w:type="dxa"/>
          </w:tcPr>
          <w:p w14:paraId="2CC2A1F8" w14:textId="77777777" w:rsidR="000F34D4" w:rsidRPr="003A2E83" w:rsidRDefault="000F34D4" w:rsidP="00A73773">
            <w:pPr>
              <w:pStyle w:val="TableParagraph"/>
              <w:ind w:left="53" w:right="49"/>
              <w:rPr>
                <w:rFonts w:ascii="Times New Roman" w:hAnsi="Times New Roman" w:cs="Times New Roman"/>
                <w:sz w:val="24"/>
              </w:rPr>
            </w:pPr>
            <w:r w:rsidRPr="003A2E83">
              <w:rPr>
                <w:rFonts w:ascii="Times New Roman" w:hAnsi="Times New Roman" w:cs="Times New Roman"/>
                <w:w w:val="115"/>
                <w:sz w:val="24"/>
              </w:rPr>
              <w:t>t12</w:t>
            </w:r>
          </w:p>
        </w:tc>
        <w:tc>
          <w:tcPr>
            <w:tcW w:w="564" w:type="dxa"/>
          </w:tcPr>
          <w:p w14:paraId="41CC7F5C" w14:textId="77777777" w:rsidR="000F34D4" w:rsidRPr="003A2E83" w:rsidRDefault="000F34D4" w:rsidP="00A73773">
            <w:pPr>
              <w:pStyle w:val="TableParagraph"/>
              <w:ind w:left="81"/>
              <w:jc w:val="left"/>
              <w:rPr>
                <w:rFonts w:ascii="Times New Roman" w:hAnsi="Times New Roman" w:cs="Times New Roman"/>
                <w:sz w:val="24"/>
              </w:rPr>
            </w:pPr>
            <w:r w:rsidRPr="003A2E83">
              <w:rPr>
                <w:rFonts w:ascii="Times New Roman" w:hAnsi="Times New Roman" w:cs="Times New Roman"/>
                <w:w w:val="115"/>
                <w:sz w:val="24"/>
              </w:rPr>
              <w:t>t13</w:t>
            </w:r>
          </w:p>
        </w:tc>
      </w:tr>
      <w:tr w:rsidR="000F34D4" w:rsidRPr="003A2E83" w14:paraId="7FC853C2" w14:textId="77777777" w:rsidTr="00A73773">
        <w:trPr>
          <w:trHeight w:val="387"/>
        </w:trPr>
        <w:tc>
          <w:tcPr>
            <w:tcW w:w="1063" w:type="dxa"/>
          </w:tcPr>
          <w:p w14:paraId="4C208BD2" w14:textId="77777777" w:rsidR="000F34D4" w:rsidRPr="003A2E83" w:rsidRDefault="000F34D4" w:rsidP="00A73773">
            <w:pPr>
              <w:pStyle w:val="TableParagraph"/>
              <w:ind w:left="113" w:right="109"/>
              <w:rPr>
                <w:rFonts w:ascii="Times New Roman" w:hAnsi="Times New Roman" w:cs="Times New Roman"/>
                <w:sz w:val="24"/>
              </w:rPr>
            </w:pPr>
            <w:r w:rsidRPr="003A2E83">
              <w:rPr>
                <w:rFonts w:ascii="Times New Roman" w:hAnsi="Times New Roman" w:cs="Times New Roman"/>
                <w:w w:val="115"/>
                <w:sz w:val="24"/>
              </w:rPr>
              <w:t>0x2000</w:t>
            </w:r>
          </w:p>
        </w:tc>
        <w:tc>
          <w:tcPr>
            <w:tcW w:w="1003" w:type="dxa"/>
          </w:tcPr>
          <w:p w14:paraId="17A0E403" w14:textId="77777777" w:rsidR="000F34D4" w:rsidRPr="003A2E83" w:rsidRDefault="000F34D4" w:rsidP="00A73773">
            <w:pPr>
              <w:pStyle w:val="TableParagraph"/>
              <w:ind w:left="102" w:right="98"/>
              <w:rPr>
                <w:rFonts w:ascii="Times New Roman" w:hAnsi="Times New Roman" w:cs="Times New Roman"/>
                <w:sz w:val="24"/>
              </w:rPr>
            </w:pPr>
            <w:r w:rsidRPr="003A2E83">
              <w:rPr>
                <w:rFonts w:ascii="Times New Roman" w:hAnsi="Times New Roman" w:cs="Times New Roman"/>
                <w:w w:val="120"/>
                <w:sz w:val="24"/>
              </w:rPr>
              <w:t>LW</w:t>
            </w:r>
          </w:p>
        </w:tc>
        <w:tc>
          <w:tcPr>
            <w:tcW w:w="534" w:type="dxa"/>
          </w:tcPr>
          <w:p w14:paraId="12581013"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w w:val="129"/>
                <w:sz w:val="24"/>
              </w:rPr>
              <w:t>F</w:t>
            </w:r>
          </w:p>
        </w:tc>
        <w:tc>
          <w:tcPr>
            <w:tcW w:w="534" w:type="dxa"/>
          </w:tcPr>
          <w:p w14:paraId="576D593B" w14:textId="77777777" w:rsidR="000F34D4" w:rsidRPr="003A2E83" w:rsidRDefault="000F34D4" w:rsidP="00A73773">
            <w:pPr>
              <w:pStyle w:val="TableParagraph"/>
              <w:ind w:left="2"/>
              <w:rPr>
                <w:rFonts w:ascii="Times New Roman" w:hAnsi="Times New Roman" w:cs="Times New Roman"/>
                <w:sz w:val="24"/>
              </w:rPr>
            </w:pPr>
            <w:r w:rsidRPr="003A2E83">
              <w:rPr>
                <w:rFonts w:ascii="Times New Roman" w:hAnsi="Times New Roman" w:cs="Times New Roman"/>
                <w:w w:val="121"/>
                <w:sz w:val="24"/>
              </w:rPr>
              <w:t>D</w:t>
            </w:r>
          </w:p>
        </w:tc>
        <w:tc>
          <w:tcPr>
            <w:tcW w:w="534" w:type="dxa"/>
          </w:tcPr>
          <w:p w14:paraId="19050C58" w14:textId="77777777" w:rsidR="000F34D4" w:rsidRPr="003A2E83" w:rsidRDefault="000F34D4" w:rsidP="00A73773">
            <w:pPr>
              <w:pStyle w:val="TableParagraph"/>
              <w:ind w:left="181"/>
              <w:jc w:val="left"/>
              <w:rPr>
                <w:rFonts w:ascii="Times New Roman" w:hAnsi="Times New Roman" w:cs="Times New Roman"/>
                <w:sz w:val="24"/>
              </w:rPr>
            </w:pPr>
            <w:r w:rsidRPr="003A2E83">
              <w:rPr>
                <w:rFonts w:ascii="Times New Roman" w:hAnsi="Times New Roman" w:cs="Times New Roman"/>
                <w:w w:val="124"/>
                <w:sz w:val="24"/>
              </w:rPr>
              <w:t>X</w:t>
            </w:r>
          </w:p>
        </w:tc>
        <w:tc>
          <w:tcPr>
            <w:tcW w:w="532" w:type="dxa"/>
          </w:tcPr>
          <w:p w14:paraId="71B752A0" w14:textId="77777777" w:rsidR="000F34D4" w:rsidRPr="003A2E83" w:rsidRDefault="000F34D4" w:rsidP="00A73773">
            <w:pPr>
              <w:pStyle w:val="TableParagraph"/>
              <w:ind w:left="143"/>
              <w:jc w:val="left"/>
              <w:rPr>
                <w:rFonts w:ascii="Times New Roman" w:hAnsi="Times New Roman" w:cs="Times New Roman"/>
                <w:sz w:val="24"/>
              </w:rPr>
            </w:pPr>
            <w:r w:rsidRPr="003A2E83">
              <w:rPr>
                <w:rFonts w:ascii="Times New Roman" w:hAnsi="Times New Roman" w:cs="Times New Roman"/>
                <w:w w:val="125"/>
                <w:sz w:val="24"/>
              </w:rPr>
              <w:t>M</w:t>
            </w:r>
          </w:p>
        </w:tc>
        <w:tc>
          <w:tcPr>
            <w:tcW w:w="550" w:type="dxa"/>
          </w:tcPr>
          <w:p w14:paraId="20E9A8FB"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w w:val="111"/>
                <w:sz w:val="24"/>
              </w:rPr>
              <w:t>W</w:t>
            </w:r>
          </w:p>
        </w:tc>
        <w:tc>
          <w:tcPr>
            <w:tcW w:w="534" w:type="dxa"/>
          </w:tcPr>
          <w:p w14:paraId="3F046B8B"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279E7C7A"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061A2B04"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34F0F200"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1A80B0A9"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560601E2"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3F8327AC" w14:textId="77777777" w:rsidR="000F34D4" w:rsidRPr="003A2E83" w:rsidRDefault="000F34D4" w:rsidP="00A73773">
            <w:pPr>
              <w:pStyle w:val="TableParagraph"/>
              <w:spacing w:before="0"/>
              <w:jc w:val="left"/>
              <w:rPr>
                <w:rFonts w:ascii="Times New Roman" w:hAnsi="Times New Roman" w:cs="Times New Roman"/>
                <w:sz w:val="24"/>
              </w:rPr>
            </w:pPr>
          </w:p>
        </w:tc>
        <w:tc>
          <w:tcPr>
            <w:tcW w:w="564" w:type="dxa"/>
          </w:tcPr>
          <w:p w14:paraId="2595D2E5" w14:textId="77777777" w:rsidR="000F34D4" w:rsidRPr="003A2E83" w:rsidRDefault="000F34D4" w:rsidP="00A73773">
            <w:pPr>
              <w:pStyle w:val="TableParagraph"/>
              <w:spacing w:before="0"/>
              <w:jc w:val="left"/>
              <w:rPr>
                <w:rFonts w:ascii="Times New Roman" w:hAnsi="Times New Roman" w:cs="Times New Roman"/>
                <w:sz w:val="24"/>
              </w:rPr>
            </w:pPr>
          </w:p>
        </w:tc>
      </w:tr>
      <w:tr w:rsidR="000F34D4" w:rsidRPr="003A2E83" w14:paraId="173D8DB4" w14:textId="77777777" w:rsidTr="00A73773">
        <w:trPr>
          <w:trHeight w:val="387"/>
        </w:trPr>
        <w:tc>
          <w:tcPr>
            <w:tcW w:w="1063" w:type="dxa"/>
          </w:tcPr>
          <w:p w14:paraId="43423F00" w14:textId="77777777" w:rsidR="000F34D4" w:rsidRPr="003A2E83" w:rsidRDefault="000F34D4" w:rsidP="00A73773">
            <w:pPr>
              <w:pStyle w:val="TableParagraph"/>
              <w:ind w:left="113" w:right="109"/>
              <w:rPr>
                <w:rFonts w:ascii="Times New Roman" w:hAnsi="Times New Roman" w:cs="Times New Roman"/>
                <w:sz w:val="24"/>
              </w:rPr>
            </w:pPr>
            <w:r w:rsidRPr="003A2E83">
              <w:rPr>
                <w:rFonts w:ascii="Times New Roman" w:hAnsi="Times New Roman" w:cs="Times New Roman"/>
                <w:w w:val="115"/>
                <w:sz w:val="24"/>
              </w:rPr>
              <w:t>0x2004</w:t>
            </w:r>
          </w:p>
        </w:tc>
        <w:tc>
          <w:tcPr>
            <w:tcW w:w="1003" w:type="dxa"/>
          </w:tcPr>
          <w:p w14:paraId="5F77B0D9" w14:textId="77777777" w:rsidR="000F34D4" w:rsidRPr="003A2E83" w:rsidRDefault="000F34D4" w:rsidP="00A73773">
            <w:pPr>
              <w:pStyle w:val="TableParagraph"/>
              <w:ind w:left="102" w:right="98"/>
              <w:rPr>
                <w:rFonts w:ascii="Times New Roman" w:hAnsi="Times New Roman" w:cs="Times New Roman"/>
                <w:sz w:val="24"/>
              </w:rPr>
            </w:pPr>
            <w:r w:rsidRPr="003A2E83">
              <w:rPr>
                <w:rFonts w:ascii="Times New Roman" w:hAnsi="Times New Roman" w:cs="Times New Roman"/>
                <w:w w:val="120"/>
                <w:sz w:val="24"/>
              </w:rPr>
              <w:t>ADDI</w:t>
            </w:r>
          </w:p>
        </w:tc>
        <w:tc>
          <w:tcPr>
            <w:tcW w:w="534" w:type="dxa"/>
          </w:tcPr>
          <w:p w14:paraId="0DC86A79"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5CA95E2D"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w w:val="129"/>
                <w:sz w:val="24"/>
              </w:rPr>
              <w:t>F</w:t>
            </w:r>
          </w:p>
        </w:tc>
        <w:tc>
          <w:tcPr>
            <w:tcW w:w="534" w:type="dxa"/>
          </w:tcPr>
          <w:p w14:paraId="688EC35B" w14:textId="77777777" w:rsidR="000F34D4" w:rsidRPr="003A2E83" w:rsidRDefault="000F34D4" w:rsidP="00A73773">
            <w:pPr>
              <w:pStyle w:val="TableParagraph"/>
              <w:ind w:left="169"/>
              <w:jc w:val="left"/>
              <w:rPr>
                <w:rFonts w:ascii="Times New Roman" w:hAnsi="Times New Roman" w:cs="Times New Roman"/>
                <w:sz w:val="24"/>
              </w:rPr>
            </w:pPr>
            <w:r w:rsidRPr="003A2E83">
              <w:rPr>
                <w:rFonts w:ascii="Times New Roman" w:hAnsi="Times New Roman" w:cs="Times New Roman"/>
                <w:w w:val="121"/>
                <w:sz w:val="24"/>
              </w:rPr>
              <w:t>D</w:t>
            </w:r>
          </w:p>
        </w:tc>
        <w:tc>
          <w:tcPr>
            <w:tcW w:w="532" w:type="dxa"/>
          </w:tcPr>
          <w:p w14:paraId="47E96030" w14:textId="77777777" w:rsidR="000F34D4" w:rsidRPr="003A2E83" w:rsidRDefault="000F34D4" w:rsidP="00A73773">
            <w:pPr>
              <w:pStyle w:val="TableParagraph"/>
              <w:ind w:left="179"/>
              <w:jc w:val="left"/>
              <w:rPr>
                <w:rFonts w:ascii="Times New Roman" w:hAnsi="Times New Roman" w:cs="Times New Roman"/>
                <w:sz w:val="24"/>
              </w:rPr>
            </w:pPr>
            <w:r w:rsidRPr="003A2E83">
              <w:rPr>
                <w:rFonts w:ascii="Times New Roman" w:hAnsi="Times New Roman" w:cs="Times New Roman"/>
                <w:w w:val="124"/>
                <w:sz w:val="24"/>
              </w:rPr>
              <w:t>X</w:t>
            </w:r>
          </w:p>
        </w:tc>
        <w:tc>
          <w:tcPr>
            <w:tcW w:w="550" w:type="dxa"/>
          </w:tcPr>
          <w:p w14:paraId="5F1BDB04" w14:textId="77777777" w:rsidR="000F34D4" w:rsidRPr="003A2E83" w:rsidRDefault="000F34D4" w:rsidP="00A73773">
            <w:pPr>
              <w:pStyle w:val="TableParagraph"/>
              <w:ind w:left="3"/>
              <w:rPr>
                <w:rFonts w:ascii="Times New Roman" w:hAnsi="Times New Roman" w:cs="Times New Roman"/>
                <w:sz w:val="24"/>
              </w:rPr>
            </w:pPr>
            <w:r w:rsidRPr="003A2E83">
              <w:rPr>
                <w:rFonts w:ascii="Times New Roman" w:hAnsi="Times New Roman" w:cs="Times New Roman"/>
                <w:w w:val="125"/>
                <w:sz w:val="24"/>
              </w:rPr>
              <w:t>M</w:t>
            </w:r>
          </w:p>
        </w:tc>
        <w:tc>
          <w:tcPr>
            <w:tcW w:w="534" w:type="dxa"/>
          </w:tcPr>
          <w:p w14:paraId="4AAE1087" w14:textId="77777777" w:rsidR="000F34D4" w:rsidRPr="003A2E83" w:rsidRDefault="000F34D4" w:rsidP="00A73773">
            <w:pPr>
              <w:pStyle w:val="TableParagraph"/>
              <w:ind w:left="143"/>
              <w:jc w:val="left"/>
              <w:rPr>
                <w:rFonts w:ascii="Times New Roman" w:hAnsi="Times New Roman" w:cs="Times New Roman"/>
                <w:sz w:val="24"/>
              </w:rPr>
            </w:pPr>
            <w:r w:rsidRPr="003A2E83">
              <w:rPr>
                <w:rFonts w:ascii="Times New Roman" w:hAnsi="Times New Roman" w:cs="Times New Roman"/>
                <w:w w:val="111"/>
                <w:sz w:val="24"/>
              </w:rPr>
              <w:t>W</w:t>
            </w:r>
          </w:p>
        </w:tc>
        <w:tc>
          <w:tcPr>
            <w:tcW w:w="550" w:type="dxa"/>
          </w:tcPr>
          <w:p w14:paraId="12BCF059"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755D4FFC"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17D26598"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7D90332F"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20089068"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0398A2DA" w14:textId="77777777" w:rsidR="000F34D4" w:rsidRPr="003A2E83" w:rsidRDefault="000F34D4" w:rsidP="00A73773">
            <w:pPr>
              <w:pStyle w:val="TableParagraph"/>
              <w:spacing w:before="0"/>
              <w:jc w:val="left"/>
              <w:rPr>
                <w:rFonts w:ascii="Times New Roman" w:hAnsi="Times New Roman" w:cs="Times New Roman"/>
                <w:sz w:val="24"/>
              </w:rPr>
            </w:pPr>
          </w:p>
        </w:tc>
        <w:tc>
          <w:tcPr>
            <w:tcW w:w="564" w:type="dxa"/>
          </w:tcPr>
          <w:p w14:paraId="11AC3A19" w14:textId="77777777" w:rsidR="000F34D4" w:rsidRPr="003A2E83" w:rsidRDefault="000F34D4" w:rsidP="00A73773">
            <w:pPr>
              <w:pStyle w:val="TableParagraph"/>
              <w:spacing w:before="0"/>
              <w:jc w:val="left"/>
              <w:rPr>
                <w:rFonts w:ascii="Times New Roman" w:hAnsi="Times New Roman" w:cs="Times New Roman"/>
                <w:sz w:val="24"/>
              </w:rPr>
            </w:pPr>
          </w:p>
        </w:tc>
      </w:tr>
      <w:tr w:rsidR="000F34D4" w:rsidRPr="003A2E83" w14:paraId="4A27A83D" w14:textId="77777777" w:rsidTr="00A73773">
        <w:trPr>
          <w:trHeight w:val="388"/>
        </w:trPr>
        <w:tc>
          <w:tcPr>
            <w:tcW w:w="1063" w:type="dxa"/>
          </w:tcPr>
          <w:p w14:paraId="2F71E3D8" w14:textId="77777777" w:rsidR="000F34D4" w:rsidRPr="003A2E83" w:rsidRDefault="000F34D4" w:rsidP="00A73773">
            <w:pPr>
              <w:pStyle w:val="TableParagraph"/>
              <w:ind w:left="113" w:right="109"/>
              <w:rPr>
                <w:rFonts w:ascii="Times New Roman" w:hAnsi="Times New Roman" w:cs="Times New Roman"/>
                <w:sz w:val="24"/>
              </w:rPr>
            </w:pPr>
            <w:r w:rsidRPr="003A2E83">
              <w:rPr>
                <w:rFonts w:ascii="Times New Roman" w:hAnsi="Times New Roman" w:cs="Times New Roman"/>
                <w:w w:val="115"/>
                <w:sz w:val="24"/>
              </w:rPr>
              <w:t>0x2008</w:t>
            </w:r>
          </w:p>
        </w:tc>
        <w:tc>
          <w:tcPr>
            <w:tcW w:w="1003" w:type="dxa"/>
          </w:tcPr>
          <w:p w14:paraId="3F3EAAD0" w14:textId="77777777" w:rsidR="000F34D4" w:rsidRPr="003A2E83" w:rsidRDefault="000F34D4" w:rsidP="00A73773">
            <w:pPr>
              <w:pStyle w:val="TableParagraph"/>
              <w:ind w:left="102" w:right="98"/>
              <w:rPr>
                <w:rFonts w:ascii="Times New Roman" w:hAnsi="Times New Roman" w:cs="Times New Roman"/>
                <w:sz w:val="24"/>
              </w:rPr>
            </w:pPr>
            <w:r w:rsidRPr="003A2E83">
              <w:rPr>
                <w:rFonts w:ascii="Times New Roman" w:eastAsiaTheme="minorEastAsia" w:hAnsi="Times New Roman" w:cs="Times New Roman"/>
                <w:w w:val="150"/>
                <w:sz w:val="24"/>
                <w:lang w:eastAsia="zh-CN"/>
              </w:rPr>
              <w:t>B</w:t>
            </w:r>
            <w:r w:rsidRPr="003A2E83">
              <w:rPr>
                <w:rFonts w:ascii="Times New Roman" w:hAnsi="Times New Roman" w:cs="Times New Roman"/>
                <w:w w:val="150"/>
                <w:sz w:val="24"/>
              </w:rPr>
              <w:t>EQ</w:t>
            </w:r>
          </w:p>
        </w:tc>
        <w:tc>
          <w:tcPr>
            <w:tcW w:w="534" w:type="dxa"/>
          </w:tcPr>
          <w:p w14:paraId="622BC321"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43E9B376"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779693F9" w14:textId="77777777" w:rsidR="000F34D4" w:rsidRPr="003A2E83" w:rsidRDefault="000F34D4" w:rsidP="00A73773">
            <w:pPr>
              <w:pStyle w:val="TableParagraph"/>
              <w:ind w:left="183"/>
              <w:jc w:val="left"/>
              <w:rPr>
                <w:rFonts w:ascii="Times New Roman" w:hAnsi="Times New Roman" w:cs="Times New Roman"/>
                <w:sz w:val="24"/>
              </w:rPr>
            </w:pPr>
            <w:r w:rsidRPr="003A2E83">
              <w:rPr>
                <w:rFonts w:ascii="Times New Roman" w:hAnsi="Times New Roman" w:cs="Times New Roman"/>
                <w:color w:val="FF3333"/>
                <w:w w:val="129"/>
                <w:sz w:val="24"/>
              </w:rPr>
              <w:t>F</w:t>
            </w:r>
          </w:p>
        </w:tc>
        <w:tc>
          <w:tcPr>
            <w:tcW w:w="532" w:type="dxa"/>
          </w:tcPr>
          <w:p w14:paraId="66B7BD0D" w14:textId="77777777" w:rsidR="000F34D4" w:rsidRPr="003A2E83" w:rsidRDefault="000F34D4" w:rsidP="00A73773">
            <w:pPr>
              <w:pStyle w:val="TableParagraph"/>
              <w:spacing w:before="51"/>
              <w:ind w:left="161"/>
              <w:jc w:val="left"/>
              <w:rPr>
                <w:rFonts w:ascii="Times New Roman" w:hAnsi="Times New Roman" w:cs="Times New Roman"/>
                <w:b/>
                <w:sz w:val="24"/>
              </w:rPr>
            </w:pPr>
            <w:r w:rsidRPr="003A2E83">
              <w:rPr>
                <w:rFonts w:ascii="Times New Roman" w:hAnsi="Times New Roman" w:cs="Times New Roman"/>
                <w:b/>
                <w:color w:val="FF3333"/>
                <w:w w:val="111"/>
                <w:sz w:val="24"/>
                <w:u w:val="single" w:color="FF3333"/>
              </w:rPr>
              <w:t>D</w:t>
            </w:r>
          </w:p>
        </w:tc>
        <w:tc>
          <w:tcPr>
            <w:tcW w:w="550" w:type="dxa"/>
          </w:tcPr>
          <w:p w14:paraId="31DC96D5" w14:textId="77777777" w:rsidR="000F34D4" w:rsidRPr="003A2E83" w:rsidRDefault="000F34D4" w:rsidP="00A73773">
            <w:pPr>
              <w:pStyle w:val="TableParagraph"/>
              <w:spacing w:before="51"/>
              <w:ind w:left="4"/>
              <w:rPr>
                <w:rFonts w:ascii="Times New Roman" w:hAnsi="Times New Roman" w:cs="Times New Roman"/>
                <w:b/>
                <w:sz w:val="24"/>
              </w:rPr>
            </w:pPr>
            <w:r w:rsidRPr="003A2E83">
              <w:rPr>
                <w:rFonts w:ascii="Times New Roman" w:hAnsi="Times New Roman" w:cs="Times New Roman"/>
                <w:b/>
                <w:color w:val="FF3333"/>
                <w:w w:val="99"/>
                <w:sz w:val="24"/>
                <w:u w:val="single" w:color="FF3333"/>
              </w:rPr>
              <w:t>X</w:t>
            </w:r>
          </w:p>
        </w:tc>
        <w:tc>
          <w:tcPr>
            <w:tcW w:w="534" w:type="dxa"/>
          </w:tcPr>
          <w:p w14:paraId="76932D90" w14:textId="77777777" w:rsidR="000F34D4" w:rsidRPr="003A2E83" w:rsidRDefault="000F34D4" w:rsidP="00A73773">
            <w:pPr>
              <w:pStyle w:val="TableParagraph"/>
              <w:ind w:left="143"/>
              <w:jc w:val="left"/>
              <w:rPr>
                <w:rFonts w:ascii="Times New Roman" w:hAnsi="Times New Roman" w:cs="Times New Roman"/>
                <w:sz w:val="24"/>
              </w:rPr>
            </w:pPr>
            <w:r w:rsidRPr="003A2E83">
              <w:rPr>
                <w:rFonts w:ascii="Times New Roman" w:hAnsi="Times New Roman" w:cs="Times New Roman"/>
                <w:color w:val="FF3333"/>
                <w:w w:val="125"/>
                <w:sz w:val="24"/>
              </w:rPr>
              <w:t>M</w:t>
            </w:r>
          </w:p>
        </w:tc>
        <w:tc>
          <w:tcPr>
            <w:tcW w:w="550" w:type="dxa"/>
          </w:tcPr>
          <w:p w14:paraId="0747D265" w14:textId="77777777" w:rsidR="000F34D4" w:rsidRPr="003A2E83" w:rsidRDefault="000F34D4" w:rsidP="00A73773">
            <w:pPr>
              <w:pStyle w:val="TableParagraph"/>
              <w:ind w:left="151"/>
              <w:jc w:val="left"/>
              <w:rPr>
                <w:rFonts w:ascii="Times New Roman" w:hAnsi="Times New Roman" w:cs="Times New Roman"/>
                <w:sz w:val="24"/>
              </w:rPr>
            </w:pPr>
            <w:r w:rsidRPr="003A2E83">
              <w:rPr>
                <w:rFonts w:ascii="Times New Roman" w:hAnsi="Times New Roman" w:cs="Times New Roman"/>
                <w:color w:val="FF3333"/>
                <w:w w:val="111"/>
                <w:sz w:val="24"/>
              </w:rPr>
              <w:t>W</w:t>
            </w:r>
          </w:p>
        </w:tc>
        <w:tc>
          <w:tcPr>
            <w:tcW w:w="534" w:type="dxa"/>
          </w:tcPr>
          <w:p w14:paraId="695F2183"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0195A0F8"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644CFFAA"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78F91816"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071E0EEA" w14:textId="77777777" w:rsidR="000F34D4" w:rsidRPr="003A2E83" w:rsidRDefault="000F34D4" w:rsidP="00A73773">
            <w:pPr>
              <w:pStyle w:val="TableParagraph"/>
              <w:spacing w:before="0"/>
              <w:jc w:val="left"/>
              <w:rPr>
                <w:rFonts w:ascii="Times New Roman" w:hAnsi="Times New Roman" w:cs="Times New Roman"/>
                <w:sz w:val="24"/>
              </w:rPr>
            </w:pPr>
          </w:p>
        </w:tc>
        <w:tc>
          <w:tcPr>
            <w:tcW w:w="564" w:type="dxa"/>
          </w:tcPr>
          <w:p w14:paraId="272ED17E" w14:textId="77777777" w:rsidR="000F34D4" w:rsidRPr="003A2E83" w:rsidRDefault="000F34D4" w:rsidP="00A73773">
            <w:pPr>
              <w:pStyle w:val="TableParagraph"/>
              <w:spacing w:before="0"/>
              <w:jc w:val="left"/>
              <w:rPr>
                <w:rFonts w:ascii="Times New Roman" w:hAnsi="Times New Roman" w:cs="Times New Roman"/>
                <w:sz w:val="24"/>
              </w:rPr>
            </w:pPr>
          </w:p>
        </w:tc>
      </w:tr>
      <w:tr w:rsidR="000F34D4" w:rsidRPr="003A2E83" w14:paraId="4CE3D6C3" w14:textId="77777777" w:rsidTr="00A73773">
        <w:trPr>
          <w:trHeight w:val="387"/>
        </w:trPr>
        <w:tc>
          <w:tcPr>
            <w:tcW w:w="1063" w:type="dxa"/>
          </w:tcPr>
          <w:p w14:paraId="6E6E015A" w14:textId="77777777" w:rsidR="000F34D4" w:rsidRPr="003A2E83" w:rsidRDefault="000F34D4" w:rsidP="00A73773">
            <w:pPr>
              <w:pStyle w:val="TableParagraph"/>
              <w:ind w:left="112" w:right="109"/>
              <w:rPr>
                <w:rFonts w:ascii="Times New Roman" w:hAnsi="Times New Roman" w:cs="Times New Roman"/>
                <w:sz w:val="24"/>
              </w:rPr>
            </w:pPr>
            <w:r w:rsidRPr="003A2E83">
              <w:rPr>
                <w:rFonts w:ascii="Times New Roman" w:hAnsi="Times New Roman" w:cs="Times New Roman"/>
                <w:color w:val="FF3333"/>
                <w:w w:val="115"/>
                <w:sz w:val="24"/>
              </w:rPr>
              <w:t>0x200c</w:t>
            </w:r>
          </w:p>
        </w:tc>
        <w:tc>
          <w:tcPr>
            <w:tcW w:w="1003" w:type="dxa"/>
          </w:tcPr>
          <w:p w14:paraId="0D36C7B2" w14:textId="77777777" w:rsidR="000F34D4" w:rsidRPr="003A2E83" w:rsidRDefault="000F34D4" w:rsidP="00A73773">
            <w:pPr>
              <w:pStyle w:val="TableParagraph"/>
              <w:ind w:left="102" w:right="96"/>
              <w:rPr>
                <w:rFonts w:ascii="Times New Roman" w:hAnsi="Times New Roman" w:cs="Times New Roman"/>
                <w:sz w:val="24"/>
              </w:rPr>
            </w:pPr>
            <w:r w:rsidRPr="003A2E83">
              <w:rPr>
                <w:rFonts w:ascii="Times New Roman" w:hAnsi="Times New Roman" w:cs="Times New Roman"/>
                <w:color w:val="FF3333"/>
                <w:w w:val="125"/>
                <w:sz w:val="24"/>
              </w:rPr>
              <w:t>SW</w:t>
            </w:r>
          </w:p>
        </w:tc>
        <w:tc>
          <w:tcPr>
            <w:tcW w:w="534" w:type="dxa"/>
          </w:tcPr>
          <w:p w14:paraId="09979DA8"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1887ED08"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319D0BD2"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70DB4ECD" w14:textId="77777777" w:rsidR="000F34D4" w:rsidRPr="003A2E83" w:rsidRDefault="000F34D4" w:rsidP="00A73773">
            <w:pPr>
              <w:pStyle w:val="TableParagraph"/>
              <w:ind w:left="181"/>
              <w:jc w:val="left"/>
              <w:rPr>
                <w:rFonts w:ascii="Times New Roman" w:hAnsi="Times New Roman" w:cs="Times New Roman"/>
                <w:sz w:val="24"/>
              </w:rPr>
            </w:pPr>
            <w:r w:rsidRPr="003A2E83">
              <w:rPr>
                <w:rFonts w:ascii="Times New Roman" w:hAnsi="Times New Roman" w:cs="Times New Roman"/>
                <w:color w:val="FF3333"/>
                <w:w w:val="129"/>
                <w:sz w:val="24"/>
              </w:rPr>
              <w:t>F</w:t>
            </w:r>
          </w:p>
        </w:tc>
        <w:tc>
          <w:tcPr>
            <w:tcW w:w="550" w:type="dxa"/>
          </w:tcPr>
          <w:p w14:paraId="286B14AC" w14:textId="77777777" w:rsidR="000F34D4" w:rsidRPr="003A2E83" w:rsidRDefault="000F34D4" w:rsidP="00A73773">
            <w:pPr>
              <w:pStyle w:val="TableParagraph"/>
              <w:ind w:left="7"/>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14:paraId="2F04CA40" w14:textId="77777777" w:rsidR="000F34D4" w:rsidRPr="003A2E83" w:rsidRDefault="000F34D4" w:rsidP="00A73773">
            <w:pPr>
              <w:pStyle w:val="TableParagraph"/>
              <w:ind w:left="225"/>
              <w:jc w:val="left"/>
              <w:rPr>
                <w:rFonts w:ascii="Times New Roman" w:hAnsi="Times New Roman" w:cs="Times New Roman"/>
                <w:sz w:val="24"/>
              </w:rPr>
            </w:pPr>
            <w:r w:rsidRPr="003A2E83">
              <w:rPr>
                <w:rFonts w:ascii="Times New Roman" w:hAnsi="Times New Roman" w:cs="Times New Roman"/>
                <w:color w:val="FF3333"/>
                <w:w w:val="101"/>
                <w:sz w:val="24"/>
              </w:rPr>
              <w:t>-</w:t>
            </w:r>
          </w:p>
        </w:tc>
        <w:tc>
          <w:tcPr>
            <w:tcW w:w="550" w:type="dxa"/>
          </w:tcPr>
          <w:p w14:paraId="65CFC2D4" w14:textId="77777777" w:rsidR="000F34D4" w:rsidRPr="003A2E83" w:rsidRDefault="000F34D4" w:rsidP="00A73773">
            <w:pPr>
              <w:pStyle w:val="TableParagraph"/>
              <w:ind w:left="233"/>
              <w:jc w:val="left"/>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14:paraId="6E722717" w14:textId="77777777" w:rsidR="000F34D4" w:rsidRPr="003A2E83" w:rsidRDefault="000F34D4" w:rsidP="00A73773">
            <w:pPr>
              <w:pStyle w:val="TableParagraph"/>
              <w:ind w:left="3"/>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14:paraId="2C5282A9"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746B570C"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54F75667"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2FBA8EC0" w14:textId="77777777" w:rsidR="000F34D4" w:rsidRPr="003A2E83" w:rsidRDefault="000F34D4" w:rsidP="00A73773">
            <w:pPr>
              <w:pStyle w:val="TableParagraph"/>
              <w:spacing w:before="0"/>
              <w:jc w:val="left"/>
              <w:rPr>
                <w:rFonts w:ascii="Times New Roman" w:hAnsi="Times New Roman" w:cs="Times New Roman"/>
                <w:sz w:val="24"/>
              </w:rPr>
            </w:pPr>
          </w:p>
        </w:tc>
        <w:tc>
          <w:tcPr>
            <w:tcW w:w="564" w:type="dxa"/>
          </w:tcPr>
          <w:p w14:paraId="230333B8" w14:textId="77777777" w:rsidR="000F34D4" w:rsidRPr="003A2E83" w:rsidRDefault="000F34D4" w:rsidP="00A73773">
            <w:pPr>
              <w:pStyle w:val="TableParagraph"/>
              <w:spacing w:before="0"/>
              <w:jc w:val="left"/>
              <w:rPr>
                <w:rFonts w:ascii="Times New Roman" w:hAnsi="Times New Roman" w:cs="Times New Roman"/>
                <w:sz w:val="24"/>
              </w:rPr>
            </w:pPr>
          </w:p>
        </w:tc>
      </w:tr>
      <w:tr w:rsidR="000F34D4" w:rsidRPr="003A2E83" w14:paraId="6F392B76" w14:textId="77777777" w:rsidTr="00A73773">
        <w:trPr>
          <w:trHeight w:val="387"/>
        </w:trPr>
        <w:tc>
          <w:tcPr>
            <w:tcW w:w="1063" w:type="dxa"/>
          </w:tcPr>
          <w:p w14:paraId="5BB2C42A" w14:textId="77777777" w:rsidR="000F34D4" w:rsidRPr="003A2E83" w:rsidRDefault="000F34D4" w:rsidP="00A73773">
            <w:pPr>
              <w:pStyle w:val="TableParagraph"/>
              <w:ind w:left="113" w:right="109"/>
              <w:rPr>
                <w:rFonts w:ascii="Times New Roman" w:hAnsi="Times New Roman" w:cs="Times New Roman"/>
                <w:sz w:val="24"/>
              </w:rPr>
            </w:pPr>
            <w:r w:rsidRPr="003A2E83">
              <w:rPr>
                <w:rFonts w:ascii="Times New Roman" w:hAnsi="Times New Roman" w:cs="Times New Roman"/>
                <w:color w:val="FF3333"/>
                <w:w w:val="115"/>
                <w:sz w:val="24"/>
              </w:rPr>
              <w:t>0x2000</w:t>
            </w:r>
          </w:p>
        </w:tc>
        <w:tc>
          <w:tcPr>
            <w:tcW w:w="1003" w:type="dxa"/>
          </w:tcPr>
          <w:p w14:paraId="741C6A7A" w14:textId="77777777" w:rsidR="000F34D4" w:rsidRPr="003A2E83" w:rsidRDefault="000F34D4" w:rsidP="00A73773">
            <w:pPr>
              <w:pStyle w:val="TableParagraph"/>
              <w:ind w:left="102" w:right="98"/>
              <w:rPr>
                <w:rFonts w:ascii="Times New Roman" w:hAnsi="Times New Roman" w:cs="Times New Roman"/>
                <w:sz w:val="24"/>
              </w:rPr>
            </w:pPr>
            <w:r w:rsidRPr="003A2E83">
              <w:rPr>
                <w:rFonts w:ascii="Times New Roman" w:hAnsi="Times New Roman" w:cs="Times New Roman"/>
                <w:color w:val="FF3333"/>
                <w:w w:val="120"/>
                <w:sz w:val="24"/>
              </w:rPr>
              <w:t>LW</w:t>
            </w:r>
          </w:p>
        </w:tc>
        <w:tc>
          <w:tcPr>
            <w:tcW w:w="534" w:type="dxa"/>
          </w:tcPr>
          <w:p w14:paraId="012DC7C1"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5454ED49"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591FEFDF"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394227F6"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3A03DC10"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color w:val="FF3333"/>
                <w:w w:val="129"/>
                <w:sz w:val="24"/>
              </w:rPr>
              <w:t>F</w:t>
            </w:r>
          </w:p>
        </w:tc>
        <w:tc>
          <w:tcPr>
            <w:tcW w:w="534" w:type="dxa"/>
          </w:tcPr>
          <w:p w14:paraId="411E2788" w14:textId="77777777" w:rsidR="000F34D4" w:rsidRPr="003A2E83" w:rsidRDefault="000F34D4" w:rsidP="00A73773">
            <w:pPr>
              <w:pStyle w:val="TableParagraph"/>
              <w:ind w:left="225"/>
              <w:jc w:val="left"/>
              <w:rPr>
                <w:rFonts w:ascii="Times New Roman" w:hAnsi="Times New Roman" w:cs="Times New Roman"/>
                <w:sz w:val="24"/>
              </w:rPr>
            </w:pPr>
            <w:r w:rsidRPr="003A2E83">
              <w:rPr>
                <w:rFonts w:ascii="Times New Roman" w:hAnsi="Times New Roman" w:cs="Times New Roman"/>
                <w:color w:val="FF3333"/>
                <w:w w:val="101"/>
                <w:sz w:val="24"/>
              </w:rPr>
              <w:t>-</w:t>
            </w:r>
          </w:p>
        </w:tc>
        <w:tc>
          <w:tcPr>
            <w:tcW w:w="550" w:type="dxa"/>
          </w:tcPr>
          <w:p w14:paraId="3CDF5E74" w14:textId="77777777" w:rsidR="000F34D4" w:rsidRPr="003A2E83" w:rsidRDefault="000F34D4" w:rsidP="00A73773">
            <w:pPr>
              <w:pStyle w:val="TableParagraph"/>
              <w:ind w:left="233"/>
              <w:jc w:val="left"/>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14:paraId="60375E02" w14:textId="77777777" w:rsidR="000F34D4" w:rsidRPr="003A2E83" w:rsidRDefault="000F34D4" w:rsidP="00A73773">
            <w:pPr>
              <w:pStyle w:val="TableParagraph"/>
              <w:ind w:left="3"/>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14:paraId="471E52B6" w14:textId="77777777" w:rsidR="000F34D4" w:rsidRPr="003A2E83" w:rsidRDefault="000F34D4" w:rsidP="00A73773">
            <w:pPr>
              <w:pStyle w:val="TableParagraph"/>
              <w:ind w:left="3"/>
              <w:rPr>
                <w:rFonts w:ascii="Times New Roman" w:hAnsi="Times New Roman" w:cs="Times New Roman"/>
                <w:sz w:val="24"/>
              </w:rPr>
            </w:pPr>
            <w:r w:rsidRPr="003A2E83">
              <w:rPr>
                <w:rFonts w:ascii="Times New Roman" w:hAnsi="Times New Roman" w:cs="Times New Roman"/>
                <w:color w:val="FF3333"/>
                <w:w w:val="101"/>
                <w:sz w:val="24"/>
              </w:rPr>
              <w:t>-</w:t>
            </w:r>
          </w:p>
        </w:tc>
        <w:tc>
          <w:tcPr>
            <w:tcW w:w="550" w:type="dxa"/>
          </w:tcPr>
          <w:p w14:paraId="7157DDBD" w14:textId="77777777" w:rsidR="000F34D4" w:rsidRPr="003A2E83" w:rsidRDefault="000F34D4" w:rsidP="00A73773">
            <w:pPr>
              <w:pStyle w:val="TableParagraph"/>
              <w:ind w:left="3"/>
              <w:rPr>
                <w:rFonts w:ascii="Times New Roman" w:hAnsi="Times New Roman" w:cs="Times New Roman"/>
                <w:sz w:val="24"/>
              </w:rPr>
            </w:pPr>
            <w:r w:rsidRPr="003A2E83">
              <w:rPr>
                <w:rFonts w:ascii="Times New Roman" w:hAnsi="Times New Roman" w:cs="Times New Roman"/>
                <w:color w:val="FF3333"/>
                <w:w w:val="101"/>
                <w:sz w:val="24"/>
              </w:rPr>
              <w:t>-</w:t>
            </w:r>
          </w:p>
        </w:tc>
        <w:tc>
          <w:tcPr>
            <w:tcW w:w="532" w:type="dxa"/>
          </w:tcPr>
          <w:p w14:paraId="52E2A2C1"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5B8AB322" w14:textId="77777777" w:rsidR="000F34D4" w:rsidRPr="003A2E83" w:rsidRDefault="000F34D4" w:rsidP="00A73773">
            <w:pPr>
              <w:pStyle w:val="TableParagraph"/>
              <w:spacing w:before="0"/>
              <w:jc w:val="left"/>
              <w:rPr>
                <w:rFonts w:ascii="Times New Roman" w:hAnsi="Times New Roman" w:cs="Times New Roman"/>
                <w:sz w:val="24"/>
              </w:rPr>
            </w:pPr>
          </w:p>
        </w:tc>
        <w:tc>
          <w:tcPr>
            <w:tcW w:w="564" w:type="dxa"/>
          </w:tcPr>
          <w:p w14:paraId="73070434" w14:textId="77777777" w:rsidR="000F34D4" w:rsidRPr="003A2E83" w:rsidRDefault="000F34D4" w:rsidP="00A73773">
            <w:pPr>
              <w:pStyle w:val="TableParagraph"/>
              <w:spacing w:before="0"/>
              <w:jc w:val="left"/>
              <w:rPr>
                <w:rFonts w:ascii="Times New Roman" w:hAnsi="Times New Roman" w:cs="Times New Roman"/>
                <w:sz w:val="24"/>
              </w:rPr>
            </w:pPr>
          </w:p>
        </w:tc>
      </w:tr>
      <w:tr w:rsidR="000F34D4" w:rsidRPr="003A2E83" w14:paraId="3AAE6138" w14:textId="77777777" w:rsidTr="00A73773">
        <w:trPr>
          <w:trHeight w:val="386"/>
        </w:trPr>
        <w:tc>
          <w:tcPr>
            <w:tcW w:w="1063" w:type="dxa"/>
          </w:tcPr>
          <w:p w14:paraId="7F452F58" w14:textId="77777777" w:rsidR="000F34D4" w:rsidRPr="003A2E83" w:rsidRDefault="000F34D4" w:rsidP="00A73773">
            <w:pPr>
              <w:pStyle w:val="TableParagraph"/>
              <w:ind w:left="112" w:right="109"/>
              <w:rPr>
                <w:rFonts w:ascii="Times New Roman" w:hAnsi="Times New Roman" w:cs="Times New Roman"/>
                <w:sz w:val="24"/>
              </w:rPr>
            </w:pPr>
            <w:r w:rsidRPr="003A2E83">
              <w:rPr>
                <w:rFonts w:ascii="Times New Roman" w:hAnsi="Times New Roman" w:cs="Times New Roman"/>
                <w:color w:val="FF3333"/>
                <w:w w:val="115"/>
                <w:sz w:val="24"/>
              </w:rPr>
              <w:t>0x200c</w:t>
            </w:r>
          </w:p>
        </w:tc>
        <w:tc>
          <w:tcPr>
            <w:tcW w:w="1003" w:type="dxa"/>
          </w:tcPr>
          <w:p w14:paraId="1C364F50" w14:textId="77777777" w:rsidR="000F34D4" w:rsidRPr="003A2E83" w:rsidRDefault="000F34D4" w:rsidP="00A73773">
            <w:pPr>
              <w:pStyle w:val="TableParagraph"/>
              <w:ind w:left="102" w:right="96"/>
              <w:rPr>
                <w:rFonts w:ascii="Times New Roman" w:hAnsi="Times New Roman" w:cs="Times New Roman"/>
                <w:sz w:val="24"/>
              </w:rPr>
            </w:pPr>
            <w:r w:rsidRPr="003A2E83">
              <w:rPr>
                <w:rFonts w:ascii="Times New Roman" w:hAnsi="Times New Roman" w:cs="Times New Roman"/>
                <w:color w:val="FF3333"/>
                <w:w w:val="125"/>
                <w:sz w:val="24"/>
              </w:rPr>
              <w:t>SW</w:t>
            </w:r>
          </w:p>
        </w:tc>
        <w:tc>
          <w:tcPr>
            <w:tcW w:w="534" w:type="dxa"/>
          </w:tcPr>
          <w:p w14:paraId="6A8D6BC7"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4E6CA894"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398C1633"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4E3C7399"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002BA2F5"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25173379" w14:textId="77777777" w:rsidR="000F34D4" w:rsidRPr="003A2E83" w:rsidRDefault="000F34D4" w:rsidP="00A73773">
            <w:pPr>
              <w:pStyle w:val="TableParagraph"/>
              <w:ind w:left="183"/>
              <w:jc w:val="left"/>
              <w:rPr>
                <w:rFonts w:ascii="Times New Roman" w:hAnsi="Times New Roman" w:cs="Times New Roman"/>
                <w:sz w:val="24"/>
              </w:rPr>
            </w:pPr>
            <w:r w:rsidRPr="003A2E83">
              <w:rPr>
                <w:rFonts w:ascii="Times New Roman" w:hAnsi="Times New Roman" w:cs="Times New Roman"/>
                <w:color w:val="FF3333"/>
                <w:w w:val="129"/>
                <w:sz w:val="24"/>
              </w:rPr>
              <w:t>F</w:t>
            </w:r>
          </w:p>
        </w:tc>
        <w:tc>
          <w:tcPr>
            <w:tcW w:w="550" w:type="dxa"/>
          </w:tcPr>
          <w:p w14:paraId="061E71B8" w14:textId="77777777" w:rsidR="000F34D4" w:rsidRPr="003A2E83" w:rsidRDefault="000F34D4" w:rsidP="00A73773">
            <w:pPr>
              <w:pStyle w:val="TableParagraph"/>
              <w:ind w:left="177"/>
              <w:jc w:val="left"/>
              <w:rPr>
                <w:rFonts w:ascii="Times New Roman" w:hAnsi="Times New Roman" w:cs="Times New Roman"/>
                <w:sz w:val="24"/>
              </w:rPr>
            </w:pPr>
            <w:r w:rsidRPr="003A2E83">
              <w:rPr>
                <w:rFonts w:ascii="Times New Roman" w:hAnsi="Times New Roman" w:cs="Times New Roman"/>
                <w:color w:val="FF3333"/>
                <w:w w:val="121"/>
                <w:sz w:val="24"/>
              </w:rPr>
              <w:t>D</w:t>
            </w:r>
          </w:p>
        </w:tc>
        <w:tc>
          <w:tcPr>
            <w:tcW w:w="534" w:type="dxa"/>
          </w:tcPr>
          <w:p w14:paraId="58FD49A7" w14:textId="77777777" w:rsidR="000F34D4" w:rsidRPr="003A2E83" w:rsidRDefault="000F34D4" w:rsidP="00A73773">
            <w:pPr>
              <w:pStyle w:val="TableParagraph"/>
              <w:ind w:right="174"/>
              <w:jc w:val="right"/>
              <w:rPr>
                <w:rFonts w:ascii="Times New Roman" w:hAnsi="Times New Roman" w:cs="Times New Roman"/>
                <w:sz w:val="24"/>
              </w:rPr>
            </w:pPr>
            <w:r w:rsidRPr="003A2E83">
              <w:rPr>
                <w:rFonts w:ascii="Times New Roman" w:hAnsi="Times New Roman" w:cs="Times New Roman"/>
                <w:color w:val="FF3333"/>
                <w:w w:val="124"/>
                <w:sz w:val="24"/>
              </w:rPr>
              <w:t>X</w:t>
            </w:r>
          </w:p>
        </w:tc>
        <w:tc>
          <w:tcPr>
            <w:tcW w:w="534" w:type="dxa"/>
          </w:tcPr>
          <w:p w14:paraId="07FF7326" w14:textId="77777777" w:rsidR="000F34D4" w:rsidRPr="003A2E83" w:rsidRDefault="000F34D4" w:rsidP="00A73773">
            <w:pPr>
              <w:pStyle w:val="TableParagraph"/>
              <w:ind w:left="3"/>
              <w:rPr>
                <w:rFonts w:ascii="Times New Roman" w:hAnsi="Times New Roman" w:cs="Times New Roman"/>
                <w:sz w:val="24"/>
              </w:rPr>
            </w:pPr>
            <w:r w:rsidRPr="003A2E83">
              <w:rPr>
                <w:rFonts w:ascii="Times New Roman" w:hAnsi="Times New Roman" w:cs="Times New Roman"/>
                <w:color w:val="FF3333"/>
                <w:w w:val="125"/>
                <w:sz w:val="24"/>
              </w:rPr>
              <w:t>M</w:t>
            </w:r>
          </w:p>
        </w:tc>
        <w:tc>
          <w:tcPr>
            <w:tcW w:w="550" w:type="dxa"/>
          </w:tcPr>
          <w:p w14:paraId="6DF1265C"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color w:val="FF3333"/>
                <w:w w:val="111"/>
                <w:sz w:val="24"/>
              </w:rPr>
              <w:t>W</w:t>
            </w:r>
          </w:p>
        </w:tc>
        <w:tc>
          <w:tcPr>
            <w:tcW w:w="532" w:type="dxa"/>
          </w:tcPr>
          <w:p w14:paraId="5759820B"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1FDECC1F" w14:textId="77777777" w:rsidR="000F34D4" w:rsidRPr="003A2E83" w:rsidRDefault="000F34D4" w:rsidP="00A73773">
            <w:pPr>
              <w:pStyle w:val="TableParagraph"/>
              <w:spacing w:before="0"/>
              <w:jc w:val="left"/>
              <w:rPr>
                <w:rFonts w:ascii="Times New Roman" w:hAnsi="Times New Roman" w:cs="Times New Roman"/>
                <w:sz w:val="24"/>
              </w:rPr>
            </w:pPr>
          </w:p>
        </w:tc>
        <w:tc>
          <w:tcPr>
            <w:tcW w:w="564" w:type="dxa"/>
          </w:tcPr>
          <w:p w14:paraId="414978DC" w14:textId="77777777" w:rsidR="000F34D4" w:rsidRPr="003A2E83" w:rsidRDefault="000F34D4" w:rsidP="00A73773">
            <w:pPr>
              <w:pStyle w:val="TableParagraph"/>
              <w:spacing w:before="0"/>
              <w:jc w:val="left"/>
              <w:rPr>
                <w:rFonts w:ascii="Times New Roman" w:hAnsi="Times New Roman" w:cs="Times New Roman"/>
                <w:sz w:val="24"/>
              </w:rPr>
            </w:pPr>
          </w:p>
        </w:tc>
      </w:tr>
      <w:tr w:rsidR="000F34D4" w:rsidRPr="003A2E83" w14:paraId="212CE412" w14:textId="77777777" w:rsidTr="00A73773">
        <w:trPr>
          <w:trHeight w:val="387"/>
        </w:trPr>
        <w:tc>
          <w:tcPr>
            <w:tcW w:w="1063" w:type="dxa"/>
          </w:tcPr>
          <w:p w14:paraId="4ED47E41" w14:textId="77777777" w:rsidR="000F34D4" w:rsidRPr="003A2E83" w:rsidRDefault="000F34D4" w:rsidP="00A73773">
            <w:pPr>
              <w:pStyle w:val="TableParagraph"/>
              <w:ind w:left="113" w:right="109"/>
              <w:rPr>
                <w:rFonts w:ascii="Times New Roman" w:hAnsi="Times New Roman" w:cs="Times New Roman"/>
                <w:sz w:val="24"/>
              </w:rPr>
            </w:pPr>
            <w:r w:rsidRPr="003A2E83">
              <w:rPr>
                <w:rFonts w:ascii="Times New Roman" w:hAnsi="Times New Roman" w:cs="Times New Roman"/>
                <w:color w:val="FF3333"/>
                <w:w w:val="115"/>
                <w:sz w:val="24"/>
              </w:rPr>
              <w:t>0x2010</w:t>
            </w:r>
          </w:p>
        </w:tc>
        <w:tc>
          <w:tcPr>
            <w:tcW w:w="1003" w:type="dxa"/>
          </w:tcPr>
          <w:p w14:paraId="48FC6672" w14:textId="77777777" w:rsidR="000F34D4" w:rsidRPr="003A2E83" w:rsidRDefault="000F34D4" w:rsidP="00A73773">
            <w:pPr>
              <w:pStyle w:val="TableParagraph"/>
              <w:ind w:left="102" w:right="98"/>
              <w:rPr>
                <w:rFonts w:ascii="Times New Roman" w:hAnsi="Times New Roman" w:cs="Times New Roman"/>
                <w:sz w:val="24"/>
              </w:rPr>
            </w:pPr>
            <w:r w:rsidRPr="003A2E83">
              <w:rPr>
                <w:rFonts w:ascii="Times New Roman" w:hAnsi="Times New Roman" w:cs="Times New Roman"/>
                <w:color w:val="FF3333"/>
                <w:w w:val="125"/>
                <w:sz w:val="24"/>
              </w:rPr>
              <w:t>OR</w:t>
            </w:r>
          </w:p>
        </w:tc>
        <w:tc>
          <w:tcPr>
            <w:tcW w:w="534" w:type="dxa"/>
          </w:tcPr>
          <w:p w14:paraId="15F2ED4C"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238633D5"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6E7F4732"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23DB3AAF"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2C67063F"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07675AFC"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231A1C96" w14:textId="77777777" w:rsidR="000F34D4" w:rsidRPr="003A2E83" w:rsidRDefault="000F34D4" w:rsidP="00A73773">
            <w:pPr>
              <w:pStyle w:val="TableParagraph"/>
              <w:ind w:left="191"/>
              <w:jc w:val="left"/>
              <w:rPr>
                <w:rFonts w:ascii="Times New Roman" w:hAnsi="Times New Roman" w:cs="Times New Roman"/>
                <w:sz w:val="24"/>
              </w:rPr>
            </w:pPr>
            <w:r w:rsidRPr="003A2E83">
              <w:rPr>
                <w:rFonts w:ascii="Times New Roman" w:hAnsi="Times New Roman" w:cs="Times New Roman"/>
                <w:color w:val="FF3333"/>
                <w:w w:val="129"/>
                <w:sz w:val="24"/>
              </w:rPr>
              <w:t>F</w:t>
            </w:r>
          </w:p>
        </w:tc>
        <w:tc>
          <w:tcPr>
            <w:tcW w:w="534" w:type="dxa"/>
          </w:tcPr>
          <w:p w14:paraId="3BC77252" w14:textId="77777777" w:rsidR="000F34D4" w:rsidRPr="003A2E83" w:rsidRDefault="000F34D4" w:rsidP="00A73773">
            <w:pPr>
              <w:pStyle w:val="TableParagraph"/>
              <w:ind w:right="165"/>
              <w:jc w:val="right"/>
              <w:rPr>
                <w:rFonts w:ascii="Times New Roman" w:hAnsi="Times New Roman" w:cs="Times New Roman"/>
                <w:sz w:val="24"/>
              </w:rPr>
            </w:pPr>
            <w:r w:rsidRPr="003A2E83">
              <w:rPr>
                <w:rFonts w:ascii="Times New Roman" w:hAnsi="Times New Roman" w:cs="Times New Roman"/>
                <w:color w:val="FF3333"/>
                <w:w w:val="121"/>
                <w:sz w:val="24"/>
              </w:rPr>
              <w:t>D</w:t>
            </w:r>
          </w:p>
        </w:tc>
        <w:tc>
          <w:tcPr>
            <w:tcW w:w="534" w:type="dxa"/>
          </w:tcPr>
          <w:p w14:paraId="6D7986BB"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color w:val="FF3333"/>
                <w:w w:val="124"/>
                <w:sz w:val="24"/>
              </w:rPr>
              <w:t>X</w:t>
            </w:r>
          </w:p>
        </w:tc>
        <w:tc>
          <w:tcPr>
            <w:tcW w:w="550" w:type="dxa"/>
          </w:tcPr>
          <w:p w14:paraId="6A32B70E" w14:textId="77777777" w:rsidR="000F34D4" w:rsidRPr="003A2E83" w:rsidRDefault="000F34D4" w:rsidP="00A73773">
            <w:pPr>
              <w:pStyle w:val="TableParagraph"/>
              <w:ind w:left="3"/>
              <w:rPr>
                <w:rFonts w:ascii="Times New Roman" w:hAnsi="Times New Roman" w:cs="Times New Roman"/>
                <w:sz w:val="24"/>
              </w:rPr>
            </w:pPr>
            <w:r w:rsidRPr="003A2E83">
              <w:rPr>
                <w:rFonts w:ascii="Times New Roman" w:hAnsi="Times New Roman" w:cs="Times New Roman"/>
                <w:color w:val="FF3333"/>
                <w:w w:val="125"/>
                <w:sz w:val="24"/>
              </w:rPr>
              <w:t>M</w:t>
            </w:r>
          </w:p>
        </w:tc>
        <w:tc>
          <w:tcPr>
            <w:tcW w:w="532" w:type="dxa"/>
          </w:tcPr>
          <w:p w14:paraId="36A58F7E" w14:textId="77777777" w:rsidR="000F34D4" w:rsidRPr="003A2E83" w:rsidRDefault="000F34D4" w:rsidP="00A73773">
            <w:pPr>
              <w:pStyle w:val="TableParagraph"/>
              <w:ind w:left="2"/>
              <w:rPr>
                <w:rFonts w:ascii="Times New Roman" w:hAnsi="Times New Roman" w:cs="Times New Roman"/>
                <w:sz w:val="24"/>
              </w:rPr>
            </w:pPr>
            <w:r w:rsidRPr="003A2E83">
              <w:rPr>
                <w:rFonts w:ascii="Times New Roman" w:hAnsi="Times New Roman" w:cs="Times New Roman"/>
                <w:color w:val="FF3333"/>
                <w:w w:val="111"/>
                <w:sz w:val="24"/>
              </w:rPr>
              <w:t>W</w:t>
            </w:r>
          </w:p>
        </w:tc>
        <w:tc>
          <w:tcPr>
            <w:tcW w:w="550" w:type="dxa"/>
          </w:tcPr>
          <w:p w14:paraId="087EB4D6" w14:textId="77777777" w:rsidR="000F34D4" w:rsidRPr="003A2E83" w:rsidRDefault="000F34D4" w:rsidP="00A73773">
            <w:pPr>
              <w:pStyle w:val="TableParagraph"/>
              <w:spacing w:before="0"/>
              <w:jc w:val="left"/>
              <w:rPr>
                <w:rFonts w:ascii="Times New Roman" w:hAnsi="Times New Roman" w:cs="Times New Roman"/>
                <w:sz w:val="24"/>
              </w:rPr>
            </w:pPr>
          </w:p>
        </w:tc>
        <w:tc>
          <w:tcPr>
            <w:tcW w:w="564" w:type="dxa"/>
          </w:tcPr>
          <w:p w14:paraId="7FEC23F8" w14:textId="77777777" w:rsidR="000F34D4" w:rsidRPr="003A2E83" w:rsidRDefault="000F34D4" w:rsidP="00A73773">
            <w:pPr>
              <w:pStyle w:val="TableParagraph"/>
              <w:spacing w:before="0"/>
              <w:jc w:val="left"/>
              <w:rPr>
                <w:rFonts w:ascii="Times New Roman" w:hAnsi="Times New Roman" w:cs="Times New Roman"/>
                <w:sz w:val="24"/>
              </w:rPr>
            </w:pPr>
          </w:p>
        </w:tc>
      </w:tr>
      <w:tr w:rsidR="000F34D4" w:rsidRPr="003A2E83" w14:paraId="3734DA67" w14:textId="77777777" w:rsidTr="00A73773">
        <w:trPr>
          <w:trHeight w:val="386"/>
        </w:trPr>
        <w:tc>
          <w:tcPr>
            <w:tcW w:w="1063" w:type="dxa"/>
          </w:tcPr>
          <w:p w14:paraId="52364D7F" w14:textId="77777777" w:rsidR="000F34D4" w:rsidRPr="003A2E83" w:rsidRDefault="000F34D4" w:rsidP="00A73773">
            <w:pPr>
              <w:pStyle w:val="TableParagraph"/>
              <w:ind w:left="113" w:right="109"/>
              <w:rPr>
                <w:rFonts w:ascii="Times New Roman" w:hAnsi="Times New Roman" w:cs="Times New Roman"/>
                <w:sz w:val="24"/>
              </w:rPr>
            </w:pPr>
            <w:r w:rsidRPr="003A2E83">
              <w:rPr>
                <w:rFonts w:ascii="Times New Roman" w:hAnsi="Times New Roman" w:cs="Times New Roman"/>
                <w:color w:val="FF3333"/>
                <w:w w:val="115"/>
                <w:sz w:val="24"/>
              </w:rPr>
              <w:t>0x2014</w:t>
            </w:r>
          </w:p>
        </w:tc>
        <w:tc>
          <w:tcPr>
            <w:tcW w:w="1003" w:type="dxa"/>
          </w:tcPr>
          <w:p w14:paraId="0847DB81" w14:textId="77777777" w:rsidR="000F34D4" w:rsidRPr="003A2E83" w:rsidRDefault="000F34D4" w:rsidP="00A73773">
            <w:pPr>
              <w:pStyle w:val="TableParagraph"/>
              <w:ind w:left="102" w:right="98"/>
              <w:rPr>
                <w:rFonts w:ascii="Times New Roman" w:hAnsi="Times New Roman" w:cs="Times New Roman"/>
                <w:sz w:val="24"/>
              </w:rPr>
            </w:pPr>
            <w:r w:rsidRPr="003A2E83">
              <w:rPr>
                <w:rFonts w:ascii="Times New Roman" w:hAnsi="Times New Roman" w:cs="Times New Roman"/>
                <w:color w:val="FF3333"/>
                <w:w w:val="125"/>
                <w:sz w:val="24"/>
              </w:rPr>
              <w:t>OR</w:t>
            </w:r>
          </w:p>
        </w:tc>
        <w:tc>
          <w:tcPr>
            <w:tcW w:w="534" w:type="dxa"/>
          </w:tcPr>
          <w:p w14:paraId="47BC9996"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295CF266"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6DCC03E6"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46BE8E62"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17691AF3"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363B8B7C"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2562D829"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5C0B54A4" w14:textId="77777777" w:rsidR="000F34D4" w:rsidRPr="003A2E83" w:rsidRDefault="000F34D4" w:rsidP="00A73773">
            <w:pPr>
              <w:pStyle w:val="TableParagraph"/>
              <w:ind w:right="176"/>
              <w:jc w:val="right"/>
              <w:rPr>
                <w:rFonts w:ascii="Times New Roman" w:hAnsi="Times New Roman" w:cs="Times New Roman"/>
                <w:sz w:val="24"/>
              </w:rPr>
            </w:pPr>
            <w:r w:rsidRPr="003A2E83">
              <w:rPr>
                <w:rFonts w:ascii="Times New Roman" w:hAnsi="Times New Roman" w:cs="Times New Roman"/>
                <w:color w:val="FF3333"/>
                <w:w w:val="129"/>
                <w:sz w:val="24"/>
              </w:rPr>
              <w:t>F</w:t>
            </w:r>
          </w:p>
        </w:tc>
        <w:tc>
          <w:tcPr>
            <w:tcW w:w="534" w:type="dxa"/>
          </w:tcPr>
          <w:p w14:paraId="39BAF6D0" w14:textId="77777777" w:rsidR="000F34D4" w:rsidRPr="003A2E83" w:rsidRDefault="000F34D4" w:rsidP="00A73773">
            <w:pPr>
              <w:pStyle w:val="TableParagraph"/>
              <w:ind w:left="2"/>
              <w:rPr>
                <w:rFonts w:ascii="Times New Roman" w:hAnsi="Times New Roman" w:cs="Times New Roman"/>
                <w:sz w:val="24"/>
              </w:rPr>
            </w:pPr>
            <w:r w:rsidRPr="003A2E83">
              <w:rPr>
                <w:rFonts w:ascii="Times New Roman" w:hAnsi="Times New Roman" w:cs="Times New Roman"/>
                <w:color w:val="FF3333"/>
                <w:w w:val="121"/>
                <w:sz w:val="24"/>
              </w:rPr>
              <w:t>D</w:t>
            </w:r>
          </w:p>
        </w:tc>
        <w:tc>
          <w:tcPr>
            <w:tcW w:w="550" w:type="dxa"/>
          </w:tcPr>
          <w:p w14:paraId="549B5E3B"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color w:val="FF3333"/>
                <w:w w:val="124"/>
                <w:sz w:val="24"/>
              </w:rPr>
              <w:t>X</w:t>
            </w:r>
          </w:p>
        </w:tc>
        <w:tc>
          <w:tcPr>
            <w:tcW w:w="532" w:type="dxa"/>
          </w:tcPr>
          <w:p w14:paraId="677AE103" w14:textId="77777777" w:rsidR="000F34D4" w:rsidRPr="003A2E83" w:rsidRDefault="000F34D4" w:rsidP="00A73773">
            <w:pPr>
              <w:pStyle w:val="TableParagraph"/>
              <w:ind w:left="5"/>
              <w:rPr>
                <w:rFonts w:ascii="Times New Roman" w:hAnsi="Times New Roman" w:cs="Times New Roman"/>
                <w:sz w:val="24"/>
              </w:rPr>
            </w:pPr>
            <w:r w:rsidRPr="003A2E83">
              <w:rPr>
                <w:rFonts w:ascii="Times New Roman" w:hAnsi="Times New Roman" w:cs="Times New Roman"/>
                <w:color w:val="FF3333"/>
                <w:w w:val="125"/>
                <w:sz w:val="24"/>
              </w:rPr>
              <w:t>M</w:t>
            </w:r>
          </w:p>
        </w:tc>
        <w:tc>
          <w:tcPr>
            <w:tcW w:w="550" w:type="dxa"/>
          </w:tcPr>
          <w:p w14:paraId="70171949"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color w:val="FF3333"/>
                <w:w w:val="111"/>
                <w:sz w:val="24"/>
              </w:rPr>
              <w:t>W</w:t>
            </w:r>
          </w:p>
        </w:tc>
        <w:tc>
          <w:tcPr>
            <w:tcW w:w="564" w:type="dxa"/>
          </w:tcPr>
          <w:p w14:paraId="4132069F" w14:textId="77777777" w:rsidR="000F34D4" w:rsidRPr="003A2E83" w:rsidRDefault="000F34D4" w:rsidP="00A73773">
            <w:pPr>
              <w:pStyle w:val="TableParagraph"/>
              <w:spacing w:before="0"/>
              <w:jc w:val="left"/>
              <w:rPr>
                <w:rFonts w:ascii="Times New Roman" w:hAnsi="Times New Roman" w:cs="Times New Roman"/>
                <w:sz w:val="24"/>
              </w:rPr>
            </w:pPr>
          </w:p>
        </w:tc>
      </w:tr>
    </w:tbl>
    <w:p w14:paraId="01AB76B1" w14:textId="77777777" w:rsidR="000F34D4" w:rsidRPr="003A2E83" w:rsidRDefault="000F34D4" w:rsidP="000F34D4">
      <w:pPr>
        <w:spacing w:after="120"/>
        <w:rPr>
          <w:rFonts w:ascii="Times New Roman" w:hAnsi="Times New Roman" w:cs="Times New Roman"/>
          <w:b/>
          <w:color w:val="000000"/>
          <w:sz w:val="28"/>
        </w:rPr>
      </w:pPr>
    </w:p>
    <w:p w14:paraId="29F50C8A" w14:textId="77777777" w:rsidR="000F34D4" w:rsidRPr="003A2E83" w:rsidRDefault="000F34D4" w:rsidP="000F34D4">
      <w:pPr>
        <w:pStyle w:val="BodyText1"/>
        <w:pageBreakBefore/>
        <w:numPr>
          <w:ilvl w:val="0"/>
          <w:numId w:val="3"/>
        </w:numPr>
        <w:jc w:val="left"/>
      </w:pPr>
      <w:r w:rsidRPr="003A2E83">
        <w:rPr>
          <w:szCs w:val="24"/>
        </w:rPr>
        <w:lastRenderedPageBreak/>
        <w:t xml:space="preserve">Unfortunately, while the BHT is an improvement, we still have to wait until we know the branch address to act on the BHT’s prediction. We can solve this by using a two-entry Branch Target Buffer (BTB). </w:t>
      </w:r>
    </w:p>
    <w:p w14:paraId="38EED25E" w14:textId="77777777" w:rsidR="000F34D4" w:rsidRPr="003A2E83" w:rsidRDefault="000F34D4" w:rsidP="000F34D4">
      <w:pPr>
        <w:pStyle w:val="BodyText1"/>
        <w:ind w:left="720"/>
        <w:jc w:val="left"/>
      </w:pPr>
      <w:r w:rsidRPr="003A2E83">
        <w:rPr>
          <w:szCs w:val="24"/>
        </w:rPr>
        <w:t>The new pipeline is shown below. For this question, we have removed the BHT and will only be using the BTB.</w:t>
      </w:r>
    </w:p>
    <w:p w14:paraId="3D092E86" w14:textId="77777777" w:rsidR="000F34D4" w:rsidRPr="003A2E83" w:rsidRDefault="000F34D4" w:rsidP="000F34D4">
      <w:pPr>
        <w:pStyle w:val="BodyText1"/>
        <w:ind w:left="720"/>
        <w:jc w:val="left"/>
        <w:rPr>
          <w:szCs w:val="24"/>
        </w:rPr>
      </w:pPr>
      <w:r w:rsidRPr="003A2E83">
        <w:rPr>
          <w:noProof/>
        </w:rPr>
        <w:drawing>
          <wp:anchor distT="0" distB="0" distL="0" distR="0" simplePos="0" relativeHeight="251663360" behindDoc="0" locked="0" layoutInCell="1" allowOverlap="1" wp14:anchorId="2EC2AA0B" wp14:editId="7D022A28">
            <wp:simplePos x="0" y="0"/>
            <wp:positionH relativeFrom="column">
              <wp:align>center</wp:align>
            </wp:positionH>
            <wp:positionV relativeFrom="paragraph">
              <wp:align>top</wp:align>
            </wp:positionV>
            <wp:extent cx="5659120" cy="2316480"/>
            <wp:effectExtent l="0" t="0" r="0" b="0"/>
            <wp:wrapTopAndBottom/>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73" t="-182" r="-73" b="-182"/>
                    <a:stretch>
                      <a:fillRect/>
                    </a:stretch>
                  </pic:blipFill>
                  <pic:spPr bwMode="auto">
                    <a:xfrm>
                      <a:off x="0" y="0"/>
                      <a:ext cx="5659120" cy="23164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44AA45F" w14:textId="77777777" w:rsidR="000F34D4" w:rsidRPr="003A2E83" w:rsidRDefault="000F34D4" w:rsidP="000F34D4">
      <w:pPr>
        <w:pStyle w:val="BodyText1"/>
        <w:ind w:left="720"/>
        <w:jc w:val="left"/>
      </w:pPr>
      <w:r w:rsidRPr="003A2E83">
        <w:rPr>
          <w:szCs w:val="24"/>
        </w:rPr>
        <w:t>The BTB has been added in the Fetch Stage. The BTB is indexed by the PC register in the Fetch Stage. Branch address calculation has been moved back to the Execute Stage.</w:t>
      </w:r>
    </w:p>
    <w:p w14:paraId="5E90943F" w14:textId="77777777" w:rsidR="000F34D4" w:rsidRPr="003A2E83" w:rsidRDefault="000F34D4" w:rsidP="000F34D4">
      <w:pPr>
        <w:pStyle w:val="BodyText1"/>
        <w:ind w:left="720"/>
        <w:jc w:val="left"/>
      </w:pPr>
      <w:r w:rsidRPr="003A2E83">
        <w:rPr>
          <w:szCs w:val="24"/>
        </w:rPr>
        <w:t>On a branch mis-prediction, (1) the branch comparison logic in the Execute Stage detects the mis-predict, (2) kills the appropriates stages, and (3) starts the Instruction Fetch using the</w:t>
      </w:r>
      <w:r>
        <w:rPr>
          <w:szCs w:val="24"/>
        </w:rPr>
        <w:t xml:space="preserve"> </w:t>
      </w:r>
      <w:r w:rsidRPr="003A2E83">
        <w:rPr>
          <w:szCs w:val="24"/>
        </w:rPr>
        <w:t>correct branch target (</w:t>
      </w:r>
      <w:proofErr w:type="spellStart"/>
      <w:r w:rsidRPr="003A2E83">
        <w:rPr>
          <w:szCs w:val="24"/>
        </w:rPr>
        <w:t>br_correct</w:t>
      </w:r>
      <w:proofErr w:type="spellEnd"/>
      <w:r w:rsidRPr="003A2E83">
        <w:rPr>
          <w:szCs w:val="24"/>
        </w:rPr>
        <w:t xml:space="preserve">).  </w:t>
      </w:r>
    </w:p>
    <w:p w14:paraId="6B941684" w14:textId="77777777" w:rsidR="000F34D4" w:rsidRPr="003A2E83" w:rsidRDefault="000F34D4" w:rsidP="000F34D4">
      <w:pPr>
        <w:pStyle w:val="BodyText1"/>
        <w:ind w:left="720"/>
        <w:jc w:val="left"/>
      </w:pPr>
      <w:r w:rsidRPr="003A2E83">
        <w:rPr>
          <w:szCs w:val="24"/>
        </w:rPr>
        <w:t xml:space="preserve">Remember: </w:t>
      </w:r>
      <w:proofErr w:type="gramStart"/>
      <w:r w:rsidRPr="003A2E83">
        <w:rPr>
          <w:szCs w:val="24"/>
        </w:rPr>
        <w:t>the</w:t>
      </w:r>
      <w:proofErr w:type="gramEnd"/>
      <w:r w:rsidRPr="003A2E83">
        <w:rPr>
          <w:szCs w:val="24"/>
        </w:rPr>
        <w:t xml:space="preserve"> Fetch Stage is still predicting PC+4 every cycle, unless either the BTB makes a prediction (has a matching and valid entry for the current PC) or the branch logic in the Execute Stage corrects for a branch mis-prediction (</w:t>
      </w:r>
      <w:proofErr w:type="spellStart"/>
      <w:r w:rsidRPr="003A2E83">
        <w:rPr>
          <w:szCs w:val="24"/>
        </w:rPr>
        <w:t>br_correct</w:t>
      </w:r>
      <w:proofErr w:type="spellEnd"/>
      <w:r w:rsidRPr="003A2E83">
        <w:rPr>
          <w:szCs w:val="24"/>
        </w:rPr>
        <w:t>).</w:t>
      </w:r>
    </w:p>
    <w:p w14:paraId="2B30B9CB" w14:textId="77777777" w:rsidR="000F34D4" w:rsidRPr="003A2E83" w:rsidRDefault="000F34D4" w:rsidP="000F34D4">
      <w:pPr>
        <w:pStyle w:val="BodyText1"/>
        <w:ind w:left="720"/>
        <w:jc w:val="left"/>
      </w:pPr>
      <w:r w:rsidRPr="003A2E83">
        <w:rPr>
          <w:szCs w:val="24"/>
        </w:rPr>
        <w:t xml:space="preserve">Using the code segment below (the exact same code from </w:t>
      </w:r>
      <w:r>
        <w:rPr>
          <w:szCs w:val="24"/>
        </w:rPr>
        <w:t>8</w:t>
      </w:r>
      <w:r w:rsidRPr="003A2E83">
        <w:rPr>
          <w:szCs w:val="24"/>
        </w:rPr>
        <w:t>.B), fill in the following pipeline</w:t>
      </w:r>
      <w:r>
        <w:rPr>
          <w:szCs w:val="24"/>
        </w:rPr>
        <w:t xml:space="preserve"> </w:t>
      </w:r>
      <w:r w:rsidRPr="003A2E83">
        <w:rPr>
          <w:szCs w:val="24"/>
        </w:rPr>
        <w:t xml:space="preserve">diagram. Upon entrance to this code segment, the register x2 is initialized to 0, while the register x3 is initialized to 2.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47"/>
      </w:tblGrid>
      <w:tr w:rsidR="000F34D4" w:rsidRPr="003A2E83" w14:paraId="0325D2B0" w14:textId="77777777" w:rsidTr="00A73773">
        <w:tc>
          <w:tcPr>
            <w:tcW w:w="4147" w:type="dxa"/>
            <w:shd w:val="clear" w:color="auto" w:fill="auto"/>
          </w:tcPr>
          <w:p w14:paraId="075473B2" w14:textId="77777777" w:rsidR="000F34D4" w:rsidRPr="003A2E83" w:rsidRDefault="000F34D4" w:rsidP="00A73773">
            <w:pPr>
              <w:pStyle w:val="TableContents"/>
              <w:ind w:left="709"/>
              <w:rPr>
                <w:rFonts w:ascii="Times New Roman" w:hAnsi="Times New Roman" w:cs="Times New Roman"/>
              </w:rPr>
            </w:pPr>
            <w:r w:rsidRPr="003A2E83">
              <w:rPr>
                <w:rFonts w:ascii="Times New Roman" w:hAnsi="Times New Roman" w:cs="Times New Roman"/>
              </w:rPr>
              <w:t>0x2000: LW   x7, 0(x6)</w:t>
            </w:r>
          </w:p>
          <w:p w14:paraId="4DE72A10" w14:textId="77777777" w:rsidR="000F34D4" w:rsidRPr="003A2E83" w:rsidRDefault="000F34D4" w:rsidP="00A73773">
            <w:pPr>
              <w:pStyle w:val="TableContents"/>
              <w:ind w:left="709"/>
              <w:rPr>
                <w:rFonts w:ascii="Times New Roman" w:hAnsi="Times New Roman" w:cs="Times New Roman"/>
              </w:rPr>
            </w:pPr>
            <w:r w:rsidRPr="003A2E83">
              <w:rPr>
                <w:rFonts w:ascii="Times New Roman" w:hAnsi="Times New Roman" w:cs="Times New Roman"/>
              </w:rPr>
              <w:t xml:space="preserve">0x2004: ADDI x2, x2, 1 </w:t>
            </w:r>
          </w:p>
          <w:p w14:paraId="38457CB5" w14:textId="77777777" w:rsidR="000F34D4" w:rsidRPr="003A2E83" w:rsidRDefault="000F34D4" w:rsidP="00A73773">
            <w:pPr>
              <w:pStyle w:val="TableContents"/>
              <w:ind w:left="709"/>
              <w:rPr>
                <w:rFonts w:ascii="Times New Roman" w:hAnsi="Times New Roman" w:cs="Times New Roman"/>
              </w:rPr>
            </w:pPr>
            <w:r w:rsidRPr="003A2E83">
              <w:rPr>
                <w:rFonts w:ascii="Times New Roman" w:hAnsi="Times New Roman" w:cs="Times New Roman"/>
              </w:rPr>
              <w:t xml:space="preserve">0x2008: </w:t>
            </w:r>
            <w:proofErr w:type="gramStart"/>
            <w:r w:rsidRPr="003A2E83">
              <w:rPr>
                <w:rFonts w:ascii="Times New Roman" w:hAnsi="Times New Roman" w:cs="Times New Roman"/>
              </w:rPr>
              <w:t>BEQ  x</w:t>
            </w:r>
            <w:proofErr w:type="gramEnd"/>
            <w:r w:rsidRPr="003A2E83">
              <w:rPr>
                <w:rFonts w:ascii="Times New Roman" w:hAnsi="Times New Roman" w:cs="Times New Roman"/>
              </w:rPr>
              <w:t xml:space="preserve">2, x3, 0x2000 </w:t>
            </w:r>
          </w:p>
          <w:p w14:paraId="5CCDFDE0" w14:textId="77777777" w:rsidR="000F34D4" w:rsidRPr="003A2E83" w:rsidRDefault="000F34D4" w:rsidP="00A73773">
            <w:pPr>
              <w:pStyle w:val="TableContents"/>
              <w:ind w:left="709"/>
              <w:rPr>
                <w:rFonts w:ascii="Times New Roman" w:hAnsi="Times New Roman" w:cs="Times New Roman"/>
              </w:rPr>
            </w:pPr>
            <w:r w:rsidRPr="003A2E83">
              <w:rPr>
                <w:rFonts w:ascii="Times New Roman" w:hAnsi="Times New Roman" w:cs="Times New Roman"/>
              </w:rPr>
              <w:t xml:space="preserve">0x200c: SW   x7, 0(x6) </w:t>
            </w:r>
          </w:p>
          <w:p w14:paraId="65915736" w14:textId="77777777" w:rsidR="000F34D4" w:rsidRPr="003A2E83" w:rsidRDefault="000F34D4" w:rsidP="00A73773">
            <w:pPr>
              <w:pStyle w:val="TableContents"/>
              <w:ind w:left="709"/>
              <w:rPr>
                <w:rFonts w:ascii="Times New Roman" w:hAnsi="Times New Roman" w:cs="Times New Roman"/>
              </w:rPr>
            </w:pPr>
            <w:r w:rsidRPr="003A2E83">
              <w:rPr>
                <w:rFonts w:ascii="Times New Roman" w:hAnsi="Times New Roman" w:cs="Times New Roman"/>
              </w:rPr>
              <w:t xml:space="preserve">0x2010: OR   x5, x5, 4 </w:t>
            </w:r>
          </w:p>
          <w:p w14:paraId="13CB8E7B" w14:textId="77777777" w:rsidR="000F34D4" w:rsidRPr="003A2E83" w:rsidRDefault="000F34D4" w:rsidP="00A73773">
            <w:pPr>
              <w:pStyle w:val="TableContents"/>
              <w:ind w:left="709"/>
              <w:rPr>
                <w:rFonts w:ascii="Times New Roman" w:hAnsi="Times New Roman" w:cs="Times New Roman"/>
              </w:rPr>
            </w:pPr>
            <w:r w:rsidRPr="003A2E83">
              <w:rPr>
                <w:rFonts w:ascii="Times New Roman" w:hAnsi="Times New Roman" w:cs="Times New Roman"/>
              </w:rPr>
              <w:t>0x2014: OR   x7, x7, 5</w:t>
            </w:r>
          </w:p>
        </w:tc>
      </w:tr>
    </w:tbl>
    <w:p w14:paraId="5D1060C9" w14:textId="77777777" w:rsidR="000F34D4" w:rsidRPr="003A2E83" w:rsidRDefault="000F34D4" w:rsidP="000F34D4">
      <w:pPr>
        <w:pStyle w:val="BodyText1"/>
        <w:ind w:left="720"/>
        <w:jc w:val="left"/>
        <w:rPr>
          <w:szCs w:val="24"/>
        </w:rPr>
      </w:pPr>
    </w:p>
    <w:p w14:paraId="585DD75C" w14:textId="77777777" w:rsidR="000F34D4" w:rsidRPr="003A2E83" w:rsidRDefault="000F34D4" w:rsidP="000F34D4">
      <w:pPr>
        <w:pStyle w:val="BodyText1"/>
        <w:ind w:left="720"/>
        <w:jc w:val="left"/>
        <w:rPr>
          <w:szCs w:val="24"/>
        </w:rPr>
      </w:pPr>
    </w:p>
    <w:p w14:paraId="231BDB2F" w14:textId="77777777" w:rsidR="000F34D4" w:rsidRPr="003A2E83" w:rsidRDefault="000F34D4" w:rsidP="000F34D4">
      <w:pPr>
        <w:pStyle w:val="BodyText1"/>
        <w:pageBreakBefore/>
        <w:ind w:left="720"/>
        <w:jc w:val="left"/>
      </w:pPr>
      <w:r w:rsidRPr="003A2E83">
        <w:rPr>
          <w:szCs w:val="24"/>
        </w:rPr>
        <w:lastRenderedPageBreak/>
        <w:t>Initially, the BTB contains:</w:t>
      </w:r>
    </w:p>
    <w:p w14:paraId="7EB47017" w14:textId="77777777" w:rsidR="000F34D4" w:rsidRPr="003A2E83" w:rsidRDefault="000F34D4" w:rsidP="000F34D4">
      <w:pPr>
        <w:pStyle w:val="BodyText1"/>
        <w:ind w:left="720"/>
        <w:jc w:val="center"/>
        <w:rPr>
          <w:szCs w:val="24"/>
        </w:rPr>
      </w:pPr>
      <w:r w:rsidRPr="003A2E83">
        <w:rPr>
          <w:noProof/>
          <w:szCs w:val="24"/>
        </w:rPr>
        <w:drawing>
          <wp:inline distT="0" distB="0" distL="0" distR="0" wp14:anchorId="57182948" wp14:editId="54F48699">
            <wp:extent cx="2070100" cy="60960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l="-325" t="-1111" r="-325" b="-1111"/>
                    <a:stretch>
                      <a:fillRect/>
                    </a:stretch>
                  </pic:blipFill>
                  <pic:spPr bwMode="auto">
                    <a:xfrm>
                      <a:off x="0" y="0"/>
                      <a:ext cx="2070100" cy="609600"/>
                    </a:xfrm>
                    <a:prstGeom prst="rect">
                      <a:avLst/>
                    </a:prstGeom>
                    <a:solidFill>
                      <a:srgbClr val="FFFFFF"/>
                    </a:solidFill>
                    <a:ln>
                      <a:noFill/>
                    </a:ln>
                  </pic:spPr>
                </pic:pic>
              </a:graphicData>
            </a:graphic>
          </wp:inline>
        </w:drawing>
      </w:r>
    </w:p>
    <w:p w14:paraId="6B3D1046" w14:textId="77777777" w:rsidR="000F34D4" w:rsidRPr="003A2E83" w:rsidRDefault="000F34D4" w:rsidP="000F34D4">
      <w:pPr>
        <w:pStyle w:val="BodyText1"/>
        <w:ind w:left="720"/>
        <w:jc w:val="left"/>
      </w:pPr>
      <w:r w:rsidRPr="003A2E83">
        <w:rPr>
          <w:szCs w:val="24"/>
        </w:rPr>
        <w:t>(For simplicity, the Tag is 32-bits, and we match the entire 32-bit PC register in the Decode Stage to verify a match). It is okay if you do not use the entire instruction/time table. (6 points)</w:t>
      </w:r>
    </w:p>
    <w:p w14:paraId="20A63941" w14:textId="77777777" w:rsidR="000F34D4" w:rsidRPr="003A2E83" w:rsidRDefault="000F34D4" w:rsidP="000F34D4">
      <w:pPr>
        <w:rPr>
          <w:rFonts w:ascii="Times New Roman" w:hAnsi="Times New Roman" w:cs="Times New Roman"/>
          <w:color w:val="00B0F0"/>
        </w:rPr>
      </w:pPr>
    </w:p>
    <w:tbl>
      <w:tblPr>
        <w:tblStyle w:val="TableNormal"/>
        <w:tblW w:w="0" w:type="auto"/>
        <w:tblInd w:w="5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63"/>
        <w:gridCol w:w="1003"/>
        <w:gridCol w:w="534"/>
        <w:gridCol w:w="534"/>
        <w:gridCol w:w="534"/>
        <w:gridCol w:w="532"/>
        <w:gridCol w:w="550"/>
        <w:gridCol w:w="534"/>
        <w:gridCol w:w="550"/>
        <w:gridCol w:w="534"/>
        <w:gridCol w:w="534"/>
        <w:gridCol w:w="550"/>
        <w:gridCol w:w="532"/>
        <w:gridCol w:w="550"/>
        <w:gridCol w:w="564"/>
      </w:tblGrid>
      <w:tr w:rsidR="000F34D4" w:rsidRPr="003A2E83" w14:paraId="50CC055E" w14:textId="77777777" w:rsidTr="00A73773">
        <w:trPr>
          <w:trHeight w:val="387"/>
        </w:trPr>
        <w:tc>
          <w:tcPr>
            <w:tcW w:w="1063" w:type="dxa"/>
          </w:tcPr>
          <w:p w14:paraId="23EF34C7" w14:textId="77777777" w:rsidR="000F34D4" w:rsidRPr="003A2E83" w:rsidRDefault="000F34D4" w:rsidP="00A73773">
            <w:pPr>
              <w:pStyle w:val="TableParagraph"/>
              <w:ind w:left="112" w:right="109"/>
              <w:rPr>
                <w:rFonts w:ascii="Times New Roman" w:hAnsi="Times New Roman" w:cs="Times New Roman"/>
                <w:sz w:val="24"/>
              </w:rPr>
            </w:pPr>
            <w:r w:rsidRPr="003A2E83">
              <w:rPr>
                <w:rFonts w:ascii="Times New Roman" w:hAnsi="Times New Roman" w:cs="Times New Roman"/>
                <w:w w:val="125"/>
                <w:sz w:val="24"/>
              </w:rPr>
              <w:t>PC</w:t>
            </w:r>
          </w:p>
        </w:tc>
        <w:tc>
          <w:tcPr>
            <w:tcW w:w="1003" w:type="dxa"/>
          </w:tcPr>
          <w:p w14:paraId="2AC878AE" w14:textId="77777777" w:rsidR="000F34D4" w:rsidRPr="003A2E83" w:rsidRDefault="000F34D4" w:rsidP="00A73773">
            <w:pPr>
              <w:pStyle w:val="TableParagraph"/>
              <w:ind w:left="102" w:right="98"/>
              <w:rPr>
                <w:rFonts w:ascii="Times New Roman" w:hAnsi="Times New Roman" w:cs="Times New Roman"/>
                <w:sz w:val="24"/>
              </w:rPr>
            </w:pPr>
            <w:proofErr w:type="spellStart"/>
            <w:r w:rsidRPr="003A2E83">
              <w:rPr>
                <w:rFonts w:ascii="Times New Roman" w:hAnsi="Times New Roman" w:cs="Times New Roman"/>
                <w:w w:val="120"/>
                <w:sz w:val="24"/>
              </w:rPr>
              <w:t>Instr</w:t>
            </w:r>
            <w:proofErr w:type="spellEnd"/>
          </w:p>
        </w:tc>
        <w:tc>
          <w:tcPr>
            <w:tcW w:w="534" w:type="dxa"/>
          </w:tcPr>
          <w:p w14:paraId="67CA8280" w14:textId="77777777" w:rsidR="000F34D4" w:rsidRPr="003A2E83" w:rsidRDefault="000F34D4" w:rsidP="00A73773">
            <w:pPr>
              <w:pStyle w:val="TableParagraph"/>
              <w:ind w:left="44" w:right="42"/>
              <w:rPr>
                <w:rFonts w:ascii="Times New Roman" w:hAnsi="Times New Roman" w:cs="Times New Roman"/>
                <w:sz w:val="24"/>
              </w:rPr>
            </w:pPr>
            <w:r w:rsidRPr="003A2E83">
              <w:rPr>
                <w:rFonts w:ascii="Times New Roman" w:hAnsi="Times New Roman" w:cs="Times New Roman"/>
                <w:w w:val="115"/>
                <w:sz w:val="24"/>
              </w:rPr>
              <w:t>t1</w:t>
            </w:r>
          </w:p>
        </w:tc>
        <w:tc>
          <w:tcPr>
            <w:tcW w:w="534" w:type="dxa"/>
          </w:tcPr>
          <w:p w14:paraId="5EFD59CA" w14:textId="77777777" w:rsidR="000F34D4" w:rsidRPr="003A2E83" w:rsidRDefault="000F34D4" w:rsidP="00A73773">
            <w:pPr>
              <w:pStyle w:val="TableParagraph"/>
              <w:ind w:left="44" w:right="42"/>
              <w:rPr>
                <w:rFonts w:ascii="Times New Roman" w:hAnsi="Times New Roman" w:cs="Times New Roman"/>
                <w:sz w:val="24"/>
              </w:rPr>
            </w:pPr>
            <w:r w:rsidRPr="003A2E83">
              <w:rPr>
                <w:rFonts w:ascii="Times New Roman" w:hAnsi="Times New Roman" w:cs="Times New Roman"/>
                <w:w w:val="115"/>
                <w:sz w:val="24"/>
              </w:rPr>
              <w:t>t2</w:t>
            </w:r>
          </w:p>
        </w:tc>
        <w:tc>
          <w:tcPr>
            <w:tcW w:w="534" w:type="dxa"/>
          </w:tcPr>
          <w:p w14:paraId="386A8CCD" w14:textId="77777777" w:rsidR="000F34D4" w:rsidRPr="003A2E83" w:rsidRDefault="000F34D4" w:rsidP="00A73773">
            <w:pPr>
              <w:pStyle w:val="TableParagraph"/>
              <w:ind w:left="141"/>
              <w:jc w:val="left"/>
              <w:rPr>
                <w:rFonts w:ascii="Times New Roman" w:hAnsi="Times New Roman" w:cs="Times New Roman"/>
                <w:sz w:val="24"/>
              </w:rPr>
            </w:pPr>
            <w:r w:rsidRPr="003A2E83">
              <w:rPr>
                <w:rFonts w:ascii="Times New Roman" w:hAnsi="Times New Roman" w:cs="Times New Roman"/>
                <w:w w:val="115"/>
                <w:sz w:val="24"/>
              </w:rPr>
              <w:t>t3</w:t>
            </w:r>
          </w:p>
        </w:tc>
        <w:tc>
          <w:tcPr>
            <w:tcW w:w="532" w:type="dxa"/>
          </w:tcPr>
          <w:p w14:paraId="6AA855F5" w14:textId="77777777" w:rsidR="000F34D4" w:rsidRPr="003A2E83" w:rsidRDefault="000F34D4" w:rsidP="00A73773">
            <w:pPr>
              <w:pStyle w:val="TableParagraph"/>
              <w:ind w:left="141"/>
              <w:jc w:val="left"/>
              <w:rPr>
                <w:rFonts w:ascii="Times New Roman" w:hAnsi="Times New Roman" w:cs="Times New Roman"/>
                <w:sz w:val="24"/>
              </w:rPr>
            </w:pPr>
            <w:r w:rsidRPr="003A2E83">
              <w:rPr>
                <w:rFonts w:ascii="Times New Roman" w:hAnsi="Times New Roman" w:cs="Times New Roman"/>
                <w:w w:val="115"/>
                <w:sz w:val="24"/>
              </w:rPr>
              <w:t>t4</w:t>
            </w:r>
          </w:p>
        </w:tc>
        <w:tc>
          <w:tcPr>
            <w:tcW w:w="550" w:type="dxa"/>
          </w:tcPr>
          <w:p w14:paraId="56F68EC4" w14:textId="77777777" w:rsidR="000F34D4" w:rsidRPr="003A2E83" w:rsidRDefault="000F34D4" w:rsidP="00A73773">
            <w:pPr>
              <w:pStyle w:val="TableParagraph"/>
              <w:ind w:left="53" w:right="47"/>
              <w:rPr>
                <w:rFonts w:ascii="Times New Roman" w:hAnsi="Times New Roman" w:cs="Times New Roman"/>
                <w:sz w:val="24"/>
              </w:rPr>
            </w:pPr>
            <w:r w:rsidRPr="003A2E83">
              <w:rPr>
                <w:rFonts w:ascii="Times New Roman" w:hAnsi="Times New Roman" w:cs="Times New Roman"/>
                <w:w w:val="115"/>
                <w:sz w:val="24"/>
              </w:rPr>
              <w:t>t5</w:t>
            </w:r>
          </w:p>
        </w:tc>
        <w:tc>
          <w:tcPr>
            <w:tcW w:w="534" w:type="dxa"/>
          </w:tcPr>
          <w:p w14:paraId="4BCFCB38" w14:textId="77777777" w:rsidR="000F34D4" w:rsidRPr="003A2E83" w:rsidRDefault="000F34D4" w:rsidP="00A73773">
            <w:pPr>
              <w:pStyle w:val="TableParagraph"/>
              <w:ind w:left="141"/>
              <w:jc w:val="left"/>
              <w:rPr>
                <w:rFonts w:ascii="Times New Roman" w:hAnsi="Times New Roman" w:cs="Times New Roman"/>
                <w:sz w:val="24"/>
              </w:rPr>
            </w:pPr>
            <w:r w:rsidRPr="003A2E83">
              <w:rPr>
                <w:rFonts w:ascii="Times New Roman" w:hAnsi="Times New Roman" w:cs="Times New Roman"/>
                <w:w w:val="115"/>
                <w:sz w:val="24"/>
              </w:rPr>
              <w:t>t6</w:t>
            </w:r>
          </w:p>
        </w:tc>
        <w:tc>
          <w:tcPr>
            <w:tcW w:w="550" w:type="dxa"/>
          </w:tcPr>
          <w:p w14:paraId="7DB41143" w14:textId="77777777" w:rsidR="000F34D4" w:rsidRPr="003A2E83" w:rsidRDefault="000F34D4" w:rsidP="00A73773">
            <w:pPr>
              <w:pStyle w:val="TableParagraph"/>
              <w:ind w:left="149"/>
              <w:jc w:val="left"/>
              <w:rPr>
                <w:rFonts w:ascii="Times New Roman" w:hAnsi="Times New Roman" w:cs="Times New Roman"/>
                <w:sz w:val="24"/>
              </w:rPr>
            </w:pPr>
            <w:r w:rsidRPr="003A2E83">
              <w:rPr>
                <w:rFonts w:ascii="Times New Roman" w:hAnsi="Times New Roman" w:cs="Times New Roman"/>
                <w:w w:val="115"/>
                <w:sz w:val="24"/>
              </w:rPr>
              <w:t>t7</w:t>
            </w:r>
          </w:p>
        </w:tc>
        <w:tc>
          <w:tcPr>
            <w:tcW w:w="534" w:type="dxa"/>
          </w:tcPr>
          <w:p w14:paraId="00072317" w14:textId="77777777" w:rsidR="000F34D4" w:rsidRPr="003A2E83" w:rsidRDefault="000F34D4" w:rsidP="00A73773">
            <w:pPr>
              <w:pStyle w:val="TableParagraph"/>
              <w:ind w:right="136"/>
              <w:jc w:val="right"/>
              <w:rPr>
                <w:rFonts w:ascii="Times New Roman" w:hAnsi="Times New Roman" w:cs="Times New Roman"/>
                <w:sz w:val="24"/>
              </w:rPr>
            </w:pPr>
            <w:r w:rsidRPr="003A2E83">
              <w:rPr>
                <w:rFonts w:ascii="Times New Roman" w:hAnsi="Times New Roman" w:cs="Times New Roman"/>
                <w:w w:val="115"/>
                <w:sz w:val="24"/>
              </w:rPr>
              <w:t>t8</w:t>
            </w:r>
          </w:p>
        </w:tc>
        <w:tc>
          <w:tcPr>
            <w:tcW w:w="534" w:type="dxa"/>
          </w:tcPr>
          <w:p w14:paraId="2CD9E4A0" w14:textId="77777777" w:rsidR="000F34D4" w:rsidRPr="003A2E83" w:rsidRDefault="000F34D4" w:rsidP="00A73773">
            <w:pPr>
              <w:pStyle w:val="TableParagraph"/>
              <w:ind w:left="44" w:right="42"/>
              <w:rPr>
                <w:rFonts w:ascii="Times New Roman" w:hAnsi="Times New Roman" w:cs="Times New Roman"/>
                <w:sz w:val="24"/>
              </w:rPr>
            </w:pPr>
            <w:r w:rsidRPr="003A2E83">
              <w:rPr>
                <w:rFonts w:ascii="Times New Roman" w:hAnsi="Times New Roman" w:cs="Times New Roman"/>
                <w:w w:val="115"/>
                <w:sz w:val="24"/>
              </w:rPr>
              <w:t>t9</w:t>
            </w:r>
          </w:p>
        </w:tc>
        <w:tc>
          <w:tcPr>
            <w:tcW w:w="550" w:type="dxa"/>
          </w:tcPr>
          <w:p w14:paraId="3E249B9A" w14:textId="77777777" w:rsidR="000F34D4" w:rsidRPr="003A2E83" w:rsidRDefault="000F34D4" w:rsidP="00A73773">
            <w:pPr>
              <w:pStyle w:val="TableParagraph"/>
              <w:ind w:left="52" w:right="50"/>
              <w:rPr>
                <w:rFonts w:ascii="Times New Roman" w:hAnsi="Times New Roman" w:cs="Times New Roman"/>
                <w:sz w:val="24"/>
              </w:rPr>
            </w:pPr>
            <w:r w:rsidRPr="003A2E83">
              <w:rPr>
                <w:rFonts w:ascii="Times New Roman" w:hAnsi="Times New Roman" w:cs="Times New Roman"/>
                <w:w w:val="115"/>
                <w:sz w:val="24"/>
              </w:rPr>
              <w:t>t10</w:t>
            </w:r>
          </w:p>
        </w:tc>
        <w:tc>
          <w:tcPr>
            <w:tcW w:w="532" w:type="dxa"/>
          </w:tcPr>
          <w:p w14:paraId="1D724361" w14:textId="77777777" w:rsidR="000F34D4" w:rsidRPr="003A2E83" w:rsidRDefault="000F34D4" w:rsidP="00A73773">
            <w:pPr>
              <w:pStyle w:val="TableParagraph"/>
              <w:ind w:left="45" w:right="41"/>
              <w:rPr>
                <w:rFonts w:ascii="Times New Roman" w:hAnsi="Times New Roman" w:cs="Times New Roman"/>
                <w:sz w:val="24"/>
              </w:rPr>
            </w:pPr>
            <w:r w:rsidRPr="003A2E83">
              <w:rPr>
                <w:rFonts w:ascii="Times New Roman" w:hAnsi="Times New Roman" w:cs="Times New Roman"/>
                <w:w w:val="115"/>
                <w:sz w:val="24"/>
              </w:rPr>
              <w:t>t11</w:t>
            </w:r>
          </w:p>
        </w:tc>
        <w:tc>
          <w:tcPr>
            <w:tcW w:w="550" w:type="dxa"/>
          </w:tcPr>
          <w:p w14:paraId="438FB150" w14:textId="77777777" w:rsidR="000F34D4" w:rsidRPr="003A2E83" w:rsidRDefault="000F34D4" w:rsidP="00A73773">
            <w:pPr>
              <w:pStyle w:val="TableParagraph"/>
              <w:ind w:left="53" w:right="49"/>
              <w:rPr>
                <w:rFonts w:ascii="Times New Roman" w:hAnsi="Times New Roman" w:cs="Times New Roman"/>
                <w:sz w:val="24"/>
              </w:rPr>
            </w:pPr>
            <w:r w:rsidRPr="003A2E83">
              <w:rPr>
                <w:rFonts w:ascii="Times New Roman" w:hAnsi="Times New Roman" w:cs="Times New Roman"/>
                <w:w w:val="115"/>
                <w:sz w:val="24"/>
              </w:rPr>
              <w:t>t12</w:t>
            </w:r>
          </w:p>
        </w:tc>
        <w:tc>
          <w:tcPr>
            <w:tcW w:w="564" w:type="dxa"/>
          </w:tcPr>
          <w:p w14:paraId="7A921211" w14:textId="77777777" w:rsidR="000F34D4" w:rsidRPr="003A2E83" w:rsidRDefault="000F34D4" w:rsidP="00A73773">
            <w:pPr>
              <w:pStyle w:val="TableParagraph"/>
              <w:ind w:left="81"/>
              <w:jc w:val="left"/>
              <w:rPr>
                <w:rFonts w:ascii="Times New Roman" w:hAnsi="Times New Roman" w:cs="Times New Roman"/>
                <w:sz w:val="24"/>
              </w:rPr>
            </w:pPr>
            <w:r w:rsidRPr="003A2E83">
              <w:rPr>
                <w:rFonts w:ascii="Times New Roman" w:hAnsi="Times New Roman" w:cs="Times New Roman"/>
                <w:w w:val="115"/>
                <w:sz w:val="24"/>
              </w:rPr>
              <w:t>t13</w:t>
            </w:r>
          </w:p>
        </w:tc>
      </w:tr>
      <w:tr w:rsidR="000F34D4" w:rsidRPr="003A2E83" w14:paraId="43792000" w14:textId="77777777" w:rsidTr="00A73773">
        <w:trPr>
          <w:trHeight w:val="387"/>
        </w:trPr>
        <w:tc>
          <w:tcPr>
            <w:tcW w:w="1063" w:type="dxa"/>
          </w:tcPr>
          <w:p w14:paraId="3DF6D644" w14:textId="77777777" w:rsidR="000F34D4" w:rsidRPr="003A2E83" w:rsidRDefault="000F34D4" w:rsidP="00A73773">
            <w:pPr>
              <w:pStyle w:val="TableParagraph"/>
              <w:ind w:left="113" w:right="109"/>
              <w:rPr>
                <w:rFonts w:ascii="Times New Roman" w:hAnsi="Times New Roman" w:cs="Times New Roman"/>
                <w:sz w:val="24"/>
              </w:rPr>
            </w:pPr>
            <w:r w:rsidRPr="003A2E83">
              <w:rPr>
                <w:rFonts w:ascii="Times New Roman" w:hAnsi="Times New Roman" w:cs="Times New Roman"/>
                <w:w w:val="115"/>
                <w:sz w:val="24"/>
              </w:rPr>
              <w:t>0x2000</w:t>
            </w:r>
          </w:p>
        </w:tc>
        <w:tc>
          <w:tcPr>
            <w:tcW w:w="1003" w:type="dxa"/>
          </w:tcPr>
          <w:p w14:paraId="4186D6DB" w14:textId="77777777" w:rsidR="000F34D4" w:rsidRPr="003A2E83" w:rsidRDefault="000F34D4" w:rsidP="00A73773">
            <w:pPr>
              <w:pStyle w:val="TableParagraph"/>
              <w:ind w:left="102" w:right="98"/>
              <w:rPr>
                <w:rFonts w:ascii="Times New Roman" w:hAnsi="Times New Roman" w:cs="Times New Roman"/>
                <w:sz w:val="24"/>
              </w:rPr>
            </w:pPr>
            <w:r w:rsidRPr="003A2E83">
              <w:rPr>
                <w:rFonts w:ascii="Times New Roman" w:hAnsi="Times New Roman" w:cs="Times New Roman"/>
                <w:w w:val="120"/>
                <w:sz w:val="24"/>
              </w:rPr>
              <w:t>LW</w:t>
            </w:r>
          </w:p>
        </w:tc>
        <w:tc>
          <w:tcPr>
            <w:tcW w:w="534" w:type="dxa"/>
          </w:tcPr>
          <w:p w14:paraId="6CED5577"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w w:val="129"/>
                <w:sz w:val="24"/>
              </w:rPr>
              <w:t>F</w:t>
            </w:r>
          </w:p>
        </w:tc>
        <w:tc>
          <w:tcPr>
            <w:tcW w:w="534" w:type="dxa"/>
          </w:tcPr>
          <w:p w14:paraId="67F4A220" w14:textId="77777777" w:rsidR="000F34D4" w:rsidRPr="003A2E83" w:rsidRDefault="000F34D4" w:rsidP="00A73773">
            <w:pPr>
              <w:pStyle w:val="TableParagraph"/>
              <w:ind w:left="2"/>
              <w:rPr>
                <w:rFonts w:ascii="Times New Roman" w:hAnsi="Times New Roman" w:cs="Times New Roman"/>
                <w:sz w:val="24"/>
              </w:rPr>
            </w:pPr>
            <w:r w:rsidRPr="003A2E83">
              <w:rPr>
                <w:rFonts w:ascii="Times New Roman" w:hAnsi="Times New Roman" w:cs="Times New Roman"/>
                <w:w w:val="121"/>
                <w:sz w:val="24"/>
              </w:rPr>
              <w:t>D</w:t>
            </w:r>
          </w:p>
        </w:tc>
        <w:tc>
          <w:tcPr>
            <w:tcW w:w="534" w:type="dxa"/>
          </w:tcPr>
          <w:p w14:paraId="2EFC950B" w14:textId="77777777" w:rsidR="000F34D4" w:rsidRPr="003A2E83" w:rsidRDefault="000F34D4" w:rsidP="00A73773">
            <w:pPr>
              <w:pStyle w:val="TableParagraph"/>
              <w:ind w:left="181"/>
              <w:jc w:val="left"/>
              <w:rPr>
                <w:rFonts w:ascii="Times New Roman" w:hAnsi="Times New Roman" w:cs="Times New Roman"/>
                <w:sz w:val="24"/>
              </w:rPr>
            </w:pPr>
            <w:r w:rsidRPr="003A2E83">
              <w:rPr>
                <w:rFonts w:ascii="Times New Roman" w:hAnsi="Times New Roman" w:cs="Times New Roman"/>
                <w:w w:val="124"/>
                <w:sz w:val="24"/>
              </w:rPr>
              <w:t>X</w:t>
            </w:r>
          </w:p>
        </w:tc>
        <w:tc>
          <w:tcPr>
            <w:tcW w:w="532" w:type="dxa"/>
          </w:tcPr>
          <w:p w14:paraId="2AEEA4A8" w14:textId="77777777" w:rsidR="000F34D4" w:rsidRPr="003A2E83" w:rsidRDefault="000F34D4" w:rsidP="00A73773">
            <w:pPr>
              <w:pStyle w:val="TableParagraph"/>
              <w:ind w:left="143"/>
              <w:jc w:val="left"/>
              <w:rPr>
                <w:rFonts w:ascii="Times New Roman" w:hAnsi="Times New Roman" w:cs="Times New Roman"/>
                <w:sz w:val="24"/>
              </w:rPr>
            </w:pPr>
            <w:r w:rsidRPr="003A2E83">
              <w:rPr>
                <w:rFonts w:ascii="Times New Roman" w:hAnsi="Times New Roman" w:cs="Times New Roman"/>
                <w:w w:val="125"/>
                <w:sz w:val="24"/>
              </w:rPr>
              <w:t>M</w:t>
            </w:r>
          </w:p>
        </w:tc>
        <w:tc>
          <w:tcPr>
            <w:tcW w:w="550" w:type="dxa"/>
          </w:tcPr>
          <w:p w14:paraId="202F9CD2"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w w:val="111"/>
                <w:sz w:val="24"/>
              </w:rPr>
              <w:t>W</w:t>
            </w:r>
          </w:p>
        </w:tc>
        <w:tc>
          <w:tcPr>
            <w:tcW w:w="534" w:type="dxa"/>
          </w:tcPr>
          <w:p w14:paraId="5D9FEB52"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5B138A1F"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17A69F3B"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6E375759"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5C1EE505"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2844DC0A"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74BA42B2" w14:textId="77777777" w:rsidR="000F34D4" w:rsidRPr="003A2E83" w:rsidRDefault="000F34D4" w:rsidP="00A73773">
            <w:pPr>
              <w:pStyle w:val="TableParagraph"/>
              <w:spacing w:before="0"/>
              <w:jc w:val="left"/>
              <w:rPr>
                <w:rFonts w:ascii="Times New Roman" w:hAnsi="Times New Roman" w:cs="Times New Roman"/>
                <w:sz w:val="24"/>
              </w:rPr>
            </w:pPr>
          </w:p>
        </w:tc>
        <w:tc>
          <w:tcPr>
            <w:tcW w:w="564" w:type="dxa"/>
          </w:tcPr>
          <w:p w14:paraId="289DA96A" w14:textId="77777777" w:rsidR="000F34D4" w:rsidRPr="003A2E83" w:rsidRDefault="000F34D4" w:rsidP="00A73773">
            <w:pPr>
              <w:pStyle w:val="TableParagraph"/>
              <w:spacing w:before="0"/>
              <w:jc w:val="left"/>
              <w:rPr>
                <w:rFonts w:ascii="Times New Roman" w:hAnsi="Times New Roman" w:cs="Times New Roman"/>
                <w:sz w:val="24"/>
              </w:rPr>
            </w:pPr>
          </w:p>
        </w:tc>
      </w:tr>
      <w:tr w:rsidR="000F34D4" w:rsidRPr="003A2E83" w14:paraId="2F4FF07D" w14:textId="77777777" w:rsidTr="00A73773">
        <w:trPr>
          <w:trHeight w:val="386"/>
        </w:trPr>
        <w:tc>
          <w:tcPr>
            <w:tcW w:w="1063" w:type="dxa"/>
          </w:tcPr>
          <w:p w14:paraId="18CD6756" w14:textId="77777777" w:rsidR="000F34D4" w:rsidRPr="003A2E83" w:rsidRDefault="000F34D4" w:rsidP="00A73773">
            <w:pPr>
              <w:pStyle w:val="TableParagraph"/>
              <w:ind w:left="113" w:right="109"/>
              <w:rPr>
                <w:rFonts w:ascii="Times New Roman" w:hAnsi="Times New Roman" w:cs="Times New Roman"/>
                <w:sz w:val="24"/>
              </w:rPr>
            </w:pPr>
            <w:r w:rsidRPr="003A2E83">
              <w:rPr>
                <w:rFonts w:ascii="Times New Roman" w:hAnsi="Times New Roman" w:cs="Times New Roman"/>
                <w:w w:val="115"/>
                <w:sz w:val="24"/>
              </w:rPr>
              <w:t>0x2004</w:t>
            </w:r>
          </w:p>
        </w:tc>
        <w:tc>
          <w:tcPr>
            <w:tcW w:w="1003" w:type="dxa"/>
          </w:tcPr>
          <w:p w14:paraId="1B01FEB9" w14:textId="77777777" w:rsidR="000F34D4" w:rsidRPr="003A2E83" w:rsidRDefault="000F34D4" w:rsidP="00A73773">
            <w:pPr>
              <w:pStyle w:val="TableParagraph"/>
              <w:ind w:left="102" w:right="98"/>
              <w:rPr>
                <w:rFonts w:ascii="Times New Roman" w:hAnsi="Times New Roman" w:cs="Times New Roman"/>
                <w:sz w:val="24"/>
              </w:rPr>
            </w:pPr>
            <w:r w:rsidRPr="003A2E83">
              <w:rPr>
                <w:rFonts w:ascii="Times New Roman" w:hAnsi="Times New Roman" w:cs="Times New Roman"/>
                <w:w w:val="120"/>
                <w:sz w:val="24"/>
              </w:rPr>
              <w:t>ADDI</w:t>
            </w:r>
          </w:p>
        </w:tc>
        <w:tc>
          <w:tcPr>
            <w:tcW w:w="534" w:type="dxa"/>
          </w:tcPr>
          <w:p w14:paraId="3695C6B1"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2AF432B8"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w w:val="129"/>
                <w:sz w:val="24"/>
              </w:rPr>
              <w:t>F</w:t>
            </w:r>
          </w:p>
        </w:tc>
        <w:tc>
          <w:tcPr>
            <w:tcW w:w="534" w:type="dxa"/>
          </w:tcPr>
          <w:p w14:paraId="754A7C15" w14:textId="77777777" w:rsidR="000F34D4" w:rsidRPr="003A2E83" w:rsidRDefault="000F34D4" w:rsidP="00A73773">
            <w:pPr>
              <w:pStyle w:val="TableParagraph"/>
              <w:ind w:left="169"/>
              <w:jc w:val="left"/>
              <w:rPr>
                <w:rFonts w:ascii="Times New Roman" w:hAnsi="Times New Roman" w:cs="Times New Roman"/>
                <w:sz w:val="24"/>
              </w:rPr>
            </w:pPr>
            <w:r w:rsidRPr="003A2E83">
              <w:rPr>
                <w:rFonts w:ascii="Times New Roman" w:hAnsi="Times New Roman" w:cs="Times New Roman"/>
                <w:w w:val="121"/>
                <w:sz w:val="24"/>
              </w:rPr>
              <w:t>D</w:t>
            </w:r>
          </w:p>
        </w:tc>
        <w:tc>
          <w:tcPr>
            <w:tcW w:w="532" w:type="dxa"/>
          </w:tcPr>
          <w:p w14:paraId="45871728" w14:textId="77777777" w:rsidR="000F34D4" w:rsidRPr="003A2E83" w:rsidRDefault="000F34D4" w:rsidP="00A73773">
            <w:pPr>
              <w:pStyle w:val="TableParagraph"/>
              <w:ind w:left="179"/>
              <w:jc w:val="left"/>
              <w:rPr>
                <w:rFonts w:ascii="Times New Roman" w:hAnsi="Times New Roman" w:cs="Times New Roman"/>
                <w:sz w:val="24"/>
              </w:rPr>
            </w:pPr>
            <w:r w:rsidRPr="003A2E83">
              <w:rPr>
                <w:rFonts w:ascii="Times New Roman" w:hAnsi="Times New Roman" w:cs="Times New Roman"/>
                <w:w w:val="124"/>
                <w:sz w:val="24"/>
              </w:rPr>
              <w:t>X</w:t>
            </w:r>
          </w:p>
        </w:tc>
        <w:tc>
          <w:tcPr>
            <w:tcW w:w="550" w:type="dxa"/>
          </w:tcPr>
          <w:p w14:paraId="6A90382A" w14:textId="77777777" w:rsidR="000F34D4" w:rsidRPr="003A2E83" w:rsidRDefault="000F34D4" w:rsidP="00A73773">
            <w:pPr>
              <w:pStyle w:val="TableParagraph"/>
              <w:ind w:left="3"/>
              <w:rPr>
                <w:rFonts w:ascii="Times New Roman" w:hAnsi="Times New Roman" w:cs="Times New Roman"/>
                <w:sz w:val="24"/>
              </w:rPr>
            </w:pPr>
            <w:r w:rsidRPr="003A2E83">
              <w:rPr>
                <w:rFonts w:ascii="Times New Roman" w:hAnsi="Times New Roman" w:cs="Times New Roman"/>
                <w:w w:val="125"/>
                <w:sz w:val="24"/>
              </w:rPr>
              <w:t>M</w:t>
            </w:r>
          </w:p>
        </w:tc>
        <w:tc>
          <w:tcPr>
            <w:tcW w:w="534" w:type="dxa"/>
          </w:tcPr>
          <w:p w14:paraId="39C78CE8" w14:textId="77777777" w:rsidR="000F34D4" w:rsidRPr="003A2E83" w:rsidRDefault="000F34D4" w:rsidP="00A73773">
            <w:pPr>
              <w:pStyle w:val="TableParagraph"/>
              <w:ind w:left="143"/>
              <w:jc w:val="left"/>
              <w:rPr>
                <w:rFonts w:ascii="Times New Roman" w:hAnsi="Times New Roman" w:cs="Times New Roman"/>
                <w:sz w:val="24"/>
              </w:rPr>
            </w:pPr>
            <w:r w:rsidRPr="003A2E83">
              <w:rPr>
                <w:rFonts w:ascii="Times New Roman" w:hAnsi="Times New Roman" w:cs="Times New Roman"/>
                <w:w w:val="111"/>
                <w:sz w:val="24"/>
              </w:rPr>
              <w:t>W</w:t>
            </w:r>
          </w:p>
        </w:tc>
        <w:tc>
          <w:tcPr>
            <w:tcW w:w="550" w:type="dxa"/>
          </w:tcPr>
          <w:p w14:paraId="37757E78"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3181816F"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504F4FDF"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0DB801F8"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67304668"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4209F047" w14:textId="77777777" w:rsidR="000F34D4" w:rsidRPr="003A2E83" w:rsidRDefault="000F34D4" w:rsidP="00A73773">
            <w:pPr>
              <w:pStyle w:val="TableParagraph"/>
              <w:spacing w:before="0"/>
              <w:jc w:val="left"/>
              <w:rPr>
                <w:rFonts w:ascii="Times New Roman" w:hAnsi="Times New Roman" w:cs="Times New Roman"/>
                <w:sz w:val="24"/>
              </w:rPr>
            </w:pPr>
          </w:p>
        </w:tc>
        <w:tc>
          <w:tcPr>
            <w:tcW w:w="564" w:type="dxa"/>
          </w:tcPr>
          <w:p w14:paraId="1253AE3C" w14:textId="77777777" w:rsidR="000F34D4" w:rsidRPr="003A2E83" w:rsidRDefault="000F34D4" w:rsidP="00A73773">
            <w:pPr>
              <w:pStyle w:val="TableParagraph"/>
              <w:spacing w:before="0"/>
              <w:jc w:val="left"/>
              <w:rPr>
                <w:rFonts w:ascii="Times New Roman" w:hAnsi="Times New Roman" w:cs="Times New Roman"/>
                <w:sz w:val="24"/>
              </w:rPr>
            </w:pPr>
          </w:p>
        </w:tc>
      </w:tr>
      <w:tr w:rsidR="000F34D4" w:rsidRPr="003A2E83" w14:paraId="0AF23AC0" w14:textId="77777777" w:rsidTr="00A73773">
        <w:trPr>
          <w:trHeight w:val="389"/>
        </w:trPr>
        <w:tc>
          <w:tcPr>
            <w:tcW w:w="1063" w:type="dxa"/>
          </w:tcPr>
          <w:p w14:paraId="28C9CA32" w14:textId="77777777" w:rsidR="000F34D4" w:rsidRPr="003A2E83" w:rsidRDefault="000F34D4" w:rsidP="00A73773">
            <w:pPr>
              <w:pStyle w:val="TableParagraph"/>
              <w:ind w:left="113" w:right="109"/>
              <w:rPr>
                <w:rFonts w:ascii="Times New Roman" w:hAnsi="Times New Roman" w:cs="Times New Roman"/>
                <w:sz w:val="24"/>
              </w:rPr>
            </w:pPr>
            <w:r w:rsidRPr="003A2E83">
              <w:rPr>
                <w:rFonts w:ascii="Times New Roman" w:hAnsi="Times New Roman" w:cs="Times New Roman"/>
                <w:w w:val="115"/>
                <w:sz w:val="24"/>
              </w:rPr>
              <w:t>0x2008</w:t>
            </w:r>
          </w:p>
        </w:tc>
        <w:tc>
          <w:tcPr>
            <w:tcW w:w="1003" w:type="dxa"/>
          </w:tcPr>
          <w:p w14:paraId="605EB162" w14:textId="77777777" w:rsidR="000F34D4" w:rsidRPr="003A2E83" w:rsidRDefault="000F34D4" w:rsidP="00A73773">
            <w:pPr>
              <w:pStyle w:val="TableParagraph"/>
              <w:ind w:left="102" w:right="98"/>
              <w:rPr>
                <w:rFonts w:ascii="Times New Roman" w:hAnsi="Times New Roman" w:cs="Times New Roman"/>
                <w:sz w:val="24"/>
              </w:rPr>
            </w:pPr>
            <w:r w:rsidRPr="003A2E83">
              <w:rPr>
                <w:rFonts w:ascii="Times New Roman" w:hAnsi="Times New Roman" w:cs="Times New Roman"/>
                <w:w w:val="150"/>
                <w:sz w:val="24"/>
              </w:rPr>
              <w:t>BEQ</w:t>
            </w:r>
          </w:p>
        </w:tc>
        <w:tc>
          <w:tcPr>
            <w:tcW w:w="534" w:type="dxa"/>
          </w:tcPr>
          <w:p w14:paraId="2BC7F8E9"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31A4C33C"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18E29E4E" w14:textId="77777777" w:rsidR="000F34D4" w:rsidRPr="003A2E83" w:rsidRDefault="000F34D4" w:rsidP="00A73773">
            <w:pPr>
              <w:pStyle w:val="TableParagraph"/>
              <w:ind w:left="183"/>
              <w:jc w:val="left"/>
              <w:rPr>
                <w:rFonts w:ascii="Times New Roman" w:hAnsi="Times New Roman" w:cs="Times New Roman"/>
                <w:sz w:val="24"/>
              </w:rPr>
            </w:pPr>
            <w:r w:rsidRPr="003A2E83">
              <w:rPr>
                <w:rFonts w:ascii="Times New Roman" w:hAnsi="Times New Roman" w:cs="Times New Roman"/>
                <w:color w:val="FF3333"/>
                <w:w w:val="129"/>
                <w:sz w:val="24"/>
              </w:rPr>
              <w:t>F</w:t>
            </w:r>
          </w:p>
        </w:tc>
        <w:tc>
          <w:tcPr>
            <w:tcW w:w="532" w:type="dxa"/>
          </w:tcPr>
          <w:p w14:paraId="48DFD114" w14:textId="77777777" w:rsidR="000F34D4" w:rsidRPr="003A2E83" w:rsidRDefault="000F34D4" w:rsidP="00A73773">
            <w:pPr>
              <w:pStyle w:val="TableParagraph"/>
              <w:ind w:left="169"/>
              <w:jc w:val="left"/>
              <w:rPr>
                <w:rFonts w:ascii="Times New Roman" w:hAnsi="Times New Roman" w:cs="Times New Roman"/>
                <w:sz w:val="24"/>
              </w:rPr>
            </w:pPr>
            <w:r w:rsidRPr="003A2E83">
              <w:rPr>
                <w:rFonts w:ascii="Times New Roman" w:hAnsi="Times New Roman" w:cs="Times New Roman"/>
                <w:color w:val="FF3333"/>
                <w:w w:val="121"/>
                <w:sz w:val="24"/>
              </w:rPr>
              <w:t>D</w:t>
            </w:r>
          </w:p>
        </w:tc>
        <w:tc>
          <w:tcPr>
            <w:tcW w:w="550" w:type="dxa"/>
          </w:tcPr>
          <w:p w14:paraId="4D64D5B0" w14:textId="77777777" w:rsidR="000F34D4" w:rsidRPr="003A2E83" w:rsidRDefault="000F34D4" w:rsidP="00A73773">
            <w:pPr>
              <w:pStyle w:val="TableParagraph"/>
              <w:spacing w:before="51"/>
              <w:ind w:left="4"/>
              <w:rPr>
                <w:rFonts w:ascii="Times New Roman" w:hAnsi="Times New Roman" w:cs="Times New Roman"/>
                <w:b/>
                <w:sz w:val="24"/>
              </w:rPr>
            </w:pPr>
            <w:r w:rsidRPr="003A2E83">
              <w:rPr>
                <w:rFonts w:ascii="Times New Roman" w:hAnsi="Times New Roman" w:cs="Times New Roman"/>
                <w:b/>
                <w:color w:val="FF3333"/>
                <w:w w:val="99"/>
                <w:sz w:val="24"/>
                <w:u w:val="single" w:color="FF3333"/>
              </w:rPr>
              <w:t>X</w:t>
            </w:r>
          </w:p>
        </w:tc>
        <w:tc>
          <w:tcPr>
            <w:tcW w:w="534" w:type="dxa"/>
          </w:tcPr>
          <w:p w14:paraId="3066B095" w14:textId="77777777" w:rsidR="000F34D4" w:rsidRPr="003A2E83" w:rsidRDefault="000F34D4" w:rsidP="00A73773">
            <w:pPr>
              <w:pStyle w:val="TableParagraph"/>
              <w:ind w:left="143"/>
              <w:jc w:val="left"/>
              <w:rPr>
                <w:rFonts w:ascii="Times New Roman" w:hAnsi="Times New Roman" w:cs="Times New Roman"/>
                <w:sz w:val="24"/>
              </w:rPr>
            </w:pPr>
            <w:r w:rsidRPr="003A2E83">
              <w:rPr>
                <w:rFonts w:ascii="Times New Roman" w:hAnsi="Times New Roman" w:cs="Times New Roman"/>
                <w:color w:val="FF3333"/>
                <w:w w:val="125"/>
                <w:sz w:val="24"/>
              </w:rPr>
              <w:t>M</w:t>
            </w:r>
          </w:p>
        </w:tc>
        <w:tc>
          <w:tcPr>
            <w:tcW w:w="550" w:type="dxa"/>
          </w:tcPr>
          <w:p w14:paraId="6E911054" w14:textId="77777777" w:rsidR="000F34D4" w:rsidRPr="003A2E83" w:rsidRDefault="000F34D4" w:rsidP="00A73773">
            <w:pPr>
              <w:pStyle w:val="TableParagraph"/>
              <w:ind w:left="151"/>
              <w:jc w:val="left"/>
              <w:rPr>
                <w:rFonts w:ascii="Times New Roman" w:hAnsi="Times New Roman" w:cs="Times New Roman"/>
                <w:sz w:val="24"/>
              </w:rPr>
            </w:pPr>
            <w:r w:rsidRPr="003A2E83">
              <w:rPr>
                <w:rFonts w:ascii="Times New Roman" w:hAnsi="Times New Roman" w:cs="Times New Roman"/>
                <w:color w:val="FF3333"/>
                <w:w w:val="111"/>
                <w:sz w:val="24"/>
              </w:rPr>
              <w:t>W</w:t>
            </w:r>
          </w:p>
        </w:tc>
        <w:tc>
          <w:tcPr>
            <w:tcW w:w="534" w:type="dxa"/>
          </w:tcPr>
          <w:p w14:paraId="4E2C5C4D"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16DDE47F"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59938C8A"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0C837103"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299342A1" w14:textId="77777777" w:rsidR="000F34D4" w:rsidRPr="003A2E83" w:rsidRDefault="000F34D4" w:rsidP="00A73773">
            <w:pPr>
              <w:pStyle w:val="TableParagraph"/>
              <w:spacing w:before="0"/>
              <w:jc w:val="left"/>
              <w:rPr>
                <w:rFonts w:ascii="Times New Roman" w:hAnsi="Times New Roman" w:cs="Times New Roman"/>
                <w:sz w:val="24"/>
              </w:rPr>
            </w:pPr>
          </w:p>
        </w:tc>
        <w:tc>
          <w:tcPr>
            <w:tcW w:w="564" w:type="dxa"/>
          </w:tcPr>
          <w:p w14:paraId="116FD95B" w14:textId="77777777" w:rsidR="000F34D4" w:rsidRPr="003A2E83" w:rsidRDefault="000F34D4" w:rsidP="00A73773">
            <w:pPr>
              <w:pStyle w:val="TableParagraph"/>
              <w:spacing w:before="0"/>
              <w:jc w:val="left"/>
              <w:rPr>
                <w:rFonts w:ascii="Times New Roman" w:hAnsi="Times New Roman" w:cs="Times New Roman"/>
                <w:sz w:val="24"/>
              </w:rPr>
            </w:pPr>
          </w:p>
        </w:tc>
      </w:tr>
      <w:tr w:rsidR="000F34D4" w:rsidRPr="003A2E83" w14:paraId="61BDFDD6" w14:textId="77777777" w:rsidTr="00A73773">
        <w:trPr>
          <w:trHeight w:val="387"/>
        </w:trPr>
        <w:tc>
          <w:tcPr>
            <w:tcW w:w="1063" w:type="dxa"/>
          </w:tcPr>
          <w:p w14:paraId="09C47E31" w14:textId="77777777" w:rsidR="000F34D4" w:rsidRPr="003A2E83" w:rsidRDefault="000F34D4" w:rsidP="00A73773">
            <w:pPr>
              <w:pStyle w:val="TableParagraph"/>
              <w:ind w:left="113" w:right="109"/>
              <w:rPr>
                <w:rFonts w:ascii="Times New Roman" w:hAnsi="Times New Roman" w:cs="Times New Roman"/>
                <w:sz w:val="24"/>
              </w:rPr>
            </w:pPr>
            <w:r w:rsidRPr="003A2E83">
              <w:rPr>
                <w:rFonts w:ascii="Times New Roman" w:hAnsi="Times New Roman" w:cs="Times New Roman"/>
                <w:color w:val="FF3333"/>
                <w:w w:val="115"/>
                <w:sz w:val="24"/>
              </w:rPr>
              <w:t>0x2000</w:t>
            </w:r>
          </w:p>
        </w:tc>
        <w:tc>
          <w:tcPr>
            <w:tcW w:w="1003" w:type="dxa"/>
          </w:tcPr>
          <w:p w14:paraId="5229D83E" w14:textId="77777777" w:rsidR="000F34D4" w:rsidRPr="003A2E83" w:rsidRDefault="000F34D4" w:rsidP="00A73773">
            <w:pPr>
              <w:pStyle w:val="TableParagraph"/>
              <w:ind w:left="102" w:right="98"/>
              <w:rPr>
                <w:rFonts w:ascii="Times New Roman" w:hAnsi="Times New Roman" w:cs="Times New Roman"/>
                <w:sz w:val="24"/>
              </w:rPr>
            </w:pPr>
            <w:r w:rsidRPr="003A2E83">
              <w:rPr>
                <w:rFonts w:ascii="Times New Roman" w:hAnsi="Times New Roman" w:cs="Times New Roman"/>
                <w:color w:val="FF3333"/>
                <w:w w:val="120"/>
                <w:sz w:val="24"/>
              </w:rPr>
              <w:t>LW</w:t>
            </w:r>
          </w:p>
        </w:tc>
        <w:tc>
          <w:tcPr>
            <w:tcW w:w="534" w:type="dxa"/>
          </w:tcPr>
          <w:p w14:paraId="2A59B670"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4EB8C073"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20BBECD9"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6479F7FA" w14:textId="77777777" w:rsidR="000F34D4" w:rsidRPr="003A2E83" w:rsidRDefault="000F34D4" w:rsidP="00A73773">
            <w:pPr>
              <w:pStyle w:val="TableParagraph"/>
              <w:ind w:left="181"/>
              <w:jc w:val="left"/>
              <w:rPr>
                <w:rFonts w:ascii="Times New Roman" w:hAnsi="Times New Roman" w:cs="Times New Roman"/>
                <w:sz w:val="24"/>
              </w:rPr>
            </w:pPr>
            <w:r w:rsidRPr="003A2E83">
              <w:rPr>
                <w:rFonts w:ascii="Times New Roman" w:hAnsi="Times New Roman" w:cs="Times New Roman"/>
                <w:color w:val="FF3333"/>
                <w:w w:val="129"/>
                <w:sz w:val="24"/>
              </w:rPr>
              <w:t>F</w:t>
            </w:r>
          </w:p>
        </w:tc>
        <w:tc>
          <w:tcPr>
            <w:tcW w:w="550" w:type="dxa"/>
          </w:tcPr>
          <w:p w14:paraId="362B2609" w14:textId="77777777" w:rsidR="000F34D4" w:rsidRPr="003A2E83" w:rsidRDefault="000F34D4" w:rsidP="00A73773">
            <w:pPr>
              <w:pStyle w:val="TableParagraph"/>
              <w:ind w:left="6"/>
              <w:rPr>
                <w:rFonts w:ascii="Times New Roman" w:hAnsi="Times New Roman" w:cs="Times New Roman"/>
                <w:sz w:val="24"/>
              </w:rPr>
            </w:pPr>
            <w:r w:rsidRPr="003A2E83">
              <w:rPr>
                <w:rFonts w:ascii="Times New Roman" w:hAnsi="Times New Roman" w:cs="Times New Roman"/>
                <w:color w:val="FF3333"/>
                <w:w w:val="121"/>
                <w:sz w:val="24"/>
              </w:rPr>
              <w:t>D</w:t>
            </w:r>
          </w:p>
        </w:tc>
        <w:tc>
          <w:tcPr>
            <w:tcW w:w="534" w:type="dxa"/>
          </w:tcPr>
          <w:p w14:paraId="305EF68C" w14:textId="77777777" w:rsidR="000F34D4" w:rsidRPr="003A2E83" w:rsidRDefault="000F34D4" w:rsidP="00A73773">
            <w:pPr>
              <w:pStyle w:val="TableParagraph"/>
              <w:ind w:left="225"/>
              <w:jc w:val="left"/>
              <w:rPr>
                <w:rFonts w:ascii="Times New Roman" w:hAnsi="Times New Roman" w:cs="Times New Roman"/>
                <w:sz w:val="24"/>
              </w:rPr>
            </w:pPr>
            <w:r w:rsidRPr="003A2E83">
              <w:rPr>
                <w:rFonts w:ascii="Times New Roman" w:hAnsi="Times New Roman" w:cs="Times New Roman"/>
                <w:color w:val="FF3333"/>
                <w:w w:val="101"/>
                <w:sz w:val="24"/>
              </w:rPr>
              <w:t>-</w:t>
            </w:r>
          </w:p>
        </w:tc>
        <w:tc>
          <w:tcPr>
            <w:tcW w:w="550" w:type="dxa"/>
          </w:tcPr>
          <w:p w14:paraId="46251314" w14:textId="77777777" w:rsidR="000F34D4" w:rsidRPr="003A2E83" w:rsidRDefault="000F34D4" w:rsidP="00A73773">
            <w:pPr>
              <w:pStyle w:val="TableParagraph"/>
              <w:ind w:left="233"/>
              <w:jc w:val="left"/>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14:paraId="1759C547" w14:textId="77777777" w:rsidR="000F34D4" w:rsidRPr="003A2E83" w:rsidRDefault="000F34D4" w:rsidP="00A73773">
            <w:pPr>
              <w:pStyle w:val="TableParagraph"/>
              <w:ind w:left="3"/>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14:paraId="69F1F48E"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023FDB88"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66D5B21E"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2F1F0E35" w14:textId="77777777" w:rsidR="000F34D4" w:rsidRPr="003A2E83" w:rsidRDefault="000F34D4" w:rsidP="00A73773">
            <w:pPr>
              <w:pStyle w:val="TableParagraph"/>
              <w:spacing w:before="0"/>
              <w:jc w:val="left"/>
              <w:rPr>
                <w:rFonts w:ascii="Times New Roman" w:hAnsi="Times New Roman" w:cs="Times New Roman"/>
                <w:sz w:val="24"/>
              </w:rPr>
            </w:pPr>
          </w:p>
        </w:tc>
        <w:tc>
          <w:tcPr>
            <w:tcW w:w="564" w:type="dxa"/>
          </w:tcPr>
          <w:p w14:paraId="5570C18C" w14:textId="77777777" w:rsidR="000F34D4" w:rsidRPr="003A2E83" w:rsidRDefault="000F34D4" w:rsidP="00A73773">
            <w:pPr>
              <w:pStyle w:val="TableParagraph"/>
              <w:spacing w:before="0"/>
              <w:jc w:val="left"/>
              <w:rPr>
                <w:rFonts w:ascii="Times New Roman" w:hAnsi="Times New Roman" w:cs="Times New Roman"/>
                <w:sz w:val="24"/>
              </w:rPr>
            </w:pPr>
          </w:p>
        </w:tc>
      </w:tr>
      <w:tr w:rsidR="000F34D4" w:rsidRPr="003A2E83" w14:paraId="0CB350E8" w14:textId="77777777" w:rsidTr="00A73773">
        <w:trPr>
          <w:trHeight w:val="387"/>
        </w:trPr>
        <w:tc>
          <w:tcPr>
            <w:tcW w:w="1063" w:type="dxa"/>
          </w:tcPr>
          <w:p w14:paraId="50BFDCBF" w14:textId="77777777" w:rsidR="000F34D4" w:rsidRPr="003A2E83" w:rsidRDefault="000F34D4" w:rsidP="00A73773">
            <w:pPr>
              <w:pStyle w:val="TableParagraph"/>
              <w:ind w:left="113" w:right="109"/>
              <w:rPr>
                <w:rFonts w:ascii="Times New Roman" w:hAnsi="Times New Roman" w:cs="Times New Roman"/>
                <w:sz w:val="24"/>
              </w:rPr>
            </w:pPr>
            <w:r w:rsidRPr="003A2E83">
              <w:rPr>
                <w:rFonts w:ascii="Times New Roman" w:hAnsi="Times New Roman" w:cs="Times New Roman"/>
                <w:color w:val="FF3333"/>
                <w:w w:val="115"/>
                <w:sz w:val="24"/>
              </w:rPr>
              <w:t>0x2004</w:t>
            </w:r>
          </w:p>
        </w:tc>
        <w:tc>
          <w:tcPr>
            <w:tcW w:w="1003" w:type="dxa"/>
          </w:tcPr>
          <w:p w14:paraId="6B847BB4" w14:textId="77777777" w:rsidR="000F34D4" w:rsidRPr="003A2E83" w:rsidRDefault="000F34D4" w:rsidP="00A73773">
            <w:pPr>
              <w:pStyle w:val="TableParagraph"/>
              <w:ind w:left="102" w:right="98"/>
              <w:rPr>
                <w:rFonts w:ascii="Times New Roman" w:hAnsi="Times New Roman" w:cs="Times New Roman"/>
                <w:sz w:val="24"/>
              </w:rPr>
            </w:pPr>
            <w:r w:rsidRPr="003A2E83">
              <w:rPr>
                <w:rFonts w:ascii="Times New Roman" w:hAnsi="Times New Roman" w:cs="Times New Roman"/>
                <w:color w:val="FF3333"/>
                <w:w w:val="120"/>
                <w:sz w:val="24"/>
              </w:rPr>
              <w:t>ADDI</w:t>
            </w:r>
          </w:p>
        </w:tc>
        <w:tc>
          <w:tcPr>
            <w:tcW w:w="534" w:type="dxa"/>
          </w:tcPr>
          <w:p w14:paraId="548A8CF2"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624DF0C3"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631A424D"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016E7F89"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071F4C0B"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color w:val="FF3333"/>
                <w:w w:val="129"/>
                <w:sz w:val="24"/>
              </w:rPr>
              <w:t>F</w:t>
            </w:r>
          </w:p>
        </w:tc>
        <w:tc>
          <w:tcPr>
            <w:tcW w:w="534" w:type="dxa"/>
          </w:tcPr>
          <w:p w14:paraId="56B4E7FC" w14:textId="77777777" w:rsidR="000F34D4" w:rsidRPr="003A2E83" w:rsidRDefault="000F34D4" w:rsidP="00A73773">
            <w:pPr>
              <w:pStyle w:val="TableParagraph"/>
              <w:ind w:left="225"/>
              <w:jc w:val="left"/>
              <w:rPr>
                <w:rFonts w:ascii="Times New Roman" w:hAnsi="Times New Roman" w:cs="Times New Roman"/>
                <w:sz w:val="24"/>
              </w:rPr>
            </w:pPr>
            <w:r w:rsidRPr="003A2E83">
              <w:rPr>
                <w:rFonts w:ascii="Times New Roman" w:hAnsi="Times New Roman" w:cs="Times New Roman"/>
                <w:color w:val="FF3333"/>
                <w:w w:val="101"/>
                <w:sz w:val="24"/>
              </w:rPr>
              <w:t>-</w:t>
            </w:r>
          </w:p>
        </w:tc>
        <w:tc>
          <w:tcPr>
            <w:tcW w:w="550" w:type="dxa"/>
          </w:tcPr>
          <w:p w14:paraId="75349768" w14:textId="77777777" w:rsidR="000F34D4" w:rsidRPr="003A2E83" w:rsidRDefault="000F34D4" w:rsidP="00A73773">
            <w:pPr>
              <w:pStyle w:val="TableParagraph"/>
              <w:ind w:left="233"/>
              <w:jc w:val="left"/>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14:paraId="7DA165AA" w14:textId="77777777" w:rsidR="000F34D4" w:rsidRPr="003A2E83" w:rsidRDefault="000F34D4" w:rsidP="00A73773">
            <w:pPr>
              <w:pStyle w:val="TableParagraph"/>
              <w:ind w:left="3"/>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14:paraId="33C638BF" w14:textId="77777777" w:rsidR="000F34D4" w:rsidRPr="003A2E83" w:rsidRDefault="000F34D4" w:rsidP="00A73773">
            <w:pPr>
              <w:pStyle w:val="TableParagraph"/>
              <w:ind w:left="3"/>
              <w:rPr>
                <w:rFonts w:ascii="Times New Roman" w:hAnsi="Times New Roman" w:cs="Times New Roman"/>
                <w:sz w:val="24"/>
              </w:rPr>
            </w:pPr>
            <w:r w:rsidRPr="003A2E83">
              <w:rPr>
                <w:rFonts w:ascii="Times New Roman" w:hAnsi="Times New Roman" w:cs="Times New Roman"/>
                <w:color w:val="FF3333"/>
                <w:w w:val="101"/>
                <w:sz w:val="24"/>
              </w:rPr>
              <w:t>-</w:t>
            </w:r>
          </w:p>
        </w:tc>
        <w:tc>
          <w:tcPr>
            <w:tcW w:w="550" w:type="dxa"/>
          </w:tcPr>
          <w:p w14:paraId="567BD951"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684CE1C6"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687E519A" w14:textId="77777777" w:rsidR="000F34D4" w:rsidRPr="003A2E83" w:rsidRDefault="000F34D4" w:rsidP="00A73773">
            <w:pPr>
              <w:pStyle w:val="TableParagraph"/>
              <w:spacing w:before="0"/>
              <w:jc w:val="left"/>
              <w:rPr>
                <w:rFonts w:ascii="Times New Roman" w:hAnsi="Times New Roman" w:cs="Times New Roman"/>
                <w:sz w:val="24"/>
              </w:rPr>
            </w:pPr>
          </w:p>
        </w:tc>
        <w:tc>
          <w:tcPr>
            <w:tcW w:w="564" w:type="dxa"/>
          </w:tcPr>
          <w:p w14:paraId="510D77A2" w14:textId="77777777" w:rsidR="000F34D4" w:rsidRPr="003A2E83" w:rsidRDefault="000F34D4" w:rsidP="00A73773">
            <w:pPr>
              <w:pStyle w:val="TableParagraph"/>
              <w:spacing w:before="0"/>
              <w:jc w:val="left"/>
              <w:rPr>
                <w:rFonts w:ascii="Times New Roman" w:hAnsi="Times New Roman" w:cs="Times New Roman"/>
                <w:sz w:val="24"/>
              </w:rPr>
            </w:pPr>
          </w:p>
        </w:tc>
      </w:tr>
      <w:tr w:rsidR="000F34D4" w:rsidRPr="003A2E83" w14:paraId="23C04E47" w14:textId="77777777" w:rsidTr="00A73773">
        <w:trPr>
          <w:trHeight w:val="386"/>
        </w:trPr>
        <w:tc>
          <w:tcPr>
            <w:tcW w:w="1063" w:type="dxa"/>
          </w:tcPr>
          <w:p w14:paraId="56337998" w14:textId="77777777" w:rsidR="000F34D4" w:rsidRPr="003A2E83" w:rsidRDefault="000F34D4" w:rsidP="00A73773">
            <w:pPr>
              <w:pStyle w:val="TableParagraph"/>
              <w:ind w:left="112" w:right="109"/>
              <w:rPr>
                <w:rFonts w:ascii="Times New Roman" w:hAnsi="Times New Roman" w:cs="Times New Roman"/>
                <w:sz w:val="24"/>
              </w:rPr>
            </w:pPr>
            <w:r w:rsidRPr="003A2E83">
              <w:rPr>
                <w:rFonts w:ascii="Times New Roman" w:hAnsi="Times New Roman" w:cs="Times New Roman"/>
                <w:color w:val="FF3333"/>
                <w:w w:val="115"/>
                <w:sz w:val="24"/>
              </w:rPr>
              <w:t>0x200c</w:t>
            </w:r>
          </w:p>
        </w:tc>
        <w:tc>
          <w:tcPr>
            <w:tcW w:w="1003" w:type="dxa"/>
          </w:tcPr>
          <w:p w14:paraId="0FCCA798" w14:textId="77777777" w:rsidR="000F34D4" w:rsidRPr="003A2E83" w:rsidRDefault="000F34D4" w:rsidP="00A73773">
            <w:pPr>
              <w:pStyle w:val="TableParagraph"/>
              <w:ind w:left="102" w:right="96"/>
              <w:rPr>
                <w:rFonts w:ascii="Times New Roman" w:hAnsi="Times New Roman" w:cs="Times New Roman"/>
                <w:sz w:val="24"/>
              </w:rPr>
            </w:pPr>
            <w:r w:rsidRPr="003A2E83">
              <w:rPr>
                <w:rFonts w:ascii="Times New Roman" w:hAnsi="Times New Roman" w:cs="Times New Roman"/>
                <w:color w:val="FF3333"/>
                <w:w w:val="125"/>
                <w:sz w:val="24"/>
              </w:rPr>
              <w:t>SW</w:t>
            </w:r>
          </w:p>
        </w:tc>
        <w:tc>
          <w:tcPr>
            <w:tcW w:w="534" w:type="dxa"/>
          </w:tcPr>
          <w:p w14:paraId="394630DC"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54CD3C11"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60863157"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171FB64B"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36A10D00"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5B7C83DA" w14:textId="77777777" w:rsidR="000F34D4" w:rsidRPr="003A2E83" w:rsidRDefault="000F34D4" w:rsidP="00A73773">
            <w:pPr>
              <w:pStyle w:val="TableParagraph"/>
              <w:ind w:left="183"/>
              <w:jc w:val="left"/>
              <w:rPr>
                <w:rFonts w:ascii="Times New Roman" w:hAnsi="Times New Roman" w:cs="Times New Roman"/>
                <w:sz w:val="24"/>
              </w:rPr>
            </w:pPr>
            <w:r w:rsidRPr="003A2E83">
              <w:rPr>
                <w:rFonts w:ascii="Times New Roman" w:hAnsi="Times New Roman" w:cs="Times New Roman"/>
                <w:color w:val="FF3333"/>
                <w:w w:val="129"/>
                <w:sz w:val="24"/>
              </w:rPr>
              <w:t>F</w:t>
            </w:r>
          </w:p>
        </w:tc>
        <w:tc>
          <w:tcPr>
            <w:tcW w:w="550" w:type="dxa"/>
          </w:tcPr>
          <w:p w14:paraId="52DB2DA4" w14:textId="77777777" w:rsidR="000F34D4" w:rsidRPr="003A2E83" w:rsidRDefault="000F34D4" w:rsidP="00A73773">
            <w:pPr>
              <w:pStyle w:val="TableParagraph"/>
              <w:ind w:left="177"/>
              <w:jc w:val="left"/>
              <w:rPr>
                <w:rFonts w:ascii="Times New Roman" w:hAnsi="Times New Roman" w:cs="Times New Roman"/>
                <w:sz w:val="24"/>
              </w:rPr>
            </w:pPr>
            <w:r w:rsidRPr="003A2E83">
              <w:rPr>
                <w:rFonts w:ascii="Times New Roman" w:hAnsi="Times New Roman" w:cs="Times New Roman"/>
                <w:color w:val="FF3333"/>
                <w:w w:val="121"/>
                <w:sz w:val="24"/>
              </w:rPr>
              <w:t>D</w:t>
            </w:r>
          </w:p>
        </w:tc>
        <w:tc>
          <w:tcPr>
            <w:tcW w:w="534" w:type="dxa"/>
          </w:tcPr>
          <w:p w14:paraId="3D72D88D" w14:textId="77777777" w:rsidR="000F34D4" w:rsidRPr="003A2E83" w:rsidRDefault="000F34D4" w:rsidP="00A73773">
            <w:pPr>
              <w:pStyle w:val="TableParagraph"/>
              <w:ind w:right="174"/>
              <w:jc w:val="right"/>
              <w:rPr>
                <w:rFonts w:ascii="Times New Roman" w:hAnsi="Times New Roman" w:cs="Times New Roman"/>
                <w:sz w:val="24"/>
              </w:rPr>
            </w:pPr>
            <w:r w:rsidRPr="003A2E83">
              <w:rPr>
                <w:rFonts w:ascii="Times New Roman" w:hAnsi="Times New Roman" w:cs="Times New Roman"/>
                <w:color w:val="FF3333"/>
                <w:w w:val="124"/>
                <w:sz w:val="24"/>
              </w:rPr>
              <w:t>X</w:t>
            </w:r>
          </w:p>
        </w:tc>
        <w:tc>
          <w:tcPr>
            <w:tcW w:w="534" w:type="dxa"/>
          </w:tcPr>
          <w:p w14:paraId="79EA693E" w14:textId="77777777" w:rsidR="000F34D4" w:rsidRPr="003A2E83" w:rsidRDefault="000F34D4" w:rsidP="00A73773">
            <w:pPr>
              <w:pStyle w:val="TableParagraph"/>
              <w:ind w:left="3"/>
              <w:rPr>
                <w:rFonts w:ascii="Times New Roman" w:hAnsi="Times New Roman" w:cs="Times New Roman"/>
                <w:sz w:val="24"/>
              </w:rPr>
            </w:pPr>
            <w:r w:rsidRPr="003A2E83">
              <w:rPr>
                <w:rFonts w:ascii="Times New Roman" w:hAnsi="Times New Roman" w:cs="Times New Roman"/>
                <w:color w:val="FF3333"/>
                <w:w w:val="125"/>
                <w:sz w:val="24"/>
              </w:rPr>
              <w:t>M</w:t>
            </w:r>
          </w:p>
        </w:tc>
        <w:tc>
          <w:tcPr>
            <w:tcW w:w="550" w:type="dxa"/>
          </w:tcPr>
          <w:p w14:paraId="30D46F6D"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color w:val="FF3333"/>
                <w:w w:val="111"/>
                <w:sz w:val="24"/>
              </w:rPr>
              <w:t>W</w:t>
            </w:r>
          </w:p>
        </w:tc>
        <w:tc>
          <w:tcPr>
            <w:tcW w:w="532" w:type="dxa"/>
          </w:tcPr>
          <w:p w14:paraId="60C384D5"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47CBD039" w14:textId="77777777" w:rsidR="000F34D4" w:rsidRPr="003A2E83" w:rsidRDefault="000F34D4" w:rsidP="00A73773">
            <w:pPr>
              <w:pStyle w:val="TableParagraph"/>
              <w:spacing w:before="0"/>
              <w:jc w:val="left"/>
              <w:rPr>
                <w:rFonts w:ascii="Times New Roman" w:hAnsi="Times New Roman" w:cs="Times New Roman"/>
                <w:sz w:val="24"/>
              </w:rPr>
            </w:pPr>
          </w:p>
        </w:tc>
        <w:tc>
          <w:tcPr>
            <w:tcW w:w="564" w:type="dxa"/>
          </w:tcPr>
          <w:p w14:paraId="70FFE34F" w14:textId="77777777" w:rsidR="000F34D4" w:rsidRPr="003A2E83" w:rsidRDefault="000F34D4" w:rsidP="00A73773">
            <w:pPr>
              <w:pStyle w:val="TableParagraph"/>
              <w:spacing w:before="0"/>
              <w:jc w:val="left"/>
              <w:rPr>
                <w:rFonts w:ascii="Times New Roman" w:hAnsi="Times New Roman" w:cs="Times New Roman"/>
                <w:sz w:val="24"/>
              </w:rPr>
            </w:pPr>
          </w:p>
        </w:tc>
      </w:tr>
      <w:tr w:rsidR="000F34D4" w:rsidRPr="003A2E83" w14:paraId="4947F5E5" w14:textId="77777777" w:rsidTr="00A73773">
        <w:trPr>
          <w:trHeight w:val="387"/>
        </w:trPr>
        <w:tc>
          <w:tcPr>
            <w:tcW w:w="1063" w:type="dxa"/>
          </w:tcPr>
          <w:p w14:paraId="2387C7F2" w14:textId="77777777" w:rsidR="000F34D4" w:rsidRPr="003A2E83" w:rsidRDefault="000F34D4" w:rsidP="00A73773">
            <w:pPr>
              <w:pStyle w:val="TableParagraph"/>
              <w:ind w:left="113" w:right="109"/>
              <w:rPr>
                <w:rFonts w:ascii="Times New Roman" w:hAnsi="Times New Roman" w:cs="Times New Roman"/>
                <w:sz w:val="24"/>
              </w:rPr>
            </w:pPr>
            <w:r w:rsidRPr="003A2E83">
              <w:rPr>
                <w:rFonts w:ascii="Times New Roman" w:hAnsi="Times New Roman" w:cs="Times New Roman"/>
                <w:color w:val="FF3333"/>
                <w:w w:val="115"/>
                <w:sz w:val="24"/>
              </w:rPr>
              <w:t>0x2010</w:t>
            </w:r>
          </w:p>
        </w:tc>
        <w:tc>
          <w:tcPr>
            <w:tcW w:w="1003" w:type="dxa"/>
          </w:tcPr>
          <w:p w14:paraId="2B0E53B3" w14:textId="77777777" w:rsidR="000F34D4" w:rsidRPr="003A2E83" w:rsidRDefault="000F34D4" w:rsidP="00A73773">
            <w:pPr>
              <w:pStyle w:val="TableParagraph"/>
              <w:ind w:left="102" w:right="98"/>
              <w:rPr>
                <w:rFonts w:ascii="Times New Roman" w:hAnsi="Times New Roman" w:cs="Times New Roman"/>
                <w:sz w:val="24"/>
              </w:rPr>
            </w:pPr>
            <w:r w:rsidRPr="003A2E83">
              <w:rPr>
                <w:rFonts w:ascii="Times New Roman" w:hAnsi="Times New Roman" w:cs="Times New Roman"/>
                <w:color w:val="FF3333"/>
                <w:w w:val="125"/>
                <w:sz w:val="24"/>
              </w:rPr>
              <w:t>OR</w:t>
            </w:r>
          </w:p>
        </w:tc>
        <w:tc>
          <w:tcPr>
            <w:tcW w:w="534" w:type="dxa"/>
          </w:tcPr>
          <w:p w14:paraId="5FADCA20"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29300E22"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339B0665"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5D511493"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0A8F3AF9"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33D627B1"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39BD84D9" w14:textId="77777777" w:rsidR="000F34D4" w:rsidRPr="003A2E83" w:rsidRDefault="000F34D4" w:rsidP="00A73773">
            <w:pPr>
              <w:pStyle w:val="TableParagraph"/>
              <w:ind w:left="191"/>
              <w:jc w:val="left"/>
              <w:rPr>
                <w:rFonts w:ascii="Times New Roman" w:hAnsi="Times New Roman" w:cs="Times New Roman"/>
                <w:sz w:val="24"/>
              </w:rPr>
            </w:pPr>
            <w:r w:rsidRPr="003A2E83">
              <w:rPr>
                <w:rFonts w:ascii="Times New Roman" w:hAnsi="Times New Roman" w:cs="Times New Roman"/>
                <w:color w:val="FF3333"/>
                <w:w w:val="129"/>
                <w:sz w:val="24"/>
              </w:rPr>
              <w:t>F</w:t>
            </w:r>
          </w:p>
        </w:tc>
        <w:tc>
          <w:tcPr>
            <w:tcW w:w="534" w:type="dxa"/>
          </w:tcPr>
          <w:p w14:paraId="369E409D" w14:textId="77777777" w:rsidR="000F34D4" w:rsidRPr="003A2E83" w:rsidRDefault="000F34D4" w:rsidP="00A73773">
            <w:pPr>
              <w:pStyle w:val="TableParagraph"/>
              <w:ind w:right="165"/>
              <w:jc w:val="right"/>
              <w:rPr>
                <w:rFonts w:ascii="Times New Roman" w:hAnsi="Times New Roman" w:cs="Times New Roman"/>
                <w:sz w:val="24"/>
              </w:rPr>
            </w:pPr>
            <w:r w:rsidRPr="003A2E83">
              <w:rPr>
                <w:rFonts w:ascii="Times New Roman" w:hAnsi="Times New Roman" w:cs="Times New Roman"/>
                <w:color w:val="FF3333"/>
                <w:w w:val="121"/>
                <w:sz w:val="24"/>
              </w:rPr>
              <w:t>D</w:t>
            </w:r>
          </w:p>
        </w:tc>
        <w:tc>
          <w:tcPr>
            <w:tcW w:w="534" w:type="dxa"/>
          </w:tcPr>
          <w:p w14:paraId="7021A152"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color w:val="FF3333"/>
                <w:w w:val="124"/>
                <w:sz w:val="24"/>
              </w:rPr>
              <w:t>X</w:t>
            </w:r>
          </w:p>
        </w:tc>
        <w:tc>
          <w:tcPr>
            <w:tcW w:w="550" w:type="dxa"/>
          </w:tcPr>
          <w:p w14:paraId="5536C245" w14:textId="77777777" w:rsidR="000F34D4" w:rsidRPr="003A2E83" w:rsidRDefault="000F34D4" w:rsidP="00A73773">
            <w:pPr>
              <w:pStyle w:val="TableParagraph"/>
              <w:ind w:left="3"/>
              <w:rPr>
                <w:rFonts w:ascii="Times New Roman" w:hAnsi="Times New Roman" w:cs="Times New Roman"/>
                <w:sz w:val="24"/>
              </w:rPr>
            </w:pPr>
            <w:r w:rsidRPr="003A2E83">
              <w:rPr>
                <w:rFonts w:ascii="Times New Roman" w:hAnsi="Times New Roman" w:cs="Times New Roman"/>
                <w:color w:val="FF3333"/>
                <w:w w:val="125"/>
                <w:sz w:val="24"/>
              </w:rPr>
              <w:t>M</w:t>
            </w:r>
          </w:p>
        </w:tc>
        <w:tc>
          <w:tcPr>
            <w:tcW w:w="532" w:type="dxa"/>
          </w:tcPr>
          <w:p w14:paraId="30C7B818" w14:textId="77777777" w:rsidR="000F34D4" w:rsidRPr="003A2E83" w:rsidRDefault="000F34D4" w:rsidP="00A73773">
            <w:pPr>
              <w:pStyle w:val="TableParagraph"/>
              <w:ind w:left="2"/>
              <w:rPr>
                <w:rFonts w:ascii="Times New Roman" w:hAnsi="Times New Roman" w:cs="Times New Roman"/>
                <w:sz w:val="24"/>
              </w:rPr>
            </w:pPr>
            <w:r w:rsidRPr="003A2E83">
              <w:rPr>
                <w:rFonts w:ascii="Times New Roman" w:hAnsi="Times New Roman" w:cs="Times New Roman"/>
                <w:color w:val="FF3333"/>
                <w:w w:val="111"/>
                <w:sz w:val="24"/>
              </w:rPr>
              <w:t>W</w:t>
            </w:r>
          </w:p>
        </w:tc>
        <w:tc>
          <w:tcPr>
            <w:tcW w:w="550" w:type="dxa"/>
          </w:tcPr>
          <w:p w14:paraId="78EE4130" w14:textId="77777777" w:rsidR="000F34D4" w:rsidRPr="003A2E83" w:rsidRDefault="000F34D4" w:rsidP="00A73773">
            <w:pPr>
              <w:pStyle w:val="TableParagraph"/>
              <w:spacing w:before="0"/>
              <w:jc w:val="left"/>
              <w:rPr>
                <w:rFonts w:ascii="Times New Roman" w:hAnsi="Times New Roman" w:cs="Times New Roman"/>
                <w:sz w:val="24"/>
              </w:rPr>
            </w:pPr>
          </w:p>
        </w:tc>
        <w:tc>
          <w:tcPr>
            <w:tcW w:w="564" w:type="dxa"/>
          </w:tcPr>
          <w:p w14:paraId="6747D1C9" w14:textId="77777777" w:rsidR="000F34D4" w:rsidRPr="003A2E83" w:rsidRDefault="000F34D4" w:rsidP="00A73773">
            <w:pPr>
              <w:pStyle w:val="TableParagraph"/>
              <w:spacing w:before="0"/>
              <w:jc w:val="left"/>
              <w:rPr>
                <w:rFonts w:ascii="Times New Roman" w:hAnsi="Times New Roman" w:cs="Times New Roman"/>
                <w:sz w:val="24"/>
              </w:rPr>
            </w:pPr>
          </w:p>
        </w:tc>
      </w:tr>
      <w:tr w:rsidR="000F34D4" w:rsidRPr="003A2E83" w14:paraId="7A689FBA" w14:textId="77777777" w:rsidTr="00A73773">
        <w:trPr>
          <w:trHeight w:val="387"/>
        </w:trPr>
        <w:tc>
          <w:tcPr>
            <w:tcW w:w="1063" w:type="dxa"/>
          </w:tcPr>
          <w:p w14:paraId="68B11EEA" w14:textId="77777777" w:rsidR="000F34D4" w:rsidRPr="003A2E83" w:rsidRDefault="000F34D4" w:rsidP="00A73773">
            <w:pPr>
              <w:pStyle w:val="TableParagraph"/>
              <w:ind w:left="113" w:right="109"/>
              <w:rPr>
                <w:rFonts w:ascii="Times New Roman" w:hAnsi="Times New Roman" w:cs="Times New Roman"/>
                <w:sz w:val="24"/>
              </w:rPr>
            </w:pPr>
            <w:r w:rsidRPr="003A2E83">
              <w:rPr>
                <w:rFonts w:ascii="Times New Roman" w:hAnsi="Times New Roman" w:cs="Times New Roman"/>
                <w:color w:val="FF3333"/>
                <w:w w:val="115"/>
                <w:sz w:val="24"/>
              </w:rPr>
              <w:t>0x2014</w:t>
            </w:r>
          </w:p>
        </w:tc>
        <w:tc>
          <w:tcPr>
            <w:tcW w:w="1003" w:type="dxa"/>
          </w:tcPr>
          <w:p w14:paraId="6DFBF735" w14:textId="77777777" w:rsidR="000F34D4" w:rsidRPr="003A2E83" w:rsidRDefault="000F34D4" w:rsidP="00A73773">
            <w:pPr>
              <w:pStyle w:val="TableParagraph"/>
              <w:ind w:left="102" w:right="98"/>
              <w:rPr>
                <w:rFonts w:ascii="Times New Roman" w:hAnsi="Times New Roman" w:cs="Times New Roman"/>
                <w:sz w:val="24"/>
              </w:rPr>
            </w:pPr>
            <w:r w:rsidRPr="003A2E83">
              <w:rPr>
                <w:rFonts w:ascii="Times New Roman" w:hAnsi="Times New Roman" w:cs="Times New Roman"/>
                <w:color w:val="FF3333"/>
                <w:w w:val="125"/>
                <w:sz w:val="24"/>
              </w:rPr>
              <w:t>OR</w:t>
            </w:r>
          </w:p>
        </w:tc>
        <w:tc>
          <w:tcPr>
            <w:tcW w:w="534" w:type="dxa"/>
          </w:tcPr>
          <w:p w14:paraId="7647A449"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3576846C"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1EC2FF79" w14:textId="77777777" w:rsidR="000F34D4" w:rsidRPr="003A2E83" w:rsidRDefault="000F34D4" w:rsidP="00A73773">
            <w:pPr>
              <w:pStyle w:val="TableParagraph"/>
              <w:spacing w:before="0"/>
              <w:jc w:val="left"/>
              <w:rPr>
                <w:rFonts w:ascii="Times New Roman" w:hAnsi="Times New Roman" w:cs="Times New Roman"/>
                <w:sz w:val="24"/>
              </w:rPr>
            </w:pPr>
          </w:p>
        </w:tc>
        <w:tc>
          <w:tcPr>
            <w:tcW w:w="532" w:type="dxa"/>
          </w:tcPr>
          <w:p w14:paraId="39CF8F70"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6ABE844A"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29E60B76" w14:textId="77777777" w:rsidR="000F34D4" w:rsidRPr="003A2E83" w:rsidRDefault="000F34D4" w:rsidP="00A73773">
            <w:pPr>
              <w:pStyle w:val="TableParagraph"/>
              <w:spacing w:before="0"/>
              <w:jc w:val="left"/>
              <w:rPr>
                <w:rFonts w:ascii="Times New Roman" w:hAnsi="Times New Roman" w:cs="Times New Roman"/>
                <w:sz w:val="24"/>
              </w:rPr>
            </w:pPr>
          </w:p>
        </w:tc>
        <w:tc>
          <w:tcPr>
            <w:tcW w:w="550" w:type="dxa"/>
          </w:tcPr>
          <w:p w14:paraId="79527C04" w14:textId="77777777" w:rsidR="000F34D4" w:rsidRPr="003A2E83" w:rsidRDefault="000F34D4" w:rsidP="00A73773">
            <w:pPr>
              <w:pStyle w:val="TableParagraph"/>
              <w:spacing w:before="0"/>
              <w:jc w:val="left"/>
              <w:rPr>
                <w:rFonts w:ascii="Times New Roman" w:hAnsi="Times New Roman" w:cs="Times New Roman"/>
                <w:sz w:val="24"/>
              </w:rPr>
            </w:pPr>
          </w:p>
        </w:tc>
        <w:tc>
          <w:tcPr>
            <w:tcW w:w="534" w:type="dxa"/>
          </w:tcPr>
          <w:p w14:paraId="6C6C9099" w14:textId="77777777" w:rsidR="000F34D4" w:rsidRPr="003A2E83" w:rsidRDefault="000F34D4" w:rsidP="00A73773">
            <w:pPr>
              <w:pStyle w:val="TableParagraph"/>
              <w:ind w:right="176"/>
              <w:jc w:val="right"/>
              <w:rPr>
                <w:rFonts w:ascii="Times New Roman" w:hAnsi="Times New Roman" w:cs="Times New Roman"/>
                <w:sz w:val="24"/>
              </w:rPr>
            </w:pPr>
            <w:r w:rsidRPr="003A2E83">
              <w:rPr>
                <w:rFonts w:ascii="Times New Roman" w:hAnsi="Times New Roman" w:cs="Times New Roman"/>
                <w:color w:val="FF3333"/>
                <w:w w:val="129"/>
                <w:sz w:val="24"/>
              </w:rPr>
              <w:t>F</w:t>
            </w:r>
          </w:p>
        </w:tc>
        <w:tc>
          <w:tcPr>
            <w:tcW w:w="534" w:type="dxa"/>
          </w:tcPr>
          <w:p w14:paraId="1BF43432" w14:textId="77777777" w:rsidR="000F34D4" w:rsidRPr="003A2E83" w:rsidRDefault="000F34D4" w:rsidP="00A73773">
            <w:pPr>
              <w:pStyle w:val="TableParagraph"/>
              <w:ind w:left="2"/>
              <w:rPr>
                <w:rFonts w:ascii="Times New Roman" w:hAnsi="Times New Roman" w:cs="Times New Roman"/>
                <w:sz w:val="24"/>
              </w:rPr>
            </w:pPr>
            <w:r w:rsidRPr="003A2E83">
              <w:rPr>
                <w:rFonts w:ascii="Times New Roman" w:hAnsi="Times New Roman" w:cs="Times New Roman"/>
                <w:color w:val="FF3333"/>
                <w:w w:val="121"/>
                <w:sz w:val="24"/>
              </w:rPr>
              <w:t>D</w:t>
            </w:r>
          </w:p>
        </w:tc>
        <w:tc>
          <w:tcPr>
            <w:tcW w:w="550" w:type="dxa"/>
          </w:tcPr>
          <w:p w14:paraId="02832A53"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color w:val="FF3333"/>
                <w:w w:val="124"/>
                <w:sz w:val="24"/>
              </w:rPr>
              <w:t>X</w:t>
            </w:r>
          </w:p>
        </w:tc>
        <w:tc>
          <w:tcPr>
            <w:tcW w:w="532" w:type="dxa"/>
          </w:tcPr>
          <w:p w14:paraId="7CFB628D" w14:textId="77777777" w:rsidR="000F34D4" w:rsidRPr="003A2E83" w:rsidRDefault="000F34D4" w:rsidP="00A73773">
            <w:pPr>
              <w:pStyle w:val="TableParagraph"/>
              <w:ind w:left="5"/>
              <w:rPr>
                <w:rFonts w:ascii="Times New Roman" w:hAnsi="Times New Roman" w:cs="Times New Roman"/>
                <w:sz w:val="24"/>
              </w:rPr>
            </w:pPr>
            <w:r w:rsidRPr="003A2E83">
              <w:rPr>
                <w:rFonts w:ascii="Times New Roman" w:hAnsi="Times New Roman" w:cs="Times New Roman"/>
                <w:color w:val="FF3333"/>
                <w:w w:val="125"/>
                <w:sz w:val="24"/>
              </w:rPr>
              <w:t>M</w:t>
            </w:r>
          </w:p>
        </w:tc>
        <w:tc>
          <w:tcPr>
            <w:tcW w:w="550" w:type="dxa"/>
          </w:tcPr>
          <w:p w14:paraId="5300C877" w14:textId="77777777" w:rsidR="000F34D4" w:rsidRPr="003A2E83" w:rsidRDefault="000F34D4" w:rsidP="00A73773">
            <w:pPr>
              <w:pStyle w:val="TableParagraph"/>
              <w:ind w:left="4"/>
              <w:rPr>
                <w:rFonts w:ascii="Times New Roman" w:hAnsi="Times New Roman" w:cs="Times New Roman"/>
                <w:sz w:val="24"/>
              </w:rPr>
            </w:pPr>
            <w:r w:rsidRPr="003A2E83">
              <w:rPr>
                <w:rFonts w:ascii="Times New Roman" w:hAnsi="Times New Roman" w:cs="Times New Roman"/>
                <w:color w:val="FF3333"/>
                <w:w w:val="111"/>
                <w:sz w:val="24"/>
              </w:rPr>
              <w:t>W</w:t>
            </w:r>
          </w:p>
        </w:tc>
        <w:tc>
          <w:tcPr>
            <w:tcW w:w="564" w:type="dxa"/>
          </w:tcPr>
          <w:p w14:paraId="601756C5" w14:textId="77777777" w:rsidR="000F34D4" w:rsidRPr="003A2E83" w:rsidRDefault="000F34D4" w:rsidP="00A73773">
            <w:pPr>
              <w:pStyle w:val="TableParagraph"/>
              <w:spacing w:before="0"/>
              <w:jc w:val="left"/>
              <w:rPr>
                <w:rFonts w:ascii="Times New Roman" w:hAnsi="Times New Roman" w:cs="Times New Roman"/>
                <w:sz w:val="24"/>
              </w:rPr>
            </w:pPr>
          </w:p>
        </w:tc>
      </w:tr>
    </w:tbl>
    <w:p w14:paraId="1AC48C72" w14:textId="77777777" w:rsidR="000F34D4" w:rsidRPr="003A2E83" w:rsidRDefault="000F34D4" w:rsidP="000F34D4">
      <w:pPr>
        <w:spacing w:after="120"/>
        <w:rPr>
          <w:rFonts w:ascii="Times New Roman" w:hAnsi="Times New Roman" w:cs="Times New Roman"/>
          <w:color w:val="000000"/>
        </w:rPr>
      </w:pPr>
    </w:p>
    <w:p w14:paraId="014CBE38" w14:textId="77777777" w:rsidR="000F34D4" w:rsidRPr="003A2E83" w:rsidRDefault="000F34D4" w:rsidP="000F34D4">
      <w:pPr>
        <w:pStyle w:val="a3"/>
        <w:ind w:left="836" w:right="418"/>
        <w:rPr>
          <w:rFonts w:ascii="Times New Roman" w:hAnsi="Times New Roman" w:cs="Times New Roman"/>
        </w:rPr>
      </w:pPr>
      <w:r w:rsidRPr="003A2E83">
        <w:rPr>
          <w:rFonts w:ascii="Times New Roman" w:hAnsi="Times New Roman" w:cs="Times New Roman"/>
          <w:color w:val="FF3333"/>
          <w:w w:val="120"/>
        </w:rPr>
        <w:t xml:space="preserve">When the </w:t>
      </w:r>
      <w:r w:rsidRPr="003A2E83">
        <w:rPr>
          <w:rFonts w:ascii="Times New Roman" w:hAnsi="Times New Roman" w:cs="Times New Roman"/>
          <w:color w:val="FF3333"/>
          <w:w w:val="135"/>
        </w:rPr>
        <w:t xml:space="preserve">BEQ </w:t>
      </w:r>
      <w:r w:rsidRPr="003A2E83">
        <w:rPr>
          <w:rFonts w:ascii="Times New Roman" w:hAnsi="Times New Roman" w:cs="Times New Roman"/>
          <w:color w:val="FF3333"/>
          <w:w w:val="120"/>
        </w:rPr>
        <w:t xml:space="preserve">instruction is in the fetch stage, the </w:t>
      </w:r>
      <w:r w:rsidRPr="003A2E83">
        <w:rPr>
          <w:rFonts w:ascii="Times New Roman" w:eastAsiaTheme="minorEastAsia" w:hAnsi="Times New Roman" w:cs="Times New Roman"/>
          <w:color w:val="FF3333"/>
          <w:w w:val="120"/>
        </w:rPr>
        <w:t>B</w:t>
      </w:r>
      <w:r w:rsidRPr="003A2E83">
        <w:rPr>
          <w:rFonts w:ascii="Times New Roman" w:hAnsi="Times New Roman" w:cs="Times New Roman"/>
          <w:color w:val="FF3333"/>
          <w:w w:val="135"/>
        </w:rPr>
        <w:t xml:space="preserve">TB </w:t>
      </w:r>
      <w:r w:rsidRPr="003A2E83">
        <w:rPr>
          <w:rFonts w:ascii="Times New Roman" w:hAnsi="Times New Roman" w:cs="Times New Roman"/>
          <w:color w:val="FF3333"/>
          <w:w w:val="120"/>
        </w:rPr>
        <w:t xml:space="preserve">finds a valid entry tagged with the PC, so it incorrectly predicts the branch will be taken and fetches the LW instruction. The misprediction isn’t detected until two cycles later, when the </w:t>
      </w:r>
      <w:r w:rsidRPr="003A2E83">
        <w:rPr>
          <w:rFonts w:ascii="Times New Roman" w:hAnsi="Times New Roman" w:cs="Times New Roman"/>
          <w:color w:val="FF3333"/>
          <w:w w:val="135"/>
        </w:rPr>
        <w:t xml:space="preserve">BEQ </w:t>
      </w:r>
      <w:r w:rsidRPr="003A2E83">
        <w:rPr>
          <w:rFonts w:ascii="Times New Roman" w:hAnsi="Times New Roman" w:cs="Times New Roman"/>
          <w:color w:val="FF3333"/>
          <w:w w:val="120"/>
        </w:rPr>
        <w:t xml:space="preserve">instruction reaches the Execute stage. </w:t>
      </w:r>
      <w:proofErr w:type="gramStart"/>
      <w:r w:rsidRPr="003A2E83">
        <w:rPr>
          <w:rFonts w:ascii="Times New Roman" w:hAnsi="Times New Roman" w:cs="Times New Roman"/>
          <w:color w:val="FF3333"/>
          <w:w w:val="120"/>
        </w:rPr>
        <w:t>So</w:t>
      </w:r>
      <w:proofErr w:type="gramEnd"/>
      <w:r w:rsidRPr="003A2E83">
        <w:rPr>
          <w:rFonts w:ascii="Times New Roman" w:hAnsi="Times New Roman" w:cs="Times New Roman"/>
          <w:color w:val="FF3333"/>
          <w:w w:val="120"/>
        </w:rPr>
        <w:t xml:space="preserve"> two instructions will have erroneously entered the pipeline and must be cleared.</w:t>
      </w:r>
    </w:p>
    <w:p w14:paraId="782A24C9" w14:textId="77777777" w:rsidR="000F34D4" w:rsidRPr="003A2E83" w:rsidRDefault="000F34D4" w:rsidP="000F34D4">
      <w:pPr>
        <w:spacing w:after="120"/>
        <w:ind w:left="720"/>
        <w:rPr>
          <w:rFonts w:ascii="Times New Roman" w:hAnsi="Times New Roman" w:cs="Times New Roman"/>
          <w:color w:val="FF3333"/>
        </w:rPr>
      </w:pPr>
    </w:p>
    <w:p w14:paraId="03D226F0" w14:textId="77777777" w:rsidR="000F34D4" w:rsidRPr="003A2E83" w:rsidRDefault="000F34D4" w:rsidP="000F34D4">
      <w:pPr>
        <w:pageBreakBefore/>
        <w:spacing w:after="120"/>
        <w:rPr>
          <w:rFonts w:ascii="Times New Roman" w:hAnsi="Times New Roman" w:cs="Times New Roman"/>
        </w:rPr>
      </w:pPr>
      <w:r w:rsidRPr="003A2E83">
        <w:rPr>
          <w:rFonts w:ascii="Times New Roman" w:hAnsi="Times New Roman" w:cs="Times New Roman"/>
          <w:b/>
          <w:bCs/>
          <w:color w:val="000000"/>
        </w:rPr>
        <w:lastRenderedPageBreak/>
        <w:t>Load/Store Speculation</w:t>
      </w:r>
    </w:p>
    <w:p w14:paraId="302C8434" w14:textId="77777777" w:rsidR="000F34D4" w:rsidRPr="003A2E83" w:rsidRDefault="000F34D4" w:rsidP="000F34D4">
      <w:pPr>
        <w:spacing w:after="120"/>
        <w:rPr>
          <w:rFonts w:ascii="Times New Roman" w:hAnsi="Times New Roman" w:cs="Times New Roman"/>
          <w:bCs/>
          <w:color w:val="000000"/>
        </w:rPr>
      </w:pPr>
      <w:r w:rsidRPr="003A2E83">
        <w:rPr>
          <w:rFonts w:ascii="Times New Roman" w:hAnsi="Times New Roman" w:cs="Times New Roman"/>
          <w:bCs/>
          <w:color w:val="000000"/>
        </w:rPr>
        <w:t xml:space="preserve">Q9. </w:t>
      </w:r>
    </w:p>
    <w:p w14:paraId="36D88F84" w14:textId="77777777" w:rsidR="000F34D4" w:rsidRPr="003A2E83" w:rsidRDefault="000F34D4" w:rsidP="000F34D4">
      <w:pPr>
        <w:numPr>
          <w:ilvl w:val="0"/>
          <w:numId w:val="4"/>
        </w:numPr>
        <w:spacing w:after="120"/>
        <w:rPr>
          <w:rFonts w:ascii="Times New Roman" w:hAnsi="Times New Roman" w:cs="Times New Roman"/>
        </w:rPr>
      </w:pPr>
      <w:r w:rsidRPr="003A2E83">
        <w:rPr>
          <w:rFonts w:ascii="Times New Roman" w:hAnsi="Times New Roman" w:cs="Times New Roman"/>
          <w:color w:val="000000"/>
        </w:rPr>
        <w:t>Suppose we want to execute stores out-of-order. Could there be an issue if we allow stores to write to the cache even when there are uncommitted instructions before them in program order? (5 points)</w:t>
      </w:r>
    </w:p>
    <w:p w14:paraId="2D067F84" w14:textId="77777777" w:rsidR="000F34D4" w:rsidRPr="003A2E83" w:rsidRDefault="000F34D4" w:rsidP="000F34D4">
      <w:pPr>
        <w:pStyle w:val="a3"/>
        <w:spacing w:before="116"/>
        <w:ind w:left="836"/>
        <w:rPr>
          <w:rFonts w:ascii="Times New Roman" w:hAnsi="Times New Roman" w:cs="Times New Roman"/>
        </w:rPr>
      </w:pPr>
      <w:r w:rsidRPr="003A2E83">
        <w:rPr>
          <w:rFonts w:ascii="Times New Roman" w:hAnsi="Times New Roman" w:cs="Times New Roman"/>
          <w:color w:val="FF3333"/>
          <w:w w:val="120"/>
        </w:rPr>
        <w:t>Yes, executing stores ahead of other instructions and writing to the cache before commit can lead to the following issues.</w:t>
      </w:r>
    </w:p>
    <w:p w14:paraId="6D56A625" w14:textId="77777777" w:rsidR="000F34D4" w:rsidRPr="003A2E83" w:rsidRDefault="000F34D4" w:rsidP="000F34D4">
      <w:pPr>
        <w:pStyle w:val="a5"/>
        <w:numPr>
          <w:ilvl w:val="1"/>
          <w:numId w:val="5"/>
        </w:numPr>
        <w:tabs>
          <w:tab w:val="left" w:pos="1142"/>
        </w:tabs>
        <w:spacing w:before="117"/>
        <w:ind w:firstLine="0"/>
        <w:rPr>
          <w:rFonts w:ascii="Times New Roman" w:hAnsi="Times New Roman" w:cs="Times New Roman"/>
          <w:sz w:val="24"/>
        </w:rPr>
      </w:pPr>
      <w:r w:rsidRPr="003A2E83">
        <w:rPr>
          <w:rFonts w:ascii="Times New Roman" w:hAnsi="Times New Roman" w:cs="Times New Roman"/>
          <w:color w:val="FF3333"/>
          <w:w w:val="120"/>
          <w:sz w:val="24"/>
        </w:rPr>
        <w:t>Imprecise exceptions: If an instruction before the store in program</w:t>
      </w:r>
      <w:r w:rsidRPr="003A2E83">
        <w:rPr>
          <w:rFonts w:ascii="Times New Roman" w:hAnsi="Times New Roman" w:cs="Times New Roman"/>
          <w:color w:val="FF3333"/>
          <w:spacing w:val="-42"/>
          <w:w w:val="120"/>
          <w:sz w:val="24"/>
        </w:rPr>
        <w:t xml:space="preserve"> </w:t>
      </w:r>
      <w:r w:rsidRPr="003A2E83">
        <w:rPr>
          <w:rFonts w:ascii="Times New Roman" w:hAnsi="Times New Roman" w:cs="Times New Roman"/>
          <w:color w:val="FF3333"/>
          <w:w w:val="120"/>
          <w:sz w:val="24"/>
        </w:rPr>
        <w:t xml:space="preserve">order has an exception, you have to roll back the architectural state. This is hard to do if you’ve already modified the cache contents. The same is true if the store is the result of a </w:t>
      </w:r>
      <w:proofErr w:type="spellStart"/>
      <w:r w:rsidRPr="003A2E83">
        <w:rPr>
          <w:rFonts w:ascii="Times New Roman" w:hAnsi="Times New Roman" w:cs="Times New Roman"/>
          <w:color w:val="FF3333"/>
          <w:w w:val="120"/>
          <w:sz w:val="24"/>
        </w:rPr>
        <w:t>mispredicted</w:t>
      </w:r>
      <w:proofErr w:type="spellEnd"/>
      <w:r w:rsidRPr="003A2E83">
        <w:rPr>
          <w:rFonts w:ascii="Times New Roman" w:hAnsi="Times New Roman" w:cs="Times New Roman"/>
          <w:color w:val="FF3333"/>
          <w:spacing w:val="17"/>
          <w:w w:val="120"/>
          <w:sz w:val="24"/>
        </w:rPr>
        <w:t xml:space="preserve"> </w:t>
      </w:r>
      <w:r w:rsidRPr="003A2E83">
        <w:rPr>
          <w:rFonts w:ascii="Times New Roman" w:hAnsi="Times New Roman" w:cs="Times New Roman"/>
          <w:color w:val="FF3333"/>
          <w:w w:val="120"/>
          <w:sz w:val="24"/>
        </w:rPr>
        <w:t>branch.</w:t>
      </w:r>
    </w:p>
    <w:p w14:paraId="3030C650" w14:textId="77777777" w:rsidR="000F34D4" w:rsidRPr="003A2E83" w:rsidRDefault="000F34D4" w:rsidP="000F34D4">
      <w:pPr>
        <w:pStyle w:val="a5"/>
        <w:numPr>
          <w:ilvl w:val="1"/>
          <w:numId w:val="5"/>
        </w:numPr>
        <w:tabs>
          <w:tab w:val="left" w:pos="1142"/>
        </w:tabs>
        <w:spacing w:before="115"/>
        <w:ind w:right="441" w:firstLine="0"/>
        <w:rPr>
          <w:rFonts w:ascii="Times New Roman" w:hAnsi="Times New Roman" w:cs="Times New Roman"/>
          <w:sz w:val="24"/>
        </w:rPr>
      </w:pPr>
      <w:r w:rsidRPr="003A2E83">
        <w:rPr>
          <w:rFonts w:ascii="Times New Roman" w:hAnsi="Times New Roman" w:cs="Times New Roman"/>
          <w:color w:val="FF3333"/>
          <w:w w:val="120"/>
          <w:sz w:val="24"/>
        </w:rPr>
        <w:t xml:space="preserve">Memory ordering: If there are load or store instructions to the same address before the completed store in program </w:t>
      </w:r>
      <w:r w:rsidRPr="003A2E83">
        <w:rPr>
          <w:rFonts w:ascii="Times New Roman" w:hAnsi="Times New Roman" w:cs="Times New Roman"/>
          <w:color w:val="FF3333"/>
          <w:spacing w:val="-5"/>
          <w:w w:val="120"/>
          <w:sz w:val="24"/>
        </w:rPr>
        <w:t xml:space="preserve">order, </w:t>
      </w:r>
      <w:r w:rsidRPr="003A2E83">
        <w:rPr>
          <w:rFonts w:ascii="Times New Roman" w:hAnsi="Times New Roman" w:cs="Times New Roman"/>
          <w:color w:val="FF3333"/>
          <w:w w:val="120"/>
          <w:sz w:val="24"/>
        </w:rPr>
        <w:t>writing to the cache on completion will change the program’s behavior from what would happen if executed</w:t>
      </w:r>
      <w:r w:rsidRPr="003A2E83">
        <w:rPr>
          <w:rFonts w:ascii="Times New Roman" w:hAnsi="Times New Roman" w:cs="Times New Roman"/>
          <w:color w:val="FF3333"/>
          <w:spacing w:val="33"/>
          <w:w w:val="120"/>
          <w:sz w:val="24"/>
        </w:rPr>
        <w:t xml:space="preserve"> </w:t>
      </w:r>
      <w:r w:rsidRPr="003A2E83">
        <w:rPr>
          <w:rFonts w:ascii="Times New Roman" w:hAnsi="Times New Roman" w:cs="Times New Roman"/>
          <w:color w:val="FF3333"/>
          <w:spacing w:val="-4"/>
          <w:w w:val="120"/>
          <w:sz w:val="24"/>
        </w:rPr>
        <w:t>in-order.</w:t>
      </w:r>
    </w:p>
    <w:p w14:paraId="5A34C20E" w14:textId="77777777" w:rsidR="000F34D4" w:rsidRPr="003A2E83" w:rsidRDefault="000F34D4" w:rsidP="000F34D4">
      <w:pPr>
        <w:spacing w:after="120"/>
        <w:ind w:left="720"/>
        <w:rPr>
          <w:rFonts w:ascii="Times New Roman" w:hAnsi="Times New Roman" w:cs="Times New Roman"/>
          <w:color w:val="FF3333"/>
        </w:rPr>
      </w:pPr>
    </w:p>
    <w:p w14:paraId="35056881" w14:textId="77777777" w:rsidR="000F34D4" w:rsidRPr="003A2E83" w:rsidRDefault="000F34D4" w:rsidP="000F34D4">
      <w:pPr>
        <w:spacing w:after="120"/>
        <w:ind w:left="720"/>
        <w:rPr>
          <w:rFonts w:ascii="Times New Roman" w:hAnsi="Times New Roman" w:cs="Times New Roman"/>
          <w:color w:val="FF3333"/>
        </w:rPr>
      </w:pPr>
    </w:p>
    <w:p w14:paraId="2B86F967" w14:textId="77777777" w:rsidR="000F34D4" w:rsidRPr="003A2E83" w:rsidRDefault="000F34D4" w:rsidP="000F34D4">
      <w:pPr>
        <w:spacing w:after="120"/>
        <w:ind w:left="720"/>
        <w:rPr>
          <w:rFonts w:ascii="Times New Roman" w:hAnsi="Times New Roman" w:cs="Times New Roman"/>
          <w:color w:val="FF3333"/>
        </w:rPr>
      </w:pPr>
    </w:p>
    <w:p w14:paraId="741AA467" w14:textId="77777777" w:rsidR="000F34D4" w:rsidRPr="003A2E83" w:rsidRDefault="000F34D4" w:rsidP="000F34D4">
      <w:pPr>
        <w:spacing w:after="120"/>
        <w:ind w:left="720"/>
        <w:rPr>
          <w:rFonts w:ascii="Times New Roman" w:hAnsi="Times New Roman" w:cs="Times New Roman"/>
          <w:color w:val="FF3333"/>
        </w:rPr>
      </w:pPr>
    </w:p>
    <w:p w14:paraId="3D220844" w14:textId="77777777" w:rsidR="000F34D4" w:rsidRPr="003A2E83" w:rsidRDefault="000F34D4" w:rsidP="000F34D4">
      <w:pPr>
        <w:spacing w:after="120"/>
        <w:ind w:left="720"/>
        <w:rPr>
          <w:rFonts w:ascii="Times New Roman" w:hAnsi="Times New Roman" w:cs="Times New Roman"/>
          <w:color w:val="FF3333"/>
        </w:rPr>
      </w:pPr>
    </w:p>
    <w:p w14:paraId="5DA3F47D" w14:textId="77777777" w:rsidR="000F34D4" w:rsidRPr="003A2E83" w:rsidRDefault="000F34D4" w:rsidP="000F34D4">
      <w:pPr>
        <w:numPr>
          <w:ilvl w:val="0"/>
          <w:numId w:val="4"/>
        </w:numPr>
        <w:spacing w:after="120"/>
        <w:rPr>
          <w:rFonts w:ascii="Times New Roman" w:hAnsi="Times New Roman" w:cs="Times New Roman"/>
        </w:rPr>
      </w:pPr>
      <w:r w:rsidRPr="003A2E83">
        <w:rPr>
          <w:rFonts w:ascii="Times New Roman" w:hAnsi="Times New Roman" w:cs="Times New Roman"/>
          <w:color w:val="000000"/>
        </w:rPr>
        <w:t>Suppose we bypass load values from a speculative store buffer. If the load address hits in both the store buffer and the cache, which one should we use: the data forwarded from the store buffer or the data from the cache? (5 points)</w:t>
      </w:r>
    </w:p>
    <w:p w14:paraId="75E74CCD" w14:textId="77777777" w:rsidR="000F34D4" w:rsidRPr="003A2E83" w:rsidRDefault="000F34D4" w:rsidP="000F34D4">
      <w:pPr>
        <w:pStyle w:val="a3"/>
        <w:spacing w:before="116"/>
        <w:ind w:left="720" w:right="229"/>
        <w:rPr>
          <w:rFonts w:ascii="Times New Roman" w:hAnsi="Times New Roman" w:cs="Times New Roman"/>
        </w:rPr>
      </w:pPr>
      <w:r w:rsidRPr="003A2E83">
        <w:rPr>
          <w:rFonts w:ascii="Times New Roman" w:hAnsi="Times New Roman" w:cs="Times New Roman"/>
          <w:color w:val="FF3333"/>
          <w:w w:val="120"/>
        </w:rPr>
        <w:t>If the store buffer hit corresponds to a store instruction that comes before the load in program order, we should take the store buffer data. If the store instruction comes after the load instruction in program order, we should take the cache data.</w:t>
      </w:r>
    </w:p>
    <w:p w14:paraId="457A5C2B" w14:textId="77777777" w:rsidR="000F34D4" w:rsidRPr="003A2E83" w:rsidRDefault="000F34D4" w:rsidP="000F34D4">
      <w:pPr>
        <w:spacing w:after="120"/>
        <w:ind w:left="720"/>
        <w:rPr>
          <w:rFonts w:ascii="Times New Roman" w:hAnsi="Times New Roman" w:cs="Times New Roman"/>
          <w:color w:val="FF3333"/>
        </w:rPr>
      </w:pPr>
    </w:p>
    <w:p w14:paraId="022EB5AA" w14:textId="77777777" w:rsidR="000F34D4" w:rsidRPr="003A2E83" w:rsidRDefault="000F34D4" w:rsidP="000F34D4">
      <w:pPr>
        <w:spacing w:after="120"/>
        <w:ind w:left="720"/>
        <w:rPr>
          <w:rFonts w:ascii="Times New Roman" w:hAnsi="Times New Roman" w:cs="Times New Roman"/>
          <w:color w:val="FF3333"/>
        </w:rPr>
      </w:pPr>
    </w:p>
    <w:p w14:paraId="54FBFEA4" w14:textId="77777777" w:rsidR="000F34D4" w:rsidRPr="003A2E83" w:rsidRDefault="000F34D4" w:rsidP="000F34D4">
      <w:pPr>
        <w:spacing w:after="120"/>
        <w:ind w:left="720"/>
        <w:rPr>
          <w:rFonts w:ascii="Times New Roman" w:hAnsi="Times New Roman" w:cs="Times New Roman"/>
          <w:color w:val="000000"/>
        </w:rPr>
      </w:pPr>
    </w:p>
    <w:p w14:paraId="6264C926" w14:textId="77777777" w:rsidR="000F34D4" w:rsidRPr="003A2E83" w:rsidRDefault="000F34D4" w:rsidP="000F34D4">
      <w:pPr>
        <w:spacing w:after="120"/>
        <w:rPr>
          <w:rFonts w:ascii="Times New Roman" w:hAnsi="Times New Roman" w:cs="Times New Roman"/>
          <w:color w:val="000000"/>
        </w:rPr>
      </w:pPr>
    </w:p>
    <w:p w14:paraId="4F85930A" w14:textId="77777777" w:rsidR="000F34D4" w:rsidRPr="003A2E83" w:rsidRDefault="000F34D4" w:rsidP="000F34D4">
      <w:pPr>
        <w:spacing w:after="120"/>
        <w:rPr>
          <w:rFonts w:ascii="Times New Roman" w:hAnsi="Times New Roman" w:cs="Times New Roman"/>
          <w:color w:val="000000"/>
        </w:rPr>
      </w:pPr>
    </w:p>
    <w:p w14:paraId="5266D779" w14:textId="77777777" w:rsidR="000F34D4" w:rsidRPr="003A2E83" w:rsidRDefault="000F34D4" w:rsidP="000F34D4">
      <w:pPr>
        <w:numPr>
          <w:ilvl w:val="0"/>
          <w:numId w:val="4"/>
        </w:numPr>
        <w:spacing w:after="120"/>
        <w:rPr>
          <w:rFonts w:ascii="Times New Roman" w:hAnsi="Times New Roman" w:cs="Times New Roman"/>
        </w:rPr>
      </w:pPr>
      <w:r w:rsidRPr="003A2E83">
        <w:rPr>
          <w:rFonts w:ascii="Times New Roman" w:hAnsi="Times New Roman" w:cs="Times New Roman"/>
          <w:color w:val="000000"/>
        </w:rPr>
        <w:lastRenderedPageBreak/>
        <w:t>Suppose that we want loads and stores to execute out-of-order with respect to each other. Under what circumstances in the code below can we execute instruction 5 before executing any others? (5 points)</w:t>
      </w:r>
    </w:p>
    <w:p w14:paraId="4E652BED" w14:textId="77777777" w:rsidR="000F34D4" w:rsidRPr="003A2E83" w:rsidRDefault="000F34D4" w:rsidP="000F34D4">
      <w:pPr>
        <w:numPr>
          <w:ilvl w:val="1"/>
          <w:numId w:val="4"/>
        </w:numPr>
        <w:spacing w:after="120"/>
        <w:rPr>
          <w:rFonts w:ascii="Times New Roman" w:hAnsi="Times New Roman" w:cs="Times New Roman"/>
        </w:rPr>
      </w:pPr>
      <w:r w:rsidRPr="003A2E83">
        <w:rPr>
          <w:rFonts w:ascii="Times New Roman" w:hAnsi="Times New Roman" w:cs="Times New Roman"/>
          <w:color w:val="000000"/>
        </w:rPr>
        <w:t>add x1, x1, x2</w:t>
      </w:r>
    </w:p>
    <w:p w14:paraId="1A52FD50" w14:textId="77777777" w:rsidR="000F34D4" w:rsidRPr="003A2E83" w:rsidRDefault="000F34D4" w:rsidP="000F34D4">
      <w:pPr>
        <w:numPr>
          <w:ilvl w:val="1"/>
          <w:numId w:val="4"/>
        </w:numPr>
        <w:spacing w:after="120"/>
        <w:rPr>
          <w:rFonts w:ascii="Times New Roman" w:hAnsi="Times New Roman" w:cs="Times New Roman"/>
        </w:rPr>
      </w:pPr>
      <w:proofErr w:type="spellStart"/>
      <w:proofErr w:type="gramStart"/>
      <w:r w:rsidRPr="003A2E83">
        <w:rPr>
          <w:rFonts w:ascii="Times New Roman" w:hAnsi="Times New Roman" w:cs="Times New Roman"/>
          <w:color w:val="000000"/>
        </w:rPr>
        <w:t>sw</w:t>
      </w:r>
      <w:proofErr w:type="spellEnd"/>
      <w:r w:rsidRPr="003A2E83">
        <w:rPr>
          <w:rFonts w:ascii="Times New Roman" w:hAnsi="Times New Roman" w:cs="Times New Roman"/>
          <w:color w:val="000000"/>
        </w:rPr>
        <w:t xml:space="preserve">  x</w:t>
      </w:r>
      <w:proofErr w:type="gramEnd"/>
      <w:r w:rsidRPr="003A2E83">
        <w:rPr>
          <w:rFonts w:ascii="Times New Roman" w:hAnsi="Times New Roman" w:cs="Times New Roman"/>
          <w:color w:val="000000"/>
        </w:rPr>
        <w:t>5, (x2)</w:t>
      </w:r>
    </w:p>
    <w:p w14:paraId="7CCCB436" w14:textId="77777777" w:rsidR="000F34D4" w:rsidRPr="003A2E83" w:rsidRDefault="000F34D4" w:rsidP="000F34D4">
      <w:pPr>
        <w:numPr>
          <w:ilvl w:val="1"/>
          <w:numId w:val="4"/>
        </w:numPr>
        <w:spacing w:after="120"/>
        <w:rPr>
          <w:rFonts w:ascii="Times New Roman" w:hAnsi="Times New Roman" w:cs="Times New Roman"/>
        </w:rPr>
      </w:pPr>
      <w:proofErr w:type="spellStart"/>
      <w:proofErr w:type="gramStart"/>
      <w:r w:rsidRPr="003A2E83">
        <w:rPr>
          <w:rFonts w:ascii="Times New Roman" w:hAnsi="Times New Roman" w:cs="Times New Roman"/>
          <w:color w:val="000000"/>
        </w:rPr>
        <w:t>lw</w:t>
      </w:r>
      <w:proofErr w:type="spellEnd"/>
      <w:r w:rsidRPr="003A2E83">
        <w:rPr>
          <w:rFonts w:ascii="Times New Roman" w:hAnsi="Times New Roman" w:cs="Times New Roman"/>
          <w:color w:val="000000"/>
        </w:rPr>
        <w:t xml:space="preserve">  x</w:t>
      </w:r>
      <w:proofErr w:type="gramEnd"/>
      <w:r w:rsidRPr="003A2E83">
        <w:rPr>
          <w:rFonts w:ascii="Times New Roman" w:hAnsi="Times New Roman" w:cs="Times New Roman"/>
          <w:color w:val="000000"/>
        </w:rPr>
        <w:t>6, (x8)</w:t>
      </w:r>
    </w:p>
    <w:p w14:paraId="542A66C4" w14:textId="77777777" w:rsidR="000F34D4" w:rsidRPr="003A2E83" w:rsidRDefault="000F34D4" w:rsidP="000F34D4">
      <w:pPr>
        <w:numPr>
          <w:ilvl w:val="1"/>
          <w:numId w:val="4"/>
        </w:numPr>
        <w:spacing w:after="120"/>
        <w:rPr>
          <w:rFonts w:ascii="Times New Roman" w:hAnsi="Times New Roman" w:cs="Times New Roman"/>
        </w:rPr>
      </w:pPr>
      <w:proofErr w:type="spellStart"/>
      <w:proofErr w:type="gramStart"/>
      <w:r w:rsidRPr="003A2E83">
        <w:rPr>
          <w:rFonts w:ascii="Times New Roman" w:hAnsi="Times New Roman" w:cs="Times New Roman"/>
          <w:color w:val="000000"/>
        </w:rPr>
        <w:t>sw</w:t>
      </w:r>
      <w:proofErr w:type="spellEnd"/>
      <w:r w:rsidRPr="003A2E83">
        <w:rPr>
          <w:rFonts w:ascii="Times New Roman" w:hAnsi="Times New Roman" w:cs="Times New Roman"/>
          <w:color w:val="000000"/>
        </w:rPr>
        <w:t xml:space="preserve">  x</w:t>
      </w:r>
      <w:proofErr w:type="gramEnd"/>
      <w:r w:rsidRPr="003A2E83">
        <w:rPr>
          <w:rFonts w:ascii="Times New Roman" w:hAnsi="Times New Roman" w:cs="Times New Roman"/>
          <w:color w:val="000000"/>
        </w:rPr>
        <w:t>5, (x6)</w:t>
      </w:r>
    </w:p>
    <w:p w14:paraId="79B53D73" w14:textId="77777777" w:rsidR="000F34D4" w:rsidRPr="003A2E83" w:rsidRDefault="000F34D4" w:rsidP="000F34D4">
      <w:pPr>
        <w:numPr>
          <w:ilvl w:val="1"/>
          <w:numId w:val="4"/>
        </w:numPr>
        <w:spacing w:after="120"/>
        <w:rPr>
          <w:rFonts w:ascii="Times New Roman" w:hAnsi="Times New Roman" w:cs="Times New Roman"/>
        </w:rPr>
      </w:pPr>
      <w:proofErr w:type="spellStart"/>
      <w:proofErr w:type="gramStart"/>
      <w:r w:rsidRPr="003A2E83">
        <w:rPr>
          <w:rFonts w:ascii="Times New Roman" w:hAnsi="Times New Roman" w:cs="Times New Roman"/>
          <w:color w:val="000000"/>
        </w:rPr>
        <w:t>lw</w:t>
      </w:r>
      <w:proofErr w:type="spellEnd"/>
      <w:r w:rsidRPr="003A2E83">
        <w:rPr>
          <w:rFonts w:ascii="Times New Roman" w:hAnsi="Times New Roman" w:cs="Times New Roman"/>
          <w:color w:val="000000"/>
        </w:rPr>
        <w:t xml:space="preserve">  x</w:t>
      </w:r>
      <w:proofErr w:type="gramEnd"/>
      <w:r w:rsidRPr="003A2E83">
        <w:rPr>
          <w:rFonts w:ascii="Times New Roman" w:hAnsi="Times New Roman" w:cs="Times New Roman"/>
          <w:color w:val="000000"/>
        </w:rPr>
        <w:t>9, (x3)</w:t>
      </w:r>
    </w:p>
    <w:p w14:paraId="39035339" w14:textId="77777777" w:rsidR="000F34D4" w:rsidRPr="003A2E83" w:rsidRDefault="000F34D4" w:rsidP="000F34D4">
      <w:pPr>
        <w:numPr>
          <w:ilvl w:val="1"/>
          <w:numId w:val="4"/>
        </w:numPr>
        <w:spacing w:after="120"/>
        <w:rPr>
          <w:rFonts w:ascii="Times New Roman" w:hAnsi="Times New Roman" w:cs="Times New Roman"/>
        </w:rPr>
      </w:pPr>
      <w:r w:rsidRPr="003A2E83">
        <w:rPr>
          <w:rFonts w:ascii="Times New Roman" w:hAnsi="Times New Roman" w:cs="Times New Roman"/>
          <w:color w:val="000000"/>
        </w:rPr>
        <w:t>add x9, x9, x9</w:t>
      </w:r>
    </w:p>
    <w:p w14:paraId="4F9C81A8" w14:textId="77777777" w:rsidR="000F34D4" w:rsidRPr="003A2E83" w:rsidRDefault="000F34D4" w:rsidP="000F34D4">
      <w:pPr>
        <w:pStyle w:val="a3"/>
        <w:spacing w:before="121"/>
        <w:ind w:left="720" w:right="347"/>
        <w:rPr>
          <w:rFonts w:ascii="Times New Roman" w:hAnsi="Times New Roman" w:cs="Times New Roman"/>
        </w:rPr>
      </w:pPr>
      <w:r w:rsidRPr="003A2E83">
        <w:rPr>
          <w:rFonts w:ascii="Times New Roman" w:hAnsi="Times New Roman" w:cs="Times New Roman"/>
          <w:color w:val="FF3333"/>
          <w:spacing w:val="-10"/>
          <w:w w:val="125"/>
        </w:rPr>
        <w:t xml:space="preserve">We </w:t>
      </w:r>
      <w:r w:rsidRPr="003A2E83">
        <w:rPr>
          <w:rFonts w:ascii="Times New Roman" w:hAnsi="Times New Roman" w:cs="Times New Roman"/>
          <w:color w:val="FF3333"/>
          <w:w w:val="125"/>
        </w:rPr>
        <w:t>can only execute instruction 5 before the others if the address it is loading</w:t>
      </w:r>
      <w:r w:rsidRPr="003A2E83">
        <w:rPr>
          <w:rFonts w:ascii="Times New Roman" w:hAnsi="Times New Roman" w:cs="Times New Roman"/>
          <w:color w:val="FF3333"/>
          <w:spacing w:val="-40"/>
          <w:w w:val="125"/>
        </w:rPr>
        <w:t xml:space="preserve"> </w:t>
      </w:r>
      <w:r w:rsidRPr="003A2E83">
        <w:rPr>
          <w:rFonts w:ascii="Times New Roman" w:hAnsi="Times New Roman" w:cs="Times New Roman"/>
          <w:color w:val="FF3333"/>
          <w:w w:val="125"/>
        </w:rPr>
        <w:t>from</w:t>
      </w:r>
      <w:r w:rsidRPr="003A2E83">
        <w:rPr>
          <w:rFonts w:ascii="Times New Roman" w:hAnsi="Times New Roman" w:cs="Times New Roman"/>
          <w:color w:val="FF3333"/>
          <w:spacing w:val="-40"/>
          <w:w w:val="125"/>
        </w:rPr>
        <w:t xml:space="preserve"> </w:t>
      </w:r>
      <w:r w:rsidRPr="003A2E83">
        <w:rPr>
          <w:rFonts w:ascii="Times New Roman" w:hAnsi="Times New Roman" w:cs="Times New Roman"/>
          <w:color w:val="FF3333"/>
          <w:w w:val="125"/>
        </w:rPr>
        <w:t>does</w:t>
      </w:r>
      <w:r w:rsidRPr="003A2E83">
        <w:rPr>
          <w:rFonts w:ascii="Times New Roman" w:hAnsi="Times New Roman" w:cs="Times New Roman"/>
          <w:color w:val="FF3333"/>
          <w:spacing w:val="-40"/>
          <w:w w:val="125"/>
        </w:rPr>
        <w:t xml:space="preserve"> </w:t>
      </w:r>
      <w:r w:rsidRPr="003A2E83">
        <w:rPr>
          <w:rFonts w:ascii="Times New Roman" w:hAnsi="Times New Roman" w:cs="Times New Roman"/>
          <w:color w:val="FF3333"/>
          <w:w w:val="125"/>
        </w:rPr>
        <w:t>not</w:t>
      </w:r>
      <w:r w:rsidRPr="003A2E83">
        <w:rPr>
          <w:rFonts w:ascii="Times New Roman" w:hAnsi="Times New Roman" w:cs="Times New Roman"/>
          <w:color w:val="FF3333"/>
          <w:spacing w:val="-40"/>
          <w:w w:val="125"/>
        </w:rPr>
        <w:t xml:space="preserve"> </w:t>
      </w:r>
      <w:r w:rsidRPr="003A2E83">
        <w:rPr>
          <w:rFonts w:ascii="Times New Roman" w:hAnsi="Times New Roman" w:cs="Times New Roman"/>
          <w:color w:val="FF3333"/>
          <w:w w:val="125"/>
        </w:rPr>
        <w:t>overlap</w:t>
      </w:r>
      <w:r w:rsidRPr="003A2E83">
        <w:rPr>
          <w:rFonts w:ascii="Times New Roman" w:hAnsi="Times New Roman" w:cs="Times New Roman"/>
          <w:color w:val="FF3333"/>
          <w:spacing w:val="-40"/>
          <w:w w:val="125"/>
        </w:rPr>
        <w:t xml:space="preserve"> </w:t>
      </w:r>
      <w:r w:rsidRPr="003A2E83">
        <w:rPr>
          <w:rFonts w:ascii="Times New Roman" w:hAnsi="Times New Roman" w:cs="Times New Roman"/>
          <w:color w:val="FF3333"/>
          <w:w w:val="125"/>
        </w:rPr>
        <w:t>the</w:t>
      </w:r>
      <w:r w:rsidRPr="003A2E83">
        <w:rPr>
          <w:rFonts w:ascii="Times New Roman" w:hAnsi="Times New Roman" w:cs="Times New Roman"/>
          <w:color w:val="FF3333"/>
          <w:spacing w:val="-40"/>
          <w:w w:val="125"/>
        </w:rPr>
        <w:t xml:space="preserve"> </w:t>
      </w:r>
      <w:r w:rsidRPr="003A2E83">
        <w:rPr>
          <w:rFonts w:ascii="Times New Roman" w:hAnsi="Times New Roman" w:cs="Times New Roman"/>
          <w:color w:val="FF3333"/>
          <w:w w:val="125"/>
        </w:rPr>
        <w:t>addresses</w:t>
      </w:r>
      <w:r w:rsidRPr="003A2E83">
        <w:rPr>
          <w:rFonts w:ascii="Times New Roman" w:hAnsi="Times New Roman" w:cs="Times New Roman"/>
          <w:color w:val="FF3333"/>
          <w:spacing w:val="-40"/>
          <w:w w:val="125"/>
        </w:rPr>
        <w:t xml:space="preserve"> </w:t>
      </w:r>
      <w:r w:rsidRPr="003A2E83">
        <w:rPr>
          <w:rFonts w:ascii="Times New Roman" w:hAnsi="Times New Roman" w:cs="Times New Roman"/>
          <w:color w:val="FF3333"/>
          <w:w w:val="125"/>
        </w:rPr>
        <w:t>being</w:t>
      </w:r>
      <w:r w:rsidRPr="003A2E83">
        <w:rPr>
          <w:rFonts w:ascii="Times New Roman" w:hAnsi="Times New Roman" w:cs="Times New Roman"/>
          <w:color w:val="FF3333"/>
          <w:spacing w:val="-39"/>
          <w:w w:val="125"/>
        </w:rPr>
        <w:t xml:space="preserve"> </w:t>
      </w:r>
      <w:r w:rsidRPr="003A2E83">
        <w:rPr>
          <w:rFonts w:ascii="Times New Roman" w:hAnsi="Times New Roman" w:cs="Times New Roman"/>
          <w:color w:val="FF3333"/>
          <w:w w:val="125"/>
        </w:rPr>
        <w:t>stored</w:t>
      </w:r>
      <w:r w:rsidRPr="003A2E83">
        <w:rPr>
          <w:rFonts w:ascii="Times New Roman" w:hAnsi="Times New Roman" w:cs="Times New Roman"/>
          <w:color w:val="FF3333"/>
          <w:spacing w:val="-40"/>
          <w:w w:val="125"/>
        </w:rPr>
        <w:t xml:space="preserve"> </w:t>
      </w:r>
      <w:r w:rsidRPr="003A2E83">
        <w:rPr>
          <w:rFonts w:ascii="Times New Roman" w:hAnsi="Times New Roman" w:cs="Times New Roman"/>
          <w:color w:val="FF3333"/>
          <w:w w:val="125"/>
        </w:rPr>
        <w:t>to</w:t>
      </w:r>
      <w:r w:rsidRPr="003A2E83">
        <w:rPr>
          <w:rFonts w:ascii="Times New Roman" w:hAnsi="Times New Roman" w:cs="Times New Roman"/>
          <w:color w:val="FF3333"/>
          <w:spacing w:val="-40"/>
          <w:w w:val="125"/>
        </w:rPr>
        <w:t xml:space="preserve"> </w:t>
      </w:r>
      <w:r w:rsidRPr="003A2E83">
        <w:rPr>
          <w:rFonts w:ascii="Times New Roman" w:hAnsi="Times New Roman" w:cs="Times New Roman"/>
          <w:color w:val="FF3333"/>
          <w:w w:val="125"/>
        </w:rPr>
        <w:t>in</w:t>
      </w:r>
      <w:r w:rsidRPr="003A2E83">
        <w:rPr>
          <w:rFonts w:ascii="Times New Roman" w:hAnsi="Times New Roman" w:cs="Times New Roman"/>
          <w:color w:val="FF3333"/>
          <w:spacing w:val="-40"/>
          <w:w w:val="125"/>
        </w:rPr>
        <w:t xml:space="preserve"> </w:t>
      </w:r>
      <w:r w:rsidRPr="003A2E83">
        <w:rPr>
          <w:rFonts w:ascii="Times New Roman" w:hAnsi="Times New Roman" w:cs="Times New Roman"/>
          <w:color w:val="FF3333"/>
          <w:w w:val="125"/>
        </w:rPr>
        <w:t>instructions 2</w:t>
      </w:r>
      <w:r w:rsidRPr="003A2E83">
        <w:rPr>
          <w:rFonts w:ascii="Times New Roman" w:hAnsi="Times New Roman" w:cs="Times New Roman"/>
          <w:color w:val="FF3333"/>
          <w:spacing w:val="6"/>
          <w:w w:val="125"/>
        </w:rPr>
        <w:t xml:space="preserve"> </w:t>
      </w:r>
      <w:r w:rsidRPr="003A2E83">
        <w:rPr>
          <w:rFonts w:ascii="Times New Roman" w:hAnsi="Times New Roman" w:cs="Times New Roman"/>
          <w:color w:val="FF3333"/>
          <w:w w:val="125"/>
        </w:rPr>
        <w:t>and</w:t>
      </w:r>
      <w:r w:rsidRPr="003A2E83">
        <w:rPr>
          <w:rFonts w:ascii="Times New Roman" w:hAnsi="Times New Roman" w:cs="Times New Roman"/>
          <w:color w:val="FF3333"/>
          <w:spacing w:val="7"/>
          <w:w w:val="125"/>
        </w:rPr>
        <w:t xml:space="preserve"> </w:t>
      </w:r>
      <w:r w:rsidRPr="003A2E83">
        <w:rPr>
          <w:rFonts w:ascii="Times New Roman" w:hAnsi="Times New Roman" w:cs="Times New Roman"/>
          <w:color w:val="FF3333"/>
          <w:w w:val="125"/>
        </w:rPr>
        <w:t>4.</w:t>
      </w:r>
      <w:r w:rsidRPr="003A2E83">
        <w:rPr>
          <w:rFonts w:ascii="Times New Roman" w:hAnsi="Times New Roman" w:cs="Times New Roman"/>
          <w:color w:val="FF3333"/>
          <w:spacing w:val="5"/>
          <w:w w:val="125"/>
        </w:rPr>
        <w:t xml:space="preserve"> </w:t>
      </w:r>
      <w:r w:rsidRPr="003A2E83">
        <w:rPr>
          <w:rFonts w:ascii="Times New Roman" w:hAnsi="Times New Roman" w:cs="Times New Roman"/>
          <w:color w:val="FF3333"/>
          <w:w w:val="125"/>
        </w:rPr>
        <w:t>So</w:t>
      </w:r>
      <w:r w:rsidRPr="003A2E83">
        <w:rPr>
          <w:rFonts w:ascii="Times New Roman" w:hAnsi="Times New Roman" w:cs="Times New Roman"/>
          <w:color w:val="FF3333"/>
          <w:spacing w:val="6"/>
          <w:w w:val="125"/>
        </w:rPr>
        <w:t xml:space="preserve"> </w:t>
      </w:r>
      <w:r w:rsidRPr="003A2E83">
        <w:rPr>
          <w:rFonts w:ascii="Times New Roman" w:hAnsi="Times New Roman" w:cs="Times New Roman"/>
          <w:color w:val="FF3333"/>
          <w:w w:val="125"/>
        </w:rPr>
        <w:t>|x2</w:t>
      </w:r>
      <w:r w:rsidRPr="003A2E83">
        <w:rPr>
          <w:rFonts w:ascii="Times New Roman" w:hAnsi="Times New Roman" w:cs="Times New Roman"/>
          <w:color w:val="FF3333"/>
          <w:spacing w:val="5"/>
          <w:w w:val="125"/>
        </w:rPr>
        <w:t xml:space="preserve"> </w:t>
      </w:r>
      <w:r w:rsidRPr="003A2E83">
        <w:rPr>
          <w:rFonts w:ascii="Times New Roman" w:hAnsi="Times New Roman" w:cs="Times New Roman"/>
          <w:color w:val="FF3333"/>
          <w:w w:val="125"/>
        </w:rPr>
        <w:t>–</w:t>
      </w:r>
      <w:r w:rsidRPr="003A2E83">
        <w:rPr>
          <w:rFonts w:ascii="Times New Roman" w:hAnsi="Times New Roman" w:cs="Times New Roman"/>
          <w:color w:val="FF3333"/>
          <w:spacing w:val="6"/>
          <w:w w:val="125"/>
        </w:rPr>
        <w:t xml:space="preserve"> </w:t>
      </w:r>
      <w:r w:rsidRPr="003A2E83">
        <w:rPr>
          <w:rFonts w:ascii="Times New Roman" w:hAnsi="Times New Roman" w:cs="Times New Roman"/>
          <w:color w:val="FF3333"/>
          <w:w w:val="125"/>
        </w:rPr>
        <w:t>x3|</w:t>
      </w:r>
      <w:r w:rsidRPr="003A2E83">
        <w:rPr>
          <w:rFonts w:ascii="Times New Roman" w:hAnsi="Times New Roman" w:cs="Times New Roman"/>
          <w:color w:val="FF3333"/>
          <w:spacing w:val="5"/>
          <w:w w:val="125"/>
        </w:rPr>
        <w:t xml:space="preserve"> </w:t>
      </w:r>
      <w:r w:rsidRPr="003A2E83">
        <w:rPr>
          <w:rFonts w:ascii="Times New Roman" w:hAnsi="Times New Roman" w:cs="Times New Roman"/>
          <w:color w:val="FF3333"/>
          <w:w w:val="125"/>
        </w:rPr>
        <w:t>≥</w:t>
      </w:r>
      <w:r w:rsidRPr="003A2E83">
        <w:rPr>
          <w:rFonts w:ascii="Times New Roman" w:hAnsi="Times New Roman" w:cs="Times New Roman"/>
          <w:color w:val="FF3333"/>
          <w:spacing w:val="5"/>
          <w:w w:val="125"/>
        </w:rPr>
        <w:t xml:space="preserve"> </w:t>
      </w:r>
      <w:r w:rsidRPr="003A2E83">
        <w:rPr>
          <w:rFonts w:ascii="Times New Roman" w:hAnsi="Times New Roman" w:cs="Times New Roman"/>
          <w:color w:val="FF3333"/>
          <w:w w:val="125"/>
        </w:rPr>
        <w:t>4</w:t>
      </w:r>
      <w:r w:rsidRPr="003A2E83">
        <w:rPr>
          <w:rFonts w:ascii="Times New Roman" w:hAnsi="Times New Roman" w:cs="Times New Roman"/>
          <w:color w:val="FF3333"/>
          <w:spacing w:val="5"/>
          <w:w w:val="125"/>
        </w:rPr>
        <w:t xml:space="preserve"> </w:t>
      </w:r>
      <w:r w:rsidRPr="003A2E83">
        <w:rPr>
          <w:rFonts w:ascii="Times New Roman" w:hAnsi="Times New Roman" w:cs="Times New Roman"/>
          <w:color w:val="FF3333"/>
          <w:w w:val="125"/>
        </w:rPr>
        <w:t>and</w:t>
      </w:r>
      <w:r w:rsidRPr="003A2E83">
        <w:rPr>
          <w:rFonts w:ascii="Times New Roman" w:hAnsi="Times New Roman" w:cs="Times New Roman"/>
          <w:color w:val="FF3333"/>
          <w:spacing w:val="5"/>
          <w:w w:val="125"/>
        </w:rPr>
        <w:t xml:space="preserve"> </w:t>
      </w:r>
      <w:r w:rsidRPr="003A2E83">
        <w:rPr>
          <w:rFonts w:ascii="Times New Roman" w:hAnsi="Times New Roman" w:cs="Times New Roman"/>
          <w:color w:val="FF3333"/>
          <w:w w:val="125"/>
        </w:rPr>
        <w:t>|x6</w:t>
      </w:r>
      <w:r w:rsidRPr="003A2E83">
        <w:rPr>
          <w:rFonts w:ascii="Times New Roman" w:hAnsi="Times New Roman" w:cs="Times New Roman"/>
          <w:color w:val="FF3333"/>
          <w:spacing w:val="6"/>
          <w:w w:val="125"/>
        </w:rPr>
        <w:t xml:space="preserve"> </w:t>
      </w:r>
      <w:r w:rsidRPr="003A2E83">
        <w:rPr>
          <w:rFonts w:ascii="Times New Roman" w:hAnsi="Times New Roman" w:cs="Times New Roman"/>
          <w:color w:val="FF3333"/>
          <w:w w:val="125"/>
        </w:rPr>
        <w:t>–</w:t>
      </w:r>
      <w:r w:rsidRPr="003A2E83">
        <w:rPr>
          <w:rFonts w:ascii="Times New Roman" w:hAnsi="Times New Roman" w:cs="Times New Roman"/>
          <w:color w:val="FF3333"/>
          <w:spacing w:val="5"/>
          <w:w w:val="125"/>
        </w:rPr>
        <w:t xml:space="preserve"> </w:t>
      </w:r>
      <w:r w:rsidRPr="003A2E83">
        <w:rPr>
          <w:rFonts w:ascii="Times New Roman" w:hAnsi="Times New Roman" w:cs="Times New Roman"/>
          <w:color w:val="FF3333"/>
          <w:w w:val="125"/>
        </w:rPr>
        <w:t>x3|</w:t>
      </w:r>
      <w:r w:rsidRPr="003A2E83">
        <w:rPr>
          <w:rFonts w:ascii="Times New Roman" w:hAnsi="Times New Roman" w:cs="Times New Roman"/>
          <w:color w:val="FF3333"/>
          <w:spacing w:val="5"/>
          <w:w w:val="125"/>
        </w:rPr>
        <w:t xml:space="preserve"> </w:t>
      </w:r>
      <w:r w:rsidRPr="003A2E83">
        <w:rPr>
          <w:rFonts w:ascii="Times New Roman" w:hAnsi="Times New Roman" w:cs="Times New Roman"/>
          <w:color w:val="FF3333"/>
          <w:w w:val="125"/>
        </w:rPr>
        <w:t>≥</w:t>
      </w:r>
      <w:r w:rsidRPr="003A2E83">
        <w:rPr>
          <w:rFonts w:ascii="Times New Roman" w:hAnsi="Times New Roman" w:cs="Times New Roman"/>
          <w:color w:val="FF3333"/>
          <w:spacing w:val="5"/>
          <w:w w:val="125"/>
        </w:rPr>
        <w:t xml:space="preserve"> </w:t>
      </w:r>
      <w:r w:rsidRPr="003A2E83">
        <w:rPr>
          <w:rFonts w:ascii="Times New Roman" w:hAnsi="Times New Roman" w:cs="Times New Roman"/>
          <w:color w:val="FF3333"/>
          <w:w w:val="125"/>
        </w:rPr>
        <w:t>4.</w:t>
      </w:r>
    </w:p>
    <w:p w14:paraId="4226DC9A" w14:textId="77777777" w:rsidR="000F34D4" w:rsidRPr="003A2E83" w:rsidRDefault="000F34D4" w:rsidP="000F34D4">
      <w:pPr>
        <w:spacing w:after="120"/>
        <w:ind w:left="720"/>
        <w:rPr>
          <w:rFonts w:ascii="Times New Roman" w:hAnsi="Times New Roman" w:cs="Times New Roman"/>
          <w:color w:val="FF3333"/>
        </w:rPr>
      </w:pPr>
    </w:p>
    <w:p w14:paraId="67E9E03A" w14:textId="77777777" w:rsidR="000F34D4" w:rsidRPr="003A2E83" w:rsidRDefault="000F34D4" w:rsidP="000F34D4">
      <w:pPr>
        <w:spacing w:after="120"/>
        <w:ind w:left="720"/>
        <w:rPr>
          <w:rFonts w:ascii="Times New Roman" w:hAnsi="Times New Roman" w:cs="Times New Roman"/>
          <w:color w:val="FF3333"/>
        </w:rPr>
      </w:pPr>
    </w:p>
    <w:p w14:paraId="199D445B" w14:textId="77777777" w:rsidR="000F34D4" w:rsidRPr="003A2E83" w:rsidRDefault="000F34D4" w:rsidP="000F34D4">
      <w:pPr>
        <w:pageBreakBefore/>
        <w:spacing w:after="120"/>
        <w:rPr>
          <w:rFonts w:ascii="Times New Roman" w:hAnsi="Times New Roman" w:cs="Times New Roman"/>
        </w:rPr>
      </w:pPr>
      <w:r w:rsidRPr="003A2E83">
        <w:rPr>
          <w:rFonts w:ascii="Times New Roman" w:hAnsi="Times New Roman" w:cs="Times New Roman"/>
          <w:b/>
          <w:bCs/>
          <w:color w:val="000000"/>
        </w:rPr>
        <w:lastRenderedPageBreak/>
        <w:t>Branch Predictor Accuracy</w:t>
      </w:r>
    </w:p>
    <w:p w14:paraId="41541AA5" w14:textId="77777777" w:rsidR="000F34D4" w:rsidRPr="003A2E83" w:rsidRDefault="000F34D4" w:rsidP="000F34D4">
      <w:pPr>
        <w:spacing w:after="120"/>
        <w:rPr>
          <w:rFonts w:ascii="Times New Roman" w:hAnsi="Times New Roman" w:cs="Times New Roman"/>
          <w:b/>
          <w:bCs/>
          <w:color w:val="000000"/>
        </w:rPr>
      </w:pPr>
    </w:p>
    <w:p w14:paraId="528EFFA3" w14:textId="77777777" w:rsidR="000F34D4" w:rsidRPr="003A2E83" w:rsidRDefault="000F34D4" w:rsidP="000F34D4">
      <w:pPr>
        <w:spacing w:after="120"/>
        <w:rPr>
          <w:rFonts w:ascii="Times New Roman" w:hAnsi="Times New Roman" w:cs="Times New Roman"/>
        </w:rPr>
      </w:pPr>
      <w:r w:rsidRPr="003A2E83">
        <w:rPr>
          <w:rFonts w:ascii="Times New Roman" w:hAnsi="Times New Roman" w:cs="Times New Roman"/>
          <w:color w:val="000000"/>
        </w:rPr>
        <w:t>Q10. For this problem, we are interested in the following code:</w:t>
      </w:r>
    </w:p>
    <w:p w14:paraId="52F1E5EF" w14:textId="77777777" w:rsidR="000F34D4" w:rsidRPr="003A2E83" w:rsidRDefault="000F34D4" w:rsidP="000F34D4">
      <w:pPr>
        <w:spacing w:after="120"/>
        <w:rPr>
          <w:rFonts w:ascii="Times New Roman" w:hAnsi="Times New Roman" w:cs="Times New Roman"/>
          <w:color w:val="000000"/>
        </w:rPr>
      </w:pPr>
    </w:p>
    <w:p w14:paraId="250ED3DF" w14:textId="77777777" w:rsidR="000F34D4" w:rsidRPr="003A2E83" w:rsidRDefault="000F34D4" w:rsidP="000F34D4">
      <w:pPr>
        <w:spacing w:after="120"/>
        <w:rPr>
          <w:rFonts w:ascii="Times New Roman" w:hAnsi="Times New Roman" w:cs="Times New Roman"/>
        </w:rPr>
      </w:pPr>
      <w:r w:rsidRPr="003A2E83">
        <w:rPr>
          <w:rFonts w:ascii="Times New Roman" w:hAnsi="Times New Roman" w:cs="Times New Roman"/>
          <w:color w:val="000000"/>
        </w:rPr>
        <w:t>int array[N] = {…};</w:t>
      </w:r>
    </w:p>
    <w:p w14:paraId="44E2E7E1" w14:textId="77777777" w:rsidR="000F34D4" w:rsidRPr="003A2E83" w:rsidRDefault="000F34D4" w:rsidP="000F34D4">
      <w:pPr>
        <w:spacing w:after="120"/>
        <w:rPr>
          <w:rFonts w:ascii="Times New Roman" w:hAnsi="Times New Roman" w:cs="Times New Roman"/>
        </w:rPr>
      </w:pPr>
      <w:r w:rsidRPr="003A2E83">
        <w:rPr>
          <w:rFonts w:ascii="Times New Roman" w:hAnsi="Times New Roman" w:cs="Times New Roman"/>
          <w:color w:val="000000"/>
        </w:rPr>
        <w:t xml:space="preserve">for (int </w:t>
      </w:r>
      <w:proofErr w:type="spellStart"/>
      <w:r w:rsidRPr="003A2E83">
        <w:rPr>
          <w:rFonts w:ascii="Times New Roman" w:hAnsi="Times New Roman" w:cs="Times New Roman"/>
          <w:color w:val="000000"/>
        </w:rPr>
        <w:t>i</w:t>
      </w:r>
      <w:proofErr w:type="spellEnd"/>
      <w:r w:rsidRPr="003A2E83">
        <w:rPr>
          <w:rFonts w:ascii="Times New Roman" w:hAnsi="Times New Roman" w:cs="Times New Roman"/>
          <w:color w:val="000000"/>
        </w:rPr>
        <w:t xml:space="preserve"> = 0; </w:t>
      </w:r>
      <w:proofErr w:type="spellStart"/>
      <w:r w:rsidRPr="003A2E83">
        <w:rPr>
          <w:rFonts w:ascii="Times New Roman" w:hAnsi="Times New Roman" w:cs="Times New Roman"/>
          <w:color w:val="000000"/>
        </w:rPr>
        <w:t>i</w:t>
      </w:r>
      <w:proofErr w:type="spellEnd"/>
      <w:r w:rsidRPr="003A2E83">
        <w:rPr>
          <w:rFonts w:ascii="Times New Roman" w:hAnsi="Times New Roman" w:cs="Times New Roman"/>
          <w:color w:val="000000"/>
        </w:rPr>
        <w:t xml:space="preserve"> &lt; N; </w:t>
      </w:r>
      <w:proofErr w:type="spellStart"/>
      <w:r w:rsidRPr="003A2E83">
        <w:rPr>
          <w:rFonts w:ascii="Times New Roman" w:hAnsi="Times New Roman" w:cs="Times New Roman"/>
          <w:color w:val="000000"/>
        </w:rPr>
        <w:t>i</w:t>
      </w:r>
      <w:proofErr w:type="spellEnd"/>
      <w:r w:rsidRPr="003A2E83">
        <w:rPr>
          <w:rFonts w:ascii="Times New Roman" w:hAnsi="Times New Roman" w:cs="Times New Roman"/>
          <w:color w:val="000000"/>
        </w:rPr>
        <w:t>++)</w:t>
      </w:r>
    </w:p>
    <w:p w14:paraId="4FE682B9" w14:textId="77777777" w:rsidR="000F34D4" w:rsidRPr="003A2E83" w:rsidRDefault="000F34D4" w:rsidP="000F34D4">
      <w:pPr>
        <w:spacing w:after="120"/>
        <w:rPr>
          <w:rFonts w:ascii="Times New Roman" w:hAnsi="Times New Roman" w:cs="Times New Roman"/>
        </w:rPr>
      </w:pPr>
      <w:r w:rsidRPr="003A2E83">
        <w:rPr>
          <w:rFonts w:ascii="Times New Roman" w:eastAsia="DejaVu Sans Mono" w:hAnsi="Times New Roman" w:cs="Times New Roman"/>
          <w:color w:val="000000"/>
        </w:rPr>
        <w:t xml:space="preserve">    </w:t>
      </w:r>
      <w:r w:rsidRPr="003A2E83">
        <w:rPr>
          <w:rFonts w:ascii="Times New Roman" w:hAnsi="Times New Roman" w:cs="Times New Roman"/>
          <w:color w:val="000000"/>
        </w:rPr>
        <w:t>if (array[</w:t>
      </w:r>
      <w:proofErr w:type="spellStart"/>
      <w:r w:rsidRPr="003A2E83">
        <w:rPr>
          <w:rFonts w:ascii="Times New Roman" w:hAnsi="Times New Roman" w:cs="Times New Roman"/>
          <w:color w:val="000000"/>
        </w:rPr>
        <w:t>i</w:t>
      </w:r>
      <w:proofErr w:type="spellEnd"/>
      <w:proofErr w:type="gramStart"/>
      <w:r w:rsidRPr="003A2E83">
        <w:rPr>
          <w:rFonts w:ascii="Times New Roman" w:hAnsi="Times New Roman" w:cs="Times New Roman"/>
          <w:color w:val="000000"/>
        </w:rPr>
        <w:t>] !</w:t>
      </w:r>
      <w:proofErr w:type="gramEnd"/>
      <w:r w:rsidRPr="003A2E83">
        <w:rPr>
          <w:rFonts w:ascii="Times New Roman" w:hAnsi="Times New Roman" w:cs="Times New Roman"/>
          <w:color w:val="000000"/>
        </w:rPr>
        <w:t>= 0)</w:t>
      </w:r>
    </w:p>
    <w:p w14:paraId="5931C0D5" w14:textId="77777777" w:rsidR="000F34D4" w:rsidRPr="003A2E83" w:rsidRDefault="000F34D4" w:rsidP="000F34D4">
      <w:pPr>
        <w:spacing w:after="120"/>
        <w:rPr>
          <w:rFonts w:ascii="Times New Roman" w:hAnsi="Times New Roman" w:cs="Times New Roman"/>
        </w:rPr>
      </w:pPr>
      <w:r w:rsidRPr="003A2E83">
        <w:rPr>
          <w:rFonts w:ascii="Times New Roman" w:hAnsi="Times New Roman" w:cs="Times New Roman"/>
          <w:color w:val="000000"/>
        </w:rPr>
        <w:tab/>
      </w:r>
      <w:r w:rsidRPr="003A2E83">
        <w:rPr>
          <w:rFonts w:ascii="Times New Roman" w:hAnsi="Times New Roman" w:cs="Times New Roman"/>
          <w:color w:val="000000"/>
        </w:rPr>
        <w:tab/>
        <w:t>array[</w:t>
      </w:r>
      <w:proofErr w:type="spellStart"/>
      <w:r w:rsidRPr="003A2E83">
        <w:rPr>
          <w:rFonts w:ascii="Times New Roman" w:hAnsi="Times New Roman" w:cs="Times New Roman"/>
          <w:color w:val="000000"/>
        </w:rPr>
        <w:t>i</w:t>
      </w:r>
      <w:proofErr w:type="spellEnd"/>
      <w:r w:rsidRPr="003A2E83">
        <w:rPr>
          <w:rFonts w:ascii="Times New Roman" w:hAnsi="Times New Roman" w:cs="Times New Roman"/>
          <w:color w:val="000000"/>
        </w:rPr>
        <w:t>]++;</w:t>
      </w:r>
    </w:p>
    <w:p w14:paraId="64BF8C1C" w14:textId="77777777" w:rsidR="000F34D4" w:rsidRPr="003A2E83" w:rsidRDefault="000F34D4" w:rsidP="000F34D4">
      <w:pPr>
        <w:spacing w:after="120"/>
        <w:rPr>
          <w:rFonts w:ascii="Times New Roman" w:hAnsi="Times New Roman" w:cs="Times New Roman"/>
          <w:color w:val="000000"/>
        </w:rPr>
      </w:pPr>
    </w:p>
    <w:p w14:paraId="236EFB1F" w14:textId="77777777" w:rsidR="000F34D4" w:rsidRPr="003A2E83" w:rsidRDefault="000F34D4" w:rsidP="000F34D4">
      <w:pPr>
        <w:spacing w:after="120"/>
        <w:rPr>
          <w:rFonts w:ascii="Times New Roman" w:hAnsi="Times New Roman" w:cs="Times New Roman"/>
        </w:rPr>
      </w:pPr>
      <w:r w:rsidRPr="003A2E83">
        <w:rPr>
          <w:rFonts w:ascii="Times New Roman" w:hAnsi="Times New Roman" w:cs="Times New Roman"/>
          <w:color w:val="000000"/>
        </w:rPr>
        <w:t>Using the disassembler, we get:</w:t>
      </w:r>
    </w:p>
    <w:p w14:paraId="73A48BC8" w14:textId="77777777" w:rsidR="000F34D4" w:rsidRPr="003A2E83" w:rsidRDefault="000F34D4" w:rsidP="000F34D4">
      <w:pPr>
        <w:spacing w:after="120"/>
        <w:rPr>
          <w:rFonts w:ascii="Times New Roman" w:hAnsi="Times New Roman" w:cs="Times New Roman"/>
          <w:color w:val="000000"/>
        </w:rPr>
      </w:pPr>
    </w:p>
    <w:p w14:paraId="0A93685A" w14:textId="77777777" w:rsidR="000F34D4" w:rsidRPr="003A2E83" w:rsidRDefault="000F34D4" w:rsidP="000F34D4">
      <w:pPr>
        <w:rPr>
          <w:rFonts w:ascii="Times New Roman" w:hAnsi="Times New Roman" w:cs="Times New Roman"/>
        </w:rPr>
      </w:pPr>
      <w:r w:rsidRPr="003A2E83">
        <w:rPr>
          <w:rFonts w:ascii="Times New Roman" w:hAnsi="Times New Roman" w:cs="Times New Roman"/>
          <w:color w:val="000000"/>
        </w:rPr>
        <w:tab/>
        <w:t>li a0, N</w:t>
      </w:r>
    </w:p>
    <w:p w14:paraId="5416FF5D" w14:textId="77777777" w:rsidR="000F34D4" w:rsidRPr="003A2E83" w:rsidRDefault="000F34D4" w:rsidP="000F34D4">
      <w:pPr>
        <w:rPr>
          <w:rFonts w:ascii="Times New Roman" w:hAnsi="Times New Roman" w:cs="Times New Roman"/>
        </w:rPr>
      </w:pPr>
      <w:r w:rsidRPr="003A2E83">
        <w:rPr>
          <w:rFonts w:ascii="Times New Roman" w:hAnsi="Times New Roman" w:cs="Times New Roman"/>
          <w:color w:val="000000"/>
        </w:rPr>
        <w:tab/>
        <w:t>la a1, array</w:t>
      </w:r>
    </w:p>
    <w:p w14:paraId="114F753E" w14:textId="77777777" w:rsidR="000F34D4" w:rsidRPr="003A2E83" w:rsidRDefault="000F34D4" w:rsidP="000F34D4">
      <w:pPr>
        <w:rPr>
          <w:rFonts w:ascii="Times New Roman" w:hAnsi="Times New Roman" w:cs="Times New Roman"/>
        </w:rPr>
      </w:pPr>
      <w:r w:rsidRPr="003A2E83">
        <w:rPr>
          <w:rFonts w:ascii="Times New Roman" w:hAnsi="Times New Roman" w:cs="Times New Roman"/>
          <w:color w:val="000000"/>
        </w:rPr>
        <w:t>loop:</w:t>
      </w:r>
    </w:p>
    <w:p w14:paraId="305198ED" w14:textId="77777777" w:rsidR="000F34D4" w:rsidRPr="003A2E83" w:rsidRDefault="000F34D4" w:rsidP="000F34D4">
      <w:pPr>
        <w:rPr>
          <w:rFonts w:ascii="Times New Roman" w:hAnsi="Times New Roman" w:cs="Times New Roman"/>
        </w:rPr>
      </w:pPr>
      <w:r w:rsidRPr="003A2E83">
        <w:rPr>
          <w:rFonts w:ascii="Times New Roman" w:hAnsi="Times New Roman" w:cs="Times New Roman"/>
          <w:color w:val="000000"/>
        </w:rPr>
        <w:tab/>
      </w:r>
      <w:proofErr w:type="spellStart"/>
      <w:r w:rsidRPr="003A2E83">
        <w:rPr>
          <w:rFonts w:ascii="Times New Roman" w:hAnsi="Times New Roman" w:cs="Times New Roman"/>
          <w:color w:val="000000"/>
        </w:rPr>
        <w:t>lw</w:t>
      </w:r>
      <w:proofErr w:type="spellEnd"/>
      <w:r w:rsidRPr="003A2E83">
        <w:rPr>
          <w:rFonts w:ascii="Times New Roman" w:hAnsi="Times New Roman" w:cs="Times New Roman"/>
          <w:color w:val="000000"/>
        </w:rPr>
        <w:t xml:space="preserve"> a2, 0(a1)</w:t>
      </w:r>
    </w:p>
    <w:p w14:paraId="456487ED" w14:textId="77777777" w:rsidR="000F34D4" w:rsidRPr="003A2E83" w:rsidRDefault="000F34D4" w:rsidP="000F34D4">
      <w:pPr>
        <w:rPr>
          <w:rFonts w:ascii="Times New Roman" w:hAnsi="Times New Roman" w:cs="Times New Roman"/>
        </w:rPr>
      </w:pPr>
      <w:r w:rsidRPr="003A2E83">
        <w:rPr>
          <w:rFonts w:ascii="Times New Roman" w:hAnsi="Times New Roman" w:cs="Times New Roman"/>
          <w:color w:val="000000"/>
        </w:rPr>
        <w:tab/>
      </w:r>
      <w:proofErr w:type="spellStart"/>
      <w:r w:rsidRPr="003A2E83">
        <w:rPr>
          <w:rFonts w:ascii="Times New Roman" w:hAnsi="Times New Roman" w:cs="Times New Roman"/>
          <w:color w:val="000000"/>
        </w:rPr>
        <w:t>beqz</w:t>
      </w:r>
      <w:proofErr w:type="spellEnd"/>
      <w:r w:rsidRPr="003A2E83">
        <w:rPr>
          <w:rFonts w:ascii="Times New Roman" w:hAnsi="Times New Roman" w:cs="Times New Roman"/>
          <w:color w:val="000000"/>
        </w:rPr>
        <w:t xml:space="preserve"> a2, endif</w:t>
      </w:r>
    </w:p>
    <w:p w14:paraId="3CBF620B" w14:textId="77777777" w:rsidR="000F34D4" w:rsidRPr="003A2E83" w:rsidRDefault="000F34D4" w:rsidP="000F34D4">
      <w:pPr>
        <w:rPr>
          <w:rFonts w:ascii="Times New Roman" w:hAnsi="Times New Roman" w:cs="Times New Roman"/>
        </w:rPr>
      </w:pPr>
      <w:r w:rsidRPr="003A2E83">
        <w:rPr>
          <w:rFonts w:ascii="Times New Roman" w:hAnsi="Times New Roman" w:cs="Times New Roman"/>
          <w:color w:val="000000"/>
        </w:rPr>
        <w:tab/>
      </w:r>
      <w:proofErr w:type="spellStart"/>
      <w:r w:rsidRPr="003A2E83">
        <w:rPr>
          <w:rFonts w:ascii="Times New Roman" w:hAnsi="Times New Roman" w:cs="Times New Roman"/>
          <w:color w:val="000000"/>
        </w:rPr>
        <w:t>addi</w:t>
      </w:r>
      <w:proofErr w:type="spellEnd"/>
      <w:r w:rsidRPr="003A2E83">
        <w:rPr>
          <w:rFonts w:ascii="Times New Roman" w:hAnsi="Times New Roman" w:cs="Times New Roman"/>
          <w:color w:val="000000"/>
        </w:rPr>
        <w:t xml:space="preserve"> a2, a2, 1</w:t>
      </w:r>
    </w:p>
    <w:p w14:paraId="15211CC3" w14:textId="77777777" w:rsidR="000F34D4" w:rsidRPr="003A2E83" w:rsidRDefault="000F34D4" w:rsidP="000F34D4">
      <w:pPr>
        <w:rPr>
          <w:rFonts w:ascii="Times New Roman" w:hAnsi="Times New Roman" w:cs="Times New Roman"/>
        </w:rPr>
      </w:pPr>
      <w:r w:rsidRPr="003A2E83">
        <w:rPr>
          <w:rFonts w:ascii="Times New Roman" w:hAnsi="Times New Roman" w:cs="Times New Roman"/>
          <w:color w:val="000000"/>
        </w:rPr>
        <w:tab/>
      </w:r>
      <w:proofErr w:type="spellStart"/>
      <w:r w:rsidRPr="003A2E83">
        <w:rPr>
          <w:rFonts w:ascii="Times New Roman" w:hAnsi="Times New Roman" w:cs="Times New Roman"/>
          <w:color w:val="000000"/>
        </w:rPr>
        <w:t>sw</w:t>
      </w:r>
      <w:proofErr w:type="spellEnd"/>
      <w:r w:rsidRPr="003A2E83">
        <w:rPr>
          <w:rFonts w:ascii="Times New Roman" w:hAnsi="Times New Roman" w:cs="Times New Roman"/>
          <w:color w:val="000000"/>
        </w:rPr>
        <w:t xml:space="preserve"> a2, 0(a1)</w:t>
      </w:r>
    </w:p>
    <w:p w14:paraId="3259135F" w14:textId="77777777" w:rsidR="000F34D4" w:rsidRPr="003A2E83" w:rsidRDefault="000F34D4" w:rsidP="000F34D4">
      <w:pPr>
        <w:rPr>
          <w:rFonts w:ascii="Times New Roman" w:hAnsi="Times New Roman" w:cs="Times New Roman"/>
        </w:rPr>
      </w:pPr>
      <w:r w:rsidRPr="003A2E83">
        <w:rPr>
          <w:rFonts w:ascii="Times New Roman" w:hAnsi="Times New Roman" w:cs="Times New Roman"/>
          <w:color w:val="000000"/>
        </w:rPr>
        <w:t>endif:</w:t>
      </w:r>
    </w:p>
    <w:p w14:paraId="1E48F5A3" w14:textId="77777777" w:rsidR="000F34D4" w:rsidRPr="003A2E83" w:rsidRDefault="000F34D4" w:rsidP="000F34D4">
      <w:pPr>
        <w:rPr>
          <w:rFonts w:ascii="Times New Roman" w:hAnsi="Times New Roman" w:cs="Times New Roman"/>
        </w:rPr>
      </w:pPr>
      <w:r w:rsidRPr="003A2E83">
        <w:rPr>
          <w:rFonts w:ascii="Times New Roman" w:hAnsi="Times New Roman" w:cs="Times New Roman"/>
          <w:color w:val="000000"/>
        </w:rPr>
        <w:tab/>
      </w:r>
      <w:proofErr w:type="spellStart"/>
      <w:r w:rsidRPr="003A2E83">
        <w:rPr>
          <w:rFonts w:ascii="Times New Roman" w:hAnsi="Times New Roman" w:cs="Times New Roman"/>
          <w:color w:val="000000"/>
        </w:rPr>
        <w:t>addi</w:t>
      </w:r>
      <w:proofErr w:type="spellEnd"/>
      <w:r w:rsidRPr="003A2E83">
        <w:rPr>
          <w:rFonts w:ascii="Times New Roman" w:hAnsi="Times New Roman" w:cs="Times New Roman"/>
          <w:color w:val="000000"/>
        </w:rPr>
        <w:t xml:space="preserve"> a0, a0, -1</w:t>
      </w:r>
    </w:p>
    <w:p w14:paraId="700424AF" w14:textId="77777777" w:rsidR="000F34D4" w:rsidRPr="003A2E83" w:rsidRDefault="000F34D4" w:rsidP="000F34D4">
      <w:pPr>
        <w:rPr>
          <w:rFonts w:ascii="Times New Roman" w:hAnsi="Times New Roman" w:cs="Times New Roman"/>
        </w:rPr>
      </w:pPr>
      <w:r w:rsidRPr="003A2E83">
        <w:rPr>
          <w:rFonts w:ascii="Times New Roman" w:hAnsi="Times New Roman" w:cs="Times New Roman"/>
          <w:color w:val="000000"/>
        </w:rPr>
        <w:tab/>
      </w:r>
      <w:proofErr w:type="spellStart"/>
      <w:r w:rsidRPr="003A2E83">
        <w:rPr>
          <w:rFonts w:ascii="Times New Roman" w:hAnsi="Times New Roman" w:cs="Times New Roman"/>
          <w:color w:val="000000"/>
        </w:rPr>
        <w:t>addi</w:t>
      </w:r>
      <w:proofErr w:type="spellEnd"/>
      <w:r w:rsidRPr="003A2E83">
        <w:rPr>
          <w:rFonts w:ascii="Times New Roman" w:hAnsi="Times New Roman" w:cs="Times New Roman"/>
          <w:color w:val="000000"/>
        </w:rPr>
        <w:t xml:space="preserve"> a1, a1, 4</w:t>
      </w:r>
    </w:p>
    <w:p w14:paraId="6A004FCC" w14:textId="77777777" w:rsidR="000F34D4" w:rsidRPr="003A2E83" w:rsidRDefault="000F34D4" w:rsidP="000F34D4">
      <w:pPr>
        <w:rPr>
          <w:rFonts w:ascii="Times New Roman" w:hAnsi="Times New Roman" w:cs="Times New Roman"/>
        </w:rPr>
      </w:pPr>
      <w:r w:rsidRPr="003A2E83">
        <w:rPr>
          <w:rFonts w:ascii="Times New Roman" w:hAnsi="Times New Roman" w:cs="Times New Roman"/>
          <w:color w:val="000000"/>
        </w:rPr>
        <w:tab/>
      </w:r>
      <w:proofErr w:type="spellStart"/>
      <w:r w:rsidRPr="003A2E83">
        <w:rPr>
          <w:rFonts w:ascii="Times New Roman" w:hAnsi="Times New Roman" w:cs="Times New Roman"/>
          <w:color w:val="000000"/>
        </w:rPr>
        <w:t>bnez</w:t>
      </w:r>
      <w:proofErr w:type="spellEnd"/>
      <w:r w:rsidRPr="003A2E83">
        <w:rPr>
          <w:rFonts w:ascii="Times New Roman" w:hAnsi="Times New Roman" w:cs="Times New Roman"/>
          <w:color w:val="000000"/>
        </w:rPr>
        <w:t xml:space="preserve"> a0, loop</w:t>
      </w:r>
    </w:p>
    <w:p w14:paraId="290239A0" w14:textId="77777777" w:rsidR="000F34D4" w:rsidRPr="003A2E83" w:rsidRDefault="000F34D4" w:rsidP="000F34D4">
      <w:pPr>
        <w:spacing w:after="120"/>
        <w:rPr>
          <w:rFonts w:ascii="Times New Roman" w:hAnsi="Times New Roman" w:cs="Times New Roman"/>
          <w:color w:val="000000"/>
        </w:rPr>
      </w:pPr>
    </w:p>
    <w:p w14:paraId="556973E8" w14:textId="77777777" w:rsidR="000F34D4" w:rsidRPr="003A2E83" w:rsidRDefault="000F34D4" w:rsidP="000F34D4">
      <w:pPr>
        <w:spacing w:after="120"/>
        <w:rPr>
          <w:rFonts w:ascii="Times New Roman" w:hAnsi="Times New Roman" w:cs="Times New Roman"/>
          <w:color w:val="000000"/>
        </w:rPr>
      </w:pPr>
    </w:p>
    <w:p w14:paraId="499081BE" w14:textId="77777777" w:rsidR="000F34D4" w:rsidRPr="003A2E83" w:rsidRDefault="000F34D4" w:rsidP="000F34D4">
      <w:pPr>
        <w:spacing w:after="120"/>
        <w:rPr>
          <w:rFonts w:ascii="Times New Roman" w:hAnsi="Times New Roman" w:cs="Times New Roman"/>
          <w:color w:val="000000"/>
        </w:rPr>
      </w:pPr>
    </w:p>
    <w:p w14:paraId="47CE3688" w14:textId="77777777" w:rsidR="000F34D4" w:rsidRPr="003A2E83" w:rsidRDefault="000F34D4" w:rsidP="000F34D4">
      <w:pPr>
        <w:spacing w:after="120"/>
        <w:ind w:left="720" w:hanging="360"/>
        <w:rPr>
          <w:rFonts w:ascii="Times New Roman" w:hAnsi="Times New Roman" w:cs="Times New Roman"/>
          <w:color w:val="000000"/>
        </w:rPr>
      </w:pPr>
    </w:p>
    <w:p w14:paraId="4D0ED772" w14:textId="77777777" w:rsidR="000F34D4" w:rsidRPr="003A2E83" w:rsidRDefault="000F34D4" w:rsidP="000F34D4">
      <w:pPr>
        <w:pageBreakBefore/>
        <w:numPr>
          <w:ilvl w:val="0"/>
          <w:numId w:val="6"/>
        </w:numPr>
        <w:spacing w:after="120"/>
        <w:rPr>
          <w:rFonts w:ascii="Times New Roman" w:hAnsi="Times New Roman" w:cs="Times New Roman"/>
        </w:rPr>
      </w:pPr>
      <w:r w:rsidRPr="003A2E83">
        <w:rPr>
          <w:rFonts w:ascii="Times New Roman" w:hAnsi="Times New Roman" w:cs="Times New Roman"/>
          <w:i/>
          <w:iCs/>
          <w:color w:val="000000"/>
        </w:rPr>
        <w:lastRenderedPageBreak/>
        <w:t>Full BHT</w:t>
      </w:r>
    </w:p>
    <w:p w14:paraId="4D6C1AA9" w14:textId="77777777" w:rsidR="000F34D4" w:rsidRPr="003A2E83" w:rsidRDefault="000F34D4" w:rsidP="000F34D4">
      <w:pPr>
        <w:spacing w:after="120"/>
        <w:ind w:left="720"/>
        <w:rPr>
          <w:rFonts w:ascii="Times New Roman" w:hAnsi="Times New Roman" w:cs="Times New Roman"/>
        </w:rPr>
      </w:pPr>
      <w:r w:rsidRPr="003A2E83">
        <w:rPr>
          <w:rFonts w:ascii="Times New Roman" w:hAnsi="Times New Roman" w:cs="Times New Roman"/>
          <w:color w:val="000000"/>
        </w:rPr>
        <w:t xml:space="preserve">The processor that this code runs on uses a 512-entry branch history table (BHT), indexed by PC [10:2]. Each entry in the BHT contains a 2-bit counter, </w:t>
      </w:r>
      <w:r w:rsidRPr="00794BC0">
        <w:rPr>
          <w:rFonts w:ascii="Times New Roman" w:hAnsi="Times New Roman" w:cs="Times New Roman"/>
          <w:b/>
          <w:color w:val="000000"/>
        </w:rPr>
        <w:t>initialized to the 00 state</w:t>
      </w:r>
      <w:r w:rsidRPr="003A2E83">
        <w:rPr>
          <w:rFonts w:ascii="Times New Roman" w:hAnsi="Times New Roman" w:cs="Times New Roman"/>
          <w:color w:val="000000"/>
        </w:rPr>
        <w:t xml:space="preserve">. </w:t>
      </w:r>
    </w:p>
    <w:p w14:paraId="4747B4F6" w14:textId="77777777" w:rsidR="000F34D4" w:rsidRPr="003A2E83" w:rsidRDefault="000F34D4" w:rsidP="000F34D4">
      <w:pPr>
        <w:spacing w:after="120"/>
        <w:ind w:left="720"/>
        <w:rPr>
          <w:rFonts w:ascii="Times New Roman" w:hAnsi="Times New Roman" w:cs="Times New Roman"/>
        </w:rPr>
      </w:pPr>
      <w:r w:rsidRPr="003A2E83">
        <w:rPr>
          <w:rFonts w:ascii="Times New Roman" w:hAnsi="Times New Roman" w:cs="Times New Roman"/>
          <w:color w:val="000000"/>
        </w:rPr>
        <w:t>Each 2-bit counter works as follows: the state of the 2-bit counter decides whether the branch is predicted taken or not taken, as shown in the table below. If the branch is actually taken, the counter is incremented (e.g., state 00 becomes state 01). If the branch is not taken, the counter is decremented. The counter saturates at 00 and 11 (a not-taken branch while in the 00 state keeps the 2-bit counter in the 00 state).</w:t>
      </w: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991"/>
        <w:gridCol w:w="1813"/>
      </w:tblGrid>
      <w:tr w:rsidR="000F34D4" w:rsidRPr="003A2E83" w14:paraId="79E11292" w14:textId="77777777" w:rsidTr="00A73773">
        <w:trPr>
          <w:jc w:val="center"/>
        </w:trPr>
        <w:tc>
          <w:tcPr>
            <w:tcW w:w="991" w:type="dxa"/>
            <w:tcBorders>
              <w:top w:val="single" w:sz="1" w:space="0" w:color="000000"/>
              <w:left w:val="single" w:sz="1" w:space="0" w:color="000000"/>
              <w:bottom w:val="single" w:sz="1" w:space="0" w:color="000000"/>
            </w:tcBorders>
            <w:shd w:val="clear" w:color="auto" w:fill="auto"/>
          </w:tcPr>
          <w:p w14:paraId="24F62CF7"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State</w:t>
            </w:r>
          </w:p>
        </w:tc>
        <w:tc>
          <w:tcPr>
            <w:tcW w:w="1813" w:type="dxa"/>
            <w:tcBorders>
              <w:top w:val="single" w:sz="1" w:space="0" w:color="000000"/>
              <w:left w:val="single" w:sz="1" w:space="0" w:color="000000"/>
              <w:bottom w:val="single" w:sz="1" w:space="0" w:color="000000"/>
              <w:right w:val="single" w:sz="1" w:space="0" w:color="000000"/>
            </w:tcBorders>
            <w:shd w:val="clear" w:color="auto" w:fill="auto"/>
          </w:tcPr>
          <w:p w14:paraId="1327D347"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Prediction</w:t>
            </w:r>
          </w:p>
        </w:tc>
      </w:tr>
      <w:tr w:rsidR="000F34D4" w:rsidRPr="003A2E83" w14:paraId="4AE2E1C5" w14:textId="77777777" w:rsidTr="00A73773">
        <w:trPr>
          <w:jc w:val="center"/>
        </w:trPr>
        <w:tc>
          <w:tcPr>
            <w:tcW w:w="991" w:type="dxa"/>
            <w:tcBorders>
              <w:left w:val="single" w:sz="1" w:space="0" w:color="000000"/>
              <w:bottom w:val="single" w:sz="1" w:space="0" w:color="000000"/>
            </w:tcBorders>
            <w:shd w:val="clear" w:color="auto" w:fill="auto"/>
          </w:tcPr>
          <w:p w14:paraId="4A926BB1"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00</w:t>
            </w:r>
          </w:p>
        </w:tc>
        <w:tc>
          <w:tcPr>
            <w:tcW w:w="1813" w:type="dxa"/>
            <w:tcBorders>
              <w:left w:val="single" w:sz="1" w:space="0" w:color="000000"/>
              <w:bottom w:val="single" w:sz="1" w:space="0" w:color="000000"/>
              <w:right w:val="single" w:sz="1" w:space="0" w:color="000000"/>
            </w:tcBorders>
            <w:shd w:val="clear" w:color="auto" w:fill="auto"/>
          </w:tcPr>
          <w:p w14:paraId="6E3A3A7E"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Not taken</w:t>
            </w:r>
          </w:p>
        </w:tc>
      </w:tr>
      <w:tr w:rsidR="000F34D4" w:rsidRPr="003A2E83" w14:paraId="48D52E5C" w14:textId="77777777" w:rsidTr="00A73773">
        <w:trPr>
          <w:jc w:val="center"/>
        </w:trPr>
        <w:tc>
          <w:tcPr>
            <w:tcW w:w="991" w:type="dxa"/>
            <w:tcBorders>
              <w:left w:val="single" w:sz="1" w:space="0" w:color="000000"/>
              <w:bottom w:val="single" w:sz="1" w:space="0" w:color="000000"/>
            </w:tcBorders>
            <w:shd w:val="clear" w:color="auto" w:fill="auto"/>
          </w:tcPr>
          <w:p w14:paraId="7CFC0EEA"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 xml:space="preserve">01 </w:t>
            </w:r>
          </w:p>
        </w:tc>
        <w:tc>
          <w:tcPr>
            <w:tcW w:w="1813" w:type="dxa"/>
            <w:tcBorders>
              <w:left w:val="single" w:sz="1" w:space="0" w:color="000000"/>
              <w:bottom w:val="single" w:sz="1" w:space="0" w:color="000000"/>
              <w:right w:val="single" w:sz="1" w:space="0" w:color="000000"/>
            </w:tcBorders>
            <w:shd w:val="clear" w:color="auto" w:fill="auto"/>
          </w:tcPr>
          <w:p w14:paraId="6CD52ABB"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Not taken</w:t>
            </w:r>
          </w:p>
        </w:tc>
      </w:tr>
      <w:tr w:rsidR="000F34D4" w:rsidRPr="003A2E83" w14:paraId="7B46A06B" w14:textId="77777777" w:rsidTr="00A73773">
        <w:trPr>
          <w:jc w:val="center"/>
        </w:trPr>
        <w:tc>
          <w:tcPr>
            <w:tcW w:w="991" w:type="dxa"/>
            <w:tcBorders>
              <w:left w:val="single" w:sz="1" w:space="0" w:color="000000"/>
              <w:bottom w:val="single" w:sz="1" w:space="0" w:color="000000"/>
            </w:tcBorders>
            <w:shd w:val="clear" w:color="auto" w:fill="auto"/>
          </w:tcPr>
          <w:p w14:paraId="356064F3"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10</w:t>
            </w:r>
          </w:p>
        </w:tc>
        <w:tc>
          <w:tcPr>
            <w:tcW w:w="1813" w:type="dxa"/>
            <w:tcBorders>
              <w:left w:val="single" w:sz="1" w:space="0" w:color="000000"/>
              <w:bottom w:val="single" w:sz="1" w:space="0" w:color="000000"/>
              <w:right w:val="single" w:sz="1" w:space="0" w:color="000000"/>
            </w:tcBorders>
            <w:shd w:val="clear" w:color="auto" w:fill="auto"/>
          </w:tcPr>
          <w:p w14:paraId="4E0D9CD6"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Taken</w:t>
            </w:r>
          </w:p>
        </w:tc>
      </w:tr>
      <w:tr w:rsidR="000F34D4" w:rsidRPr="003A2E83" w14:paraId="55F69170" w14:textId="77777777" w:rsidTr="00A73773">
        <w:trPr>
          <w:jc w:val="center"/>
        </w:trPr>
        <w:tc>
          <w:tcPr>
            <w:tcW w:w="991" w:type="dxa"/>
            <w:tcBorders>
              <w:left w:val="single" w:sz="1" w:space="0" w:color="000000"/>
              <w:bottom w:val="single" w:sz="1" w:space="0" w:color="000000"/>
            </w:tcBorders>
            <w:shd w:val="clear" w:color="auto" w:fill="auto"/>
          </w:tcPr>
          <w:p w14:paraId="5F85318A"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 xml:space="preserve">11 </w:t>
            </w:r>
          </w:p>
        </w:tc>
        <w:tc>
          <w:tcPr>
            <w:tcW w:w="1813" w:type="dxa"/>
            <w:tcBorders>
              <w:left w:val="single" w:sz="1" w:space="0" w:color="000000"/>
              <w:bottom w:val="single" w:sz="1" w:space="0" w:color="000000"/>
              <w:right w:val="single" w:sz="1" w:space="0" w:color="000000"/>
            </w:tcBorders>
            <w:shd w:val="clear" w:color="auto" w:fill="auto"/>
          </w:tcPr>
          <w:p w14:paraId="13CA60F7" w14:textId="77777777" w:rsidR="000F34D4" w:rsidRPr="003A2E83" w:rsidRDefault="000F34D4" w:rsidP="00A73773">
            <w:pPr>
              <w:pStyle w:val="TableContents"/>
              <w:jc w:val="center"/>
              <w:rPr>
                <w:rFonts w:ascii="Times New Roman" w:hAnsi="Times New Roman" w:cs="Times New Roman"/>
              </w:rPr>
            </w:pPr>
            <w:r w:rsidRPr="003A2E83">
              <w:rPr>
                <w:rFonts w:ascii="Times New Roman" w:hAnsi="Times New Roman" w:cs="Times New Roman"/>
              </w:rPr>
              <w:t>Taken</w:t>
            </w:r>
          </w:p>
        </w:tc>
      </w:tr>
    </w:tbl>
    <w:p w14:paraId="6F3647E2" w14:textId="77777777" w:rsidR="000F34D4" w:rsidRPr="003A2E83" w:rsidRDefault="000F34D4" w:rsidP="000F34D4">
      <w:pPr>
        <w:spacing w:after="120"/>
        <w:rPr>
          <w:rFonts w:ascii="Times New Roman" w:hAnsi="Times New Roman" w:cs="Times New Roman"/>
          <w:color w:val="000000"/>
        </w:rPr>
      </w:pPr>
    </w:p>
    <w:p w14:paraId="10708CE9" w14:textId="77777777" w:rsidR="000F34D4" w:rsidRPr="003A2E83" w:rsidRDefault="000F34D4" w:rsidP="000F34D4">
      <w:pPr>
        <w:spacing w:after="120"/>
        <w:ind w:left="720"/>
        <w:rPr>
          <w:rFonts w:ascii="Times New Roman" w:hAnsi="Times New Roman" w:cs="Times New Roman"/>
        </w:rPr>
      </w:pPr>
      <w:r w:rsidRPr="003A2E83">
        <w:rPr>
          <w:rFonts w:ascii="Times New Roman" w:hAnsi="Times New Roman" w:cs="Times New Roman"/>
          <w:color w:val="000000"/>
        </w:rPr>
        <w:t>If array = {1,</w:t>
      </w:r>
      <w:proofErr w:type="gramStart"/>
      <w:r w:rsidRPr="003A2E83">
        <w:rPr>
          <w:rFonts w:ascii="Times New Roman" w:hAnsi="Times New Roman" w:cs="Times New Roman"/>
          <w:color w:val="000000"/>
        </w:rPr>
        <w:t>0,-</w:t>
      </w:r>
      <w:proofErr w:type="gramEnd"/>
      <w:r w:rsidRPr="003A2E83">
        <w:rPr>
          <w:rFonts w:ascii="Times New Roman" w:hAnsi="Times New Roman" w:cs="Times New Roman"/>
          <w:color w:val="000000"/>
        </w:rPr>
        <w:t>3,2,1}, what is the prediction accuracy for the two branches found in the above code for five iterations of the loop, using the 512-entry BHT described above? (10 points)</w:t>
      </w:r>
    </w:p>
    <w:p w14:paraId="48DA7806" w14:textId="77777777" w:rsidR="000F34D4" w:rsidRPr="003A2E83" w:rsidRDefault="000F34D4" w:rsidP="000F34D4">
      <w:pPr>
        <w:spacing w:after="120"/>
        <w:ind w:left="720"/>
        <w:rPr>
          <w:rFonts w:ascii="Times New Roman" w:hAnsi="Times New Roman" w:cs="Times New Roman"/>
          <w:color w:val="FF3333"/>
        </w:rPr>
      </w:pPr>
    </w:p>
    <w:p w14:paraId="003B4C8F" w14:textId="77777777" w:rsidR="000F34D4" w:rsidRPr="003A2E83" w:rsidRDefault="000F34D4" w:rsidP="000F34D4">
      <w:pPr>
        <w:pStyle w:val="a3"/>
        <w:spacing w:before="120" w:line="237" w:lineRule="auto"/>
        <w:ind w:left="836"/>
        <w:rPr>
          <w:rFonts w:ascii="Times New Roman" w:hAnsi="Times New Roman" w:cs="Times New Roman"/>
        </w:rPr>
      </w:pPr>
      <w:r w:rsidRPr="003A2E83">
        <w:rPr>
          <w:rFonts w:ascii="Times New Roman" w:hAnsi="Times New Roman" w:cs="Times New Roman"/>
          <w:color w:val="FF3333"/>
          <w:w w:val="115"/>
        </w:rPr>
        <w:t xml:space="preserve">The five invocations of the </w:t>
      </w:r>
      <w:r w:rsidRPr="003A2E83">
        <w:rPr>
          <w:rFonts w:ascii="Times New Roman" w:hAnsi="Times New Roman" w:cs="Times New Roman"/>
          <w:b/>
          <w:color w:val="FF3333"/>
          <w:w w:val="115"/>
        </w:rPr>
        <w:t xml:space="preserve">loop </w:t>
      </w:r>
      <w:r w:rsidRPr="003A2E83">
        <w:rPr>
          <w:rFonts w:ascii="Times New Roman" w:hAnsi="Times New Roman" w:cs="Times New Roman"/>
          <w:color w:val="FF3333"/>
          <w:w w:val="115"/>
        </w:rPr>
        <w:t xml:space="preserve">branch are shown </w:t>
      </w:r>
      <w:r w:rsidRPr="003A2E83">
        <w:rPr>
          <w:rFonts w:ascii="Times New Roman" w:hAnsi="Times New Roman" w:cs="Times New Roman"/>
          <w:color w:val="FF3333"/>
          <w:spacing w:val="-6"/>
          <w:w w:val="115"/>
        </w:rPr>
        <w:t xml:space="preserve">below. </w:t>
      </w:r>
      <w:r w:rsidRPr="003A2E83">
        <w:rPr>
          <w:rFonts w:ascii="Times New Roman" w:hAnsi="Times New Roman" w:cs="Times New Roman"/>
          <w:color w:val="FF3333"/>
          <w:w w:val="115"/>
        </w:rPr>
        <w:t>The prediction</w:t>
      </w:r>
      <w:r w:rsidRPr="003A2E83">
        <w:rPr>
          <w:rFonts w:ascii="Times New Roman" w:hAnsi="Times New Roman" w:cs="Times New Roman"/>
          <w:color w:val="FF3333"/>
          <w:spacing w:val="60"/>
          <w:w w:val="115"/>
        </w:rPr>
        <w:t xml:space="preserve"> </w:t>
      </w:r>
      <w:r w:rsidRPr="003A2E83">
        <w:rPr>
          <w:rFonts w:ascii="Times New Roman" w:hAnsi="Times New Roman" w:cs="Times New Roman"/>
          <w:color w:val="FF3333"/>
          <w:w w:val="122"/>
        </w:rPr>
        <w:t>a</w:t>
      </w:r>
      <w:r w:rsidRPr="003A2E83">
        <w:rPr>
          <w:rFonts w:ascii="Times New Roman" w:hAnsi="Times New Roman" w:cs="Times New Roman"/>
          <w:color w:val="FF3333"/>
          <w:spacing w:val="-1"/>
          <w:w w:val="127"/>
        </w:rPr>
        <w:t>cc</w:t>
      </w:r>
      <w:r w:rsidRPr="003A2E83">
        <w:rPr>
          <w:rFonts w:ascii="Times New Roman" w:hAnsi="Times New Roman" w:cs="Times New Roman"/>
          <w:color w:val="FF3333"/>
          <w:spacing w:val="-1"/>
          <w:w w:val="116"/>
        </w:rPr>
        <w:t>u</w:t>
      </w:r>
      <w:r w:rsidRPr="003A2E83">
        <w:rPr>
          <w:rFonts w:ascii="Times New Roman" w:hAnsi="Times New Roman" w:cs="Times New Roman"/>
          <w:color w:val="FF3333"/>
          <w:spacing w:val="-1"/>
          <w:w w:val="115"/>
        </w:rPr>
        <w:t>r</w:t>
      </w:r>
      <w:r w:rsidRPr="003A2E83">
        <w:rPr>
          <w:rFonts w:ascii="Times New Roman" w:hAnsi="Times New Roman" w:cs="Times New Roman"/>
          <w:color w:val="FF3333"/>
          <w:w w:val="122"/>
        </w:rPr>
        <w:t>a</w:t>
      </w:r>
      <w:r w:rsidRPr="003A2E83">
        <w:rPr>
          <w:rFonts w:ascii="Times New Roman" w:hAnsi="Times New Roman" w:cs="Times New Roman"/>
          <w:color w:val="FF3333"/>
          <w:spacing w:val="-1"/>
          <w:w w:val="127"/>
        </w:rPr>
        <w:t>c</w:t>
      </w:r>
      <w:r w:rsidRPr="003A2E83">
        <w:rPr>
          <w:rFonts w:ascii="Times New Roman" w:hAnsi="Times New Roman" w:cs="Times New Roman"/>
          <w:color w:val="FF3333"/>
          <w:w w:val="112"/>
        </w:rPr>
        <w:t>y</w:t>
      </w:r>
      <w:r w:rsidRPr="003A2E83">
        <w:rPr>
          <w:rFonts w:ascii="Times New Roman" w:hAnsi="Times New Roman" w:cs="Times New Roman"/>
          <w:color w:val="FF3333"/>
        </w:rPr>
        <w:t xml:space="preserve"> </w:t>
      </w:r>
      <w:r w:rsidRPr="003A2E83">
        <w:rPr>
          <w:rFonts w:ascii="Times New Roman" w:hAnsi="Times New Roman" w:cs="Times New Roman"/>
          <w:color w:val="FF3333"/>
          <w:spacing w:val="-1"/>
          <w:w w:val="115"/>
        </w:rPr>
        <w:t>i</w:t>
      </w:r>
      <w:r w:rsidRPr="003A2E83">
        <w:rPr>
          <w:rFonts w:ascii="Times New Roman" w:hAnsi="Times New Roman" w:cs="Times New Roman"/>
          <w:color w:val="FF3333"/>
          <w:w w:val="119"/>
        </w:rPr>
        <w:t>s</w:t>
      </w:r>
      <w:r w:rsidRPr="003A2E83">
        <w:rPr>
          <w:rFonts w:ascii="Times New Roman" w:hAnsi="Times New Roman" w:cs="Times New Roman"/>
          <w:color w:val="FF3333"/>
        </w:rPr>
        <w:t xml:space="preserve"> </w:t>
      </w:r>
      <w:r w:rsidRPr="003A2E83">
        <w:rPr>
          <w:rFonts w:ascii="Times New Roman" w:hAnsi="Times New Roman" w:cs="Times New Roman"/>
          <w:color w:val="FF3333"/>
          <w:spacing w:val="-1"/>
          <w:w w:val="114"/>
        </w:rPr>
        <w:t>2</w:t>
      </w:r>
      <w:r w:rsidRPr="003A2E83">
        <w:rPr>
          <w:rFonts w:ascii="Times New Roman" w:hAnsi="Times New Roman" w:cs="Times New Roman"/>
          <w:color w:val="FF3333"/>
          <w:spacing w:val="-1"/>
          <w:w w:val="68"/>
        </w:rPr>
        <w:t>/</w:t>
      </w:r>
      <w:r w:rsidRPr="003A2E83">
        <w:rPr>
          <w:rFonts w:ascii="Times New Roman" w:hAnsi="Times New Roman" w:cs="Times New Roman"/>
          <w:color w:val="FF3333"/>
          <w:spacing w:val="-1"/>
          <w:w w:val="114"/>
        </w:rPr>
        <w:t>5</w:t>
      </w:r>
      <w:r w:rsidRPr="003A2E83">
        <w:rPr>
          <w:rFonts w:ascii="Times New Roman" w:hAnsi="Times New Roman" w:cs="Times New Roman"/>
          <w:color w:val="FF3333"/>
          <w:w w:val="155"/>
        </w:rPr>
        <w:t>.</w:t>
      </w:r>
    </w:p>
    <w:tbl>
      <w:tblPr>
        <w:tblStyle w:val="TableNormal"/>
        <w:tblW w:w="0" w:type="auto"/>
        <w:tblInd w:w="243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80"/>
        <w:gridCol w:w="2118"/>
        <w:gridCol w:w="2134"/>
      </w:tblGrid>
      <w:tr w:rsidR="000F34D4" w:rsidRPr="003A2E83" w14:paraId="38585D7E" w14:textId="77777777" w:rsidTr="00A73773">
        <w:trPr>
          <w:trHeight w:val="386"/>
        </w:trPr>
        <w:tc>
          <w:tcPr>
            <w:tcW w:w="1080" w:type="dxa"/>
          </w:tcPr>
          <w:p w14:paraId="7DF4BD46" w14:textId="77777777" w:rsidR="000F34D4" w:rsidRPr="003A2E83" w:rsidRDefault="000F34D4" w:rsidP="00A73773">
            <w:pPr>
              <w:pStyle w:val="TableParagraph"/>
              <w:ind w:left="197" w:right="192"/>
              <w:rPr>
                <w:rFonts w:ascii="Times New Roman" w:hAnsi="Times New Roman" w:cs="Times New Roman"/>
                <w:sz w:val="24"/>
              </w:rPr>
            </w:pPr>
            <w:r w:rsidRPr="003A2E83">
              <w:rPr>
                <w:rFonts w:ascii="Times New Roman" w:hAnsi="Times New Roman" w:cs="Times New Roman"/>
                <w:color w:val="FF3333"/>
                <w:w w:val="125"/>
                <w:sz w:val="24"/>
              </w:rPr>
              <w:t>State</w:t>
            </w:r>
          </w:p>
        </w:tc>
        <w:tc>
          <w:tcPr>
            <w:tcW w:w="2118" w:type="dxa"/>
          </w:tcPr>
          <w:p w14:paraId="310E1088" w14:textId="77777777" w:rsidR="000F34D4" w:rsidRPr="003A2E83" w:rsidRDefault="000F34D4" w:rsidP="00A73773">
            <w:pPr>
              <w:pStyle w:val="TableParagraph"/>
              <w:ind w:left="397" w:right="394"/>
              <w:rPr>
                <w:rFonts w:ascii="Times New Roman" w:hAnsi="Times New Roman" w:cs="Times New Roman"/>
                <w:sz w:val="24"/>
              </w:rPr>
            </w:pPr>
            <w:r w:rsidRPr="003A2E83">
              <w:rPr>
                <w:rFonts w:ascii="Times New Roman" w:hAnsi="Times New Roman" w:cs="Times New Roman"/>
                <w:color w:val="FF3333"/>
                <w:w w:val="120"/>
                <w:sz w:val="24"/>
              </w:rPr>
              <w:t>Prediction</w:t>
            </w:r>
          </w:p>
        </w:tc>
        <w:tc>
          <w:tcPr>
            <w:tcW w:w="2134" w:type="dxa"/>
          </w:tcPr>
          <w:p w14:paraId="039CFB11" w14:textId="77777777" w:rsidR="000F34D4" w:rsidRPr="003A2E83" w:rsidRDefault="000F34D4" w:rsidP="00A73773">
            <w:pPr>
              <w:pStyle w:val="TableParagraph"/>
              <w:ind w:left="445" w:right="441"/>
              <w:rPr>
                <w:rFonts w:ascii="Times New Roman" w:hAnsi="Times New Roman" w:cs="Times New Roman"/>
                <w:sz w:val="24"/>
              </w:rPr>
            </w:pPr>
            <w:r w:rsidRPr="003A2E83">
              <w:rPr>
                <w:rFonts w:ascii="Times New Roman" w:hAnsi="Times New Roman" w:cs="Times New Roman"/>
                <w:color w:val="FF3333"/>
                <w:w w:val="120"/>
                <w:sz w:val="24"/>
              </w:rPr>
              <w:t>Actual</w:t>
            </w:r>
          </w:p>
        </w:tc>
      </w:tr>
      <w:tr w:rsidR="000F34D4" w:rsidRPr="003A2E83" w14:paraId="178B2E8A" w14:textId="77777777" w:rsidTr="00A73773">
        <w:trPr>
          <w:trHeight w:val="387"/>
        </w:trPr>
        <w:tc>
          <w:tcPr>
            <w:tcW w:w="1080" w:type="dxa"/>
          </w:tcPr>
          <w:p w14:paraId="31078BF5" w14:textId="77777777" w:rsidR="000F34D4" w:rsidRPr="003A2E83" w:rsidRDefault="000F34D4" w:rsidP="00A73773">
            <w:pPr>
              <w:pStyle w:val="TableParagraph"/>
              <w:ind w:left="196" w:right="192"/>
              <w:rPr>
                <w:rFonts w:ascii="Times New Roman" w:hAnsi="Times New Roman" w:cs="Times New Roman"/>
                <w:sz w:val="24"/>
              </w:rPr>
            </w:pPr>
            <w:r w:rsidRPr="003A2E83">
              <w:rPr>
                <w:rFonts w:ascii="Times New Roman" w:hAnsi="Times New Roman" w:cs="Times New Roman"/>
                <w:color w:val="FF3333"/>
                <w:w w:val="115"/>
                <w:sz w:val="24"/>
              </w:rPr>
              <w:t>00</w:t>
            </w:r>
          </w:p>
        </w:tc>
        <w:tc>
          <w:tcPr>
            <w:tcW w:w="2118" w:type="dxa"/>
          </w:tcPr>
          <w:p w14:paraId="09910009" w14:textId="77777777" w:rsidR="000F34D4" w:rsidRPr="003A2E83" w:rsidRDefault="000F34D4" w:rsidP="00A73773">
            <w:pPr>
              <w:pStyle w:val="TableParagraph"/>
              <w:ind w:left="397" w:right="394"/>
              <w:rPr>
                <w:rFonts w:ascii="Times New Roman" w:hAnsi="Times New Roman" w:cs="Times New Roman"/>
                <w:sz w:val="24"/>
              </w:rPr>
            </w:pPr>
            <w:r w:rsidRPr="003A2E83">
              <w:rPr>
                <w:rFonts w:ascii="Times New Roman" w:hAnsi="Times New Roman" w:cs="Times New Roman"/>
                <w:color w:val="FF3333"/>
                <w:w w:val="120"/>
                <w:sz w:val="24"/>
              </w:rPr>
              <w:t>Not taken</w:t>
            </w:r>
          </w:p>
        </w:tc>
        <w:tc>
          <w:tcPr>
            <w:tcW w:w="2134" w:type="dxa"/>
          </w:tcPr>
          <w:p w14:paraId="1ABB1E6E" w14:textId="77777777" w:rsidR="000F34D4" w:rsidRPr="003A2E83" w:rsidRDefault="000F34D4" w:rsidP="00A73773">
            <w:pPr>
              <w:pStyle w:val="TableParagraph"/>
              <w:ind w:left="445" w:right="442"/>
              <w:rPr>
                <w:rFonts w:ascii="Times New Roman" w:hAnsi="Times New Roman" w:cs="Times New Roman"/>
                <w:sz w:val="24"/>
              </w:rPr>
            </w:pPr>
            <w:r w:rsidRPr="003A2E83">
              <w:rPr>
                <w:rFonts w:ascii="Times New Roman" w:hAnsi="Times New Roman" w:cs="Times New Roman"/>
                <w:color w:val="FF3333"/>
                <w:w w:val="115"/>
                <w:sz w:val="24"/>
              </w:rPr>
              <w:t>Taken</w:t>
            </w:r>
          </w:p>
        </w:tc>
      </w:tr>
      <w:tr w:rsidR="000F34D4" w:rsidRPr="003A2E83" w14:paraId="60FAB3D2" w14:textId="77777777" w:rsidTr="00A73773">
        <w:trPr>
          <w:trHeight w:val="387"/>
        </w:trPr>
        <w:tc>
          <w:tcPr>
            <w:tcW w:w="1080" w:type="dxa"/>
          </w:tcPr>
          <w:p w14:paraId="51853009" w14:textId="77777777" w:rsidR="000F34D4" w:rsidRPr="003A2E83" w:rsidRDefault="000F34D4" w:rsidP="00A73773">
            <w:pPr>
              <w:pStyle w:val="TableParagraph"/>
              <w:ind w:left="196" w:right="192"/>
              <w:rPr>
                <w:rFonts w:ascii="Times New Roman" w:hAnsi="Times New Roman" w:cs="Times New Roman"/>
                <w:sz w:val="24"/>
              </w:rPr>
            </w:pPr>
            <w:r w:rsidRPr="003A2E83">
              <w:rPr>
                <w:rFonts w:ascii="Times New Roman" w:hAnsi="Times New Roman" w:cs="Times New Roman"/>
                <w:color w:val="FF3333"/>
                <w:w w:val="115"/>
                <w:sz w:val="24"/>
              </w:rPr>
              <w:t>01</w:t>
            </w:r>
          </w:p>
        </w:tc>
        <w:tc>
          <w:tcPr>
            <w:tcW w:w="2118" w:type="dxa"/>
          </w:tcPr>
          <w:p w14:paraId="7D90A32E" w14:textId="77777777" w:rsidR="000F34D4" w:rsidRPr="003A2E83" w:rsidRDefault="000F34D4" w:rsidP="00A73773">
            <w:pPr>
              <w:pStyle w:val="TableParagraph"/>
              <w:ind w:left="397" w:right="394"/>
              <w:rPr>
                <w:rFonts w:ascii="Times New Roman" w:hAnsi="Times New Roman" w:cs="Times New Roman"/>
                <w:sz w:val="24"/>
              </w:rPr>
            </w:pPr>
            <w:r w:rsidRPr="003A2E83">
              <w:rPr>
                <w:rFonts w:ascii="Times New Roman" w:hAnsi="Times New Roman" w:cs="Times New Roman"/>
                <w:color w:val="FF3333"/>
                <w:w w:val="120"/>
                <w:sz w:val="24"/>
              </w:rPr>
              <w:t>Not taken</w:t>
            </w:r>
          </w:p>
        </w:tc>
        <w:tc>
          <w:tcPr>
            <w:tcW w:w="2134" w:type="dxa"/>
          </w:tcPr>
          <w:p w14:paraId="30D11AB7" w14:textId="77777777" w:rsidR="000F34D4" w:rsidRPr="003A2E83" w:rsidRDefault="000F34D4" w:rsidP="00A73773">
            <w:pPr>
              <w:pStyle w:val="TableParagraph"/>
              <w:ind w:left="445" w:right="442"/>
              <w:rPr>
                <w:rFonts w:ascii="Times New Roman" w:hAnsi="Times New Roman" w:cs="Times New Roman"/>
                <w:sz w:val="24"/>
              </w:rPr>
            </w:pPr>
            <w:r w:rsidRPr="003A2E83">
              <w:rPr>
                <w:rFonts w:ascii="Times New Roman" w:hAnsi="Times New Roman" w:cs="Times New Roman"/>
                <w:color w:val="FF3333"/>
                <w:w w:val="115"/>
                <w:sz w:val="24"/>
              </w:rPr>
              <w:t>Taken</w:t>
            </w:r>
          </w:p>
        </w:tc>
      </w:tr>
      <w:tr w:rsidR="000F34D4" w:rsidRPr="003A2E83" w14:paraId="02BB4D82" w14:textId="77777777" w:rsidTr="00A73773">
        <w:trPr>
          <w:trHeight w:val="387"/>
        </w:trPr>
        <w:tc>
          <w:tcPr>
            <w:tcW w:w="1080" w:type="dxa"/>
          </w:tcPr>
          <w:p w14:paraId="0CD17B39" w14:textId="77777777" w:rsidR="000F34D4" w:rsidRPr="003A2E83" w:rsidRDefault="000F34D4" w:rsidP="00A73773">
            <w:pPr>
              <w:pStyle w:val="TableParagraph"/>
              <w:ind w:left="196" w:right="192"/>
              <w:rPr>
                <w:rFonts w:ascii="Times New Roman" w:hAnsi="Times New Roman" w:cs="Times New Roman"/>
                <w:sz w:val="24"/>
              </w:rPr>
            </w:pPr>
            <w:r w:rsidRPr="003A2E83">
              <w:rPr>
                <w:rFonts w:ascii="Times New Roman" w:hAnsi="Times New Roman" w:cs="Times New Roman"/>
                <w:color w:val="FF3333"/>
                <w:w w:val="115"/>
                <w:sz w:val="24"/>
              </w:rPr>
              <w:t>10</w:t>
            </w:r>
          </w:p>
        </w:tc>
        <w:tc>
          <w:tcPr>
            <w:tcW w:w="2118" w:type="dxa"/>
          </w:tcPr>
          <w:p w14:paraId="5B70FDD1" w14:textId="77777777" w:rsidR="000F34D4" w:rsidRPr="003A2E83" w:rsidRDefault="000F34D4" w:rsidP="00A73773">
            <w:pPr>
              <w:pStyle w:val="TableParagraph"/>
              <w:ind w:left="397" w:right="394"/>
              <w:rPr>
                <w:rFonts w:ascii="Times New Roman" w:hAnsi="Times New Roman" w:cs="Times New Roman"/>
                <w:sz w:val="24"/>
              </w:rPr>
            </w:pPr>
            <w:r w:rsidRPr="003A2E83">
              <w:rPr>
                <w:rFonts w:ascii="Times New Roman" w:hAnsi="Times New Roman" w:cs="Times New Roman"/>
                <w:color w:val="FF3333"/>
                <w:w w:val="115"/>
                <w:sz w:val="24"/>
              </w:rPr>
              <w:t>Taken</w:t>
            </w:r>
          </w:p>
        </w:tc>
        <w:tc>
          <w:tcPr>
            <w:tcW w:w="2134" w:type="dxa"/>
          </w:tcPr>
          <w:p w14:paraId="18C6190A" w14:textId="77777777" w:rsidR="000F34D4" w:rsidRPr="003A2E83" w:rsidRDefault="000F34D4" w:rsidP="00A73773">
            <w:pPr>
              <w:pStyle w:val="TableParagraph"/>
              <w:ind w:left="445" w:right="442"/>
              <w:rPr>
                <w:rFonts w:ascii="Times New Roman" w:hAnsi="Times New Roman" w:cs="Times New Roman"/>
                <w:sz w:val="24"/>
              </w:rPr>
            </w:pPr>
            <w:r w:rsidRPr="003A2E83">
              <w:rPr>
                <w:rFonts w:ascii="Times New Roman" w:hAnsi="Times New Roman" w:cs="Times New Roman"/>
                <w:color w:val="FF3333"/>
                <w:w w:val="115"/>
                <w:sz w:val="24"/>
              </w:rPr>
              <w:t>Taken</w:t>
            </w:r>
          </w:p>
        </w:tc>
      </w:tr>
      <w:tr w:rsidR="000F34D4" w:rsidRPr="003A2E83" w14:paraId="476C7C6C" w14:textId="77777777" w:rsidTr="00A73773">
        <w:trPr>
          <w:trHeight w:val="387"/>
        </w:trPr>
        <w:tc>
          <w:tcPr>
            <w:tcW w:w="1080" w:type="dxa"/>
          </w:tcPr>
          <w:p w14:paraId="66992288" w14:textId="77777777" w:rsidR="000F34D4" w:rsidRPr="003A2E83" w:rsidRDefault="000F34D4" w:rsidP="00A73773">
            <w:pPr>
              <w:pStyle w:val="TableParagraph"/>
              <w:ind w:left="196" w:right="192"/>
              <w:rPr>
                <w:rFonts w:ascii="Times New Roman" w:hAnsi="Times New Roman" w:cs="Times New Roman"/>
                <w:sz w:val="24"/>
              </w:rPr>
            </w:pPr>
            <w:r w:rsidRPr="003A2E83">
              <w:rPr>
                <w:rFonts w:ascii="Times New Roman" w:hAnsi="Times New Roman" w:cs="Times New Roman"/>
                <w:color w:val="FF3333"/>
                <w:w w:val="115"/>
                <w:sz w:val="24"/>
              </w:rPr>
              <w:t>11</w:t>
            </w:r>
          </w:p>
        </w:tc>
        <w:tc>
          <w:tcPr>
            <w:tcW w:w="2118" w:type="dxa"/>
          </w:tcPr>
          <w:p w14:paraId="1BCE9EFE" w14:textId="77777777" w:rsidR="000F34D4" w:rsidRPr="003A2E83" w:rsidRDefault="000F34D4" w:rsidP="00A73773">
            <w:pPr>
              <w:pStyle w:val="TableParagraph"/>
              <w:ind w:left="397" w:right="394"/>
              <w:rPr>
                <w:rFonts w:ascii="Times New Roman" w:hAnsi="Times New Roman" w:cs="Times New Roman"/>
                <w:sz w:val="24"/>
              </w:rPr>
            </w:pPr>
            <w:r w:rsidRPr="003A2E83">
              <w:rPr>
                <w:rFonts w:ascii="Times New Roman" w:hAnsi="Times New Roman" w:cs="Times New Roman"/>
                <w:color w:val="FF3333"/>
                <w:w w:val="115"/>
                <w:sz w:val="24"/>
              </w:rPr>
              <w:t>Taken</w:t>
            </w:r>
          </w:p>
        </w:tc>
        <w:tc>
          <w:tcPr>
            <w:tcW w:w="2134" w:type="dxa"/>
          </w:tcPr>
          <w:p w14:paraId="60B629BF" w14:textId="77777777" w:rsidR="000F34D4" w:rsidRPr="003A2E83" w:rsidRDefault="000F34D4" w:rsidP="00A73773">
            <w:pPr>
              <w:pStyle w:val="TableParagraph"/>
              <w:ind w:left="445" w:right="442"/>
              <w:rPr>
                <w:rFonts w:ascii="Times New Roman" w:hAnsi="Times New Roman" w:cs="Times New Roman"/>
                <w:sz w:val="24"/>
              </w:rPr>
            </w:pPr>
            <w:r w:rsidRPr="003A2E83">
              <w:rPr>
                <w:rFonts w:ascii="Times New Roman" w:hAnsi="Times New Roman" w:cs="Times New Roman"/>
                <w:color w:val="FF3333"/>
                <w:w w:val="115"/>
                <w:sz w:val="24"/>
              </w:rPr>
              <w:t>Taken</w:t>
            </w:r>
          </w:p>
        </w:tc>
      </w:tr>
      <w:tr w:rsidR="000F34D4" w:rsidRPr="003A2E83" w14:paraId="4D299BD4" w14:textId="77777777" w:rsidTr="00A73773">
        <w:trPr>
          <w:trHeight w:val="386"/>
        </w:trPr>
        <w:tc>
          <w:tcPr>
            <w:tcW w:w="1080" w:type="dxa"/>
          </w:tcPr>
          <w:p w14:paraId="27EE14A0" w14:textId="77777777" w:rsidR="000F34D4" w:rsidRPr="003A2E83" w:rsidRDefault="000F34D4" w:rsidP="00A73773">
            <w:pPr>
              <w:pStyle w:val="TableParagraph"/>
              <w:ind w:left="196" w:right="192"/>
              <w:rPr>
                <w:rFonts w:ascii="Times New Roman" w:hAnsi="Times New Roman" w:cs="Times New Roman"/>
                <w:sz w:val="24"/>
              </w:rPr>
            </w:pPr>
            <w:r w:rsidRPr="003A2E83">
              <w:rPr>
                <w:rFonts w:ascii="Times New Roman" w:hAnsi="Times New Roman" w:cs="Times New Roman"/>
                <w:color w:val="FF3333"/>
                <w:w w:val="115"/>
                <w:sz w:val="24"/>
              </w:rPr>
              <w:t>11</w:t>
            </w:r>
          </w:p>
        </w:tc>
        <w:tc>
          <w:tcPr>
            <w:tcW w:w="2118" w:type="dxa"/>
          </w:tcPr>
          <w:p w14:paraId="739A0C59" w14:textId="77777777" w:rsidR="000F34D4" w:rsidRPr="003A2E83" w:rsidRDefault="000F34D4" w:rsidP="00A73773">
            <w:pPr>
              <w:pStyle w:val="TableParagraph"/>
              <w:ind w:left="397" w:right="394"/>
              <w:rPr>
                <w:rFonts w:ascii="Times New Roman" w:hAnsi="Times New Roman" w:cs="Times New Roman"/>
                <w:sz w:val="24"/>
              </w:rPr>
            </w:pPr>
            <w:r w:rsidRPr="003A2E83">
              <w:rPr>
                <w:rFonts w:ascii="Times New Roman" w:hAnsi="Times New Roman" w:cs="Times New Roman"/>
                <w:color w:val="FF3333"/>
                <w:w w:val="115"/>
                <w:sz w:val="24"/>
              </w:rPr>
              <w:t>Taken</w:t>
            </w:r>
          </w:p>
        </w:tc>
        <w:tc>
          <w:tcPr>
            <w:tcW w:w="2134" w:type="dxa"/>
          </w:tcPr>
          <w:p w14:paraId="77D8A472" w14:textId="77777777" w:rsidR="000F34D4" w:rsidRPr="003A2E83" w:rsidRDefault="000F34D4" w:rsidP="00A73773">
            <w:pPr>
              <w:pStyle w:val="TableParagraph"/>
              <w:ind w:left="445" w:right="442"/>
              <w:rPr>
                <w:rFonts w:ascii="Times New Roman" w:hAnsi="Times New Roman" w:cs="Times New Roman"/>
                <w:sz w:val="24"/>
              </w:rPr>
            </w:pPr>
            <w:r w:rsidRPr="003A2E83">
              <w:rPr>
                <w:rFonts w:ascii="Times New Roman" w:hAnsi="Times New Roman" w:cs="Times New Roman"/>
                <w:color w:val="FF3333"/>
                <w:w w:val="120"/>
                <w:sz w:val="24"/>
              </w:rPr>
              <w:t>Not taken</w:t>
            </w:r>
          </w:p>
        </w:tc>
      </w:tr>
    </w:tbl>
    <w:p w14:paraId="504BFBF1" w14:textId="77777777" w:rsidR="000F34D4" w:rsidRPr="003A2E83" w:rsidRDefault="000F34D4" w:rsidP="000F34D4">
      <w:pPr>
        <w:pStyle w:val="a3"/>
        <w:spacing w:line="237" w:lineRule="auto"/>
        <w:ind w:left="836" w:right="418"/>
        <w:rPr>
          <w:rFonts w:ascii="Times New Roman" w:hAnsi="Times New Roman" w:cs="Times New Roman"/>
        </w:rPr>
      </w:pPr>
      <w:r w:rsidRPr="003A2E83">
        <w:rPr>
          <w:rFonts w:ascii="Times New Roman" w:hAnsi="Times New Roman" w:cs="Times New Roman"/>
          <w:color w:val="FF3333"/>
          <w:w w:val="115"/>
        </w:rPr>
        <w:t xml:space="preserve">The five invocations of the </w:t>
      </w:r>
      <w:r w:rsidRPr="003A2E83">
        <w:rPr>
          <w:rFonts w:ascii="Times New Roman" w:hAnsi="Times New Roman" w:cs="Times New Roman"/>
          <w:b/>
          <w:color w:val="FF3333"/>
          <w:w w:val="115"/>
        </w:rPr>
        <w:t xml:space="preserve">if </w:t>
      </w:r>
      <w:r w:rsidRPr="003A2E83">
        <w:rPr>
          <w:rFonts w:ascii="Times New Roman" w:hAnsi="Times New Roman" w:cs="Times New Roman"/>
          <w:color w:val="FF3333"/>
          <w:w w:val="115"/>
        </w:rPr>
        <w:t xml:space="preserve">branch are shown below. The prediction </w:t>
      </w:r>
      <w:r w:rsidRPr="003A2E83">
        <w:rPr>
          <w:rFonts w:ascii="Times New Roman" w:hAnsi="Times New Roman" w:cs="Times New Roman"/>
          <w:color w:val="FF3333"/>
          <w:w w:val="122"/>
        </w:rPr>
        <w:t>a</w:t>
      </w:r>
      <w:r w:rsidRPr="003A2E83">
        <w:rPr>
          <w:rFonts w:ascii="Times New Roman" w:hAnsi="Times New Roman" w:cs="Times New Roman"/>
          <w:color w:val="FF3333"/>
          <w:w w:val="127"/>
        </w:rPr>
        <w:t>cc</w:t>
      </w:r>
      <w:r w:rsidRPr="003A2E83">
        <w:rPr>
          <w:rFonts w:ascii="Times New Roman" w:hAnsi="Times New Roman" w:cs="Times New Roman"/>
          <w:color w:val="FF3333"/>
          <w:w w:val="116"/>
        </w:rPr>
        <w:t>u</w:t>
      </w:r>
      <w:r w:rsidRPr="003A2E83">
        <w:rPr>
          <w:rFonts w:ascii="Times New Roman" w:hAnsi="Times New Roman" w:cs="Times New Roman"/>
          <w:color w:val="FF3333"/>
          <w:w w:val="115"/>
        </w:rPr>
        <w:t>r</w:t>
      </w:r>
      <w:r w:rsidRPr="003A2E83">
        <w:rPr>
          <w:rFonts w:ascii="Times New Roman" w:hAnsi="Times New Roman" w:cs="Times New Roman"/>
          <w:color w:val="FF3333"/>
          <w:w w:val="122"/>
        </w:rPr>
        <w:t>a</w:t>
      </w:r>
      <w:r w:rsidRPr="003A2E83">
        <w:rPr>
          <w:rFonts w:ascii="Times New Roman" w:hAnsi="Times New Roman" w:cs="Times New Roman"/>
          <w:color w:val="FF3333"/>
          <w:w w:val="127"/>
        </w:rPr>
        <w:t>c</w:t>
      </w:r>
      <w:r w:rsidRPr="003A2E83">
        <w:rPr>
          <w:rFonts w:ascii="Times New Roman" w:hAnsi="Times New Roman" w:cs="Times New Roman"/>
          <w:color w:val="FF3333"/>
          <w:w w:val="112"/>
        </w:rPr>
        <w:t>y</w:t>
      </w:r>
      <w:r w:rsidRPr="003A2E83">
        <w:rPr>
          <w:rFonts w:ascii="Times New Roman" w:hAnsi="Times New Roman" w:cs="Times New Roman"/>
          <w:color w:val="FF3333"/>
        </w:rPr>
        <w:t xml:space="preserve"> </w:t>
      </w:r>
      <w:r w:rsidRPr="003A2E83">
        <w:rPr>
          <w:rFonts w:ascii="Times New Roman" w:hAnsi="Times New Roman" w:cs="Times New Roman"/>
          <w:color w:val="FF3333"/>
          <w:w w:val="115"/>
        </w:rPr>
        <w:t>i</w:t>
      </w:r>
      <w:r w:rsidRPr="003A2E83">
        <w:rPr>
          <w:rFonts w:ascii="Times New Roman" w:hAnsi="Times New Roman" w:cs="Times New Roman"/>
          <w:color w:val="FF3333"/>
          <w:w w:val="119"/>
        </w:rPr>
        <w:t>s</w:t>
      </w:r>
      <w:r w:rsidRPr="003A2E83">
        <w:rPr>
          <w:rFonts w:ascii="Times New Roman" w:hAnsi="Times New Roman" w:cs="Times New Roman"/>
          <w:color w:val="FF3333"/>
        </w:rPr>
        <w:t xml:space="preserve"> </w:t>
      </w:r>
      <w:r w:rsidRPr="003A2E83">
        <w:rPr>
          <w:rFonts w:ascii="Times New Roman" w:hAnsi="Times New Roman" w:cs="Times New Roman"/>
          <w:color w:val="FF3333"/>
          <w:w w:val="114"/>
        </w:rPr>
        <w:t>4</w:t>
      </w:r>
      <w:r w:rsidRPr="003A2E83">
        <w:rPr>
          <w:rFonts w:ascii="Times New Roman" w:hAnsi="Times New Roman" w:cs="Times New Roman"/>
          <w:color w:val="FF3333"/>
          <w:w w:val="68"/>
        </w:rPr>
        <w:t>/</w:t>
      </w:r>
      <w:r w:rsidRPr="003A2E83">
        <w:rPr>
          <w:rFonts w:ascii="Times New Roman" w:hAnsi="Times New Roman" w:cs="Times New Roman"/>
          <w:color w:val="FF3333"/>
          <w:w w:val="114"/>
        </w:rPr>
        <w:t>5</w:t>
      </w:r>
      <w:r w:rsidRPr="003A2E83">
        <w:rPr>
          <w:rFonts w:ascii="Times New Roman" w:hAnsi="Times New Roman" w:cs="Times New Roman"/>
          <w:color w:val="FF3333"/>
          <w:w w:val="155"/>
        </w:rPr>
        <w:t>.</w:t>
      </w:r>
    </w:p>
    <w:p w14:paraId="0E0D23EC" w14:textId="77777777" w:rsidR="000F34D4" w:rsidRPr="003A2E83" w:rsidRDefault="000F34D4" w:rsidP="000F34D4">
      <w:pPr>
        <w:pStyle w:val="a3"/>
        <w:spacing w:before="5"/>
        <w:rPr>
          <w:rFonts w:ascii="Times New Roman" w:hAnsi="Times New Roman" w:cs="Times New Roman"/>
          <w:sz w:val="10"/>
        </w:rPr>
      </w:pPr>
    </w:p>
    <w:tbl>
      <w:tblPr>
        <w:tblStyle w:val="TableNormal"/>
        <w:tblW w:w="0" w:type="auto"/>
        <w:tblInd w:w="239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260"/>
        <w:gridCol w:w="2070"/>
        <w:gridCol w:w="2088"/>
      </w:tblGrid>
      <w:tr w:rsidR="000F34D4" w:rsidRPr="003A2E83" w14:paraId="67471F3C" w14:textId="77777777" w:rsidTr="00A73773">
        <w:trPr>
          <w:trHeight w:val="386"/>
        </w:trPr>
        <w:tc>
          <w:tcPr>
            <w:tcW w:w="1260" w:type="dxa"/>
          </w:tcPr>
          <w:p w14:paraId="2927C045" w14:textId="77777777" w:rsidR="000F34D4" w:rsidRPr="003A2E83" w:rsidRDefault="000F34D4" w:rsidP="00A73773">
            <w:pPr>
              <w:pStyle w:val="TableParagraph"/>
              <w:ind w:left="285" w:right="284"/>
              <w:rPr>
                <w:rFonts w:ascii="Times New Roman" w:hAnsi="Times New Roman" w:cs="Times New Roman"/>
                <w:sz w:val="24"/>
              </w:rPr>
            </w:pPr>
            <w:r w:rsidRPr="003A2E83">
              <w:rPr>
                <w:rFonts w:ascii="Times New Roman" w:hAnsi="Times New Roman" w:cs="Times New Roman"/>
                <w:color w:val="FF3333"/>
                <w:w w:val="125"/>
                <w:sz w:val="24"/>
              </w:rPr>
              <w:t>State</w:t>
            </w:r>
          </w:p>
        </w:tc>
        <w:tc>
          <w:tcPr>
            <w:tcW w:w="2070" w:type="dxa"/>
          </w:tcPr>
          <w:p w14:paraId="7507DEFF" w14:textId="77777777" w:rsidR="000F34D4" w:rsidRPr="003A2E83" w:rsidRDefault="000F34D4" w:rsidP="00A73773">
            <w:pPr>
              <w:pStyle w:val="TableParagraph"/>
              <w:ind w:right="401"/>
              <w:jc w:val="right"/>
              <w:rPr>
                <w:rFonts w:ascii="Times New Roman" w:hAnsi="Times New Roman" w:cs="Times New Roman"/>
                <w:sz w:val="24"/>
              </w:rPr>
            </w:pPr>
            <w:r w:rsidRPr="003A2E83">
              <w:rPr>
                <w:rFonts w:ascii="Times New Roman" w:hAnsi="Times New Roman" w:cs="Times New Roman"/>
                <w:color w:val="FF3333"/>
                <w:w w:val="115"/>
                <w:sz w:val="24"/>
              </w:rPr>
              <w:t>Prediction</w:t>
            </w:r>
          </w:p>
        </w:tc>
        <w:tc>
          <w:tcPr>
            <w:tcW w:w="2088" w:type="dxa"/>
          </w:tcPr>
          <w:p w14:paraId="4A02C4DD" w14:textId="77777777" w:rsidR="000F34D4" w:rsidRPr="003A2E83" w:rsidRDefault="000F34D4" w:rsidP="00A73773">
            <w:pPr>
              <w:pStyle w:val="TableParagraph"/>
              <w:ind w:left="421" w:right="419"/>
              <w:rPr>
                <w:rFonts w:ascii="Times New Roman" w:hAnsi="Times New Roman" w:cs="Times New Roman"/>
                <w:sz w:val="24"/>
              </w:rPr>
            </w:pPr>
            <w:r w:rsidRPr="003A2E83">
              <w:rPr>
                <w:rFonts w:ascii="Times New Roman" w:hAnsi="Times New Roman" w:cs="Times New Roman"/>
                <w:color w:val="FF3333"/>
                <w:w w:val="120"/>
                <w:sz w:val="24"/>
              </w:rPr>
              <w:t>Actual</w:t>
            </w:r>
          </w:p>
        </w:tc>
      </w:tr>
      <w:tr w:rsidR="000F34D4" w:rsidRPr="003A2E83" w14:paraId="341F815B" w14:textId="77777777" w:rsidTr="00A73773">
        <w:trPr>
          <w:trHeight w:val="386"/>
        </w:trPr>
        <w:tc>
          <w:tcPr>
            <w:tcW w:w="1260" w:type="dxa"/>
          </w:tcPr>
          <w:p w14:paraId="2E862F8B" w14:textId="77777777" w:rsidR="000F34D4" w:rsidRPr="003A2E83" w:rsidRDefault="000F34D4" w:rsidP="00A73773">
            <w:pPr>
              <w:pStyle w:val="TableParagraph"/>
              <w:ind w:left="285" w:right="281"/>
              <w:rPr>
                <w:rFonts w:ascii="Times New Roman" w:hAnsi="Times New Roman" w:cs="Times New Roman"/>
                <w:sz w:val="24"/>
              </w:rPr>
            </w:pPr>
            <w:r w:rsidRPr="003A2E83">
              <w:rPr>
                <w:rFonts w:ascii="Times New Roman" w:hAnsi="Times New Roman" w:cs="Times New Roman"/>
                <w:color w:val="FF3333"/>
                <w:w w:val="115"/>
                <w:sz w:val="24"/>
              </w:rPr>
              <w:t>00</w:t>
            </w:r>
          </w:p>
        </w:tc>
        <w:tc>
          <w:tcPr>
            <w:tcW w:w="2070" w:type="dxa"/>
          </w:tcPr>
          <w:p w14:paraId="6CDAACCD" w14:textId="77777777" w:rsidR="000F34D4" w:rsidRPr="003A2E83" w:rsidRDefault="000F34D4" w:rsidP="00A73773">
            <w:pPr>
              <w:pStyle w:val="TableParagraph"/>
              <w:ind w:right="424"/>
              <w:jc w:val="right"/>
              <w:rPr>
                <w:rFonts w:ascii="Times New Roman" w:hAnsi="Times New Roman" w:cs="Times New Roman"/>
                <w:sz w:val="24"/>
              </w:rPr>
            </w:pPr>
            <w:r w:rsidRPr="003A2E83">
              <w:rPr>
                <w:rFonts w:ascii="Times New Roman" w:hAnsi="Times New Roman" w:cs="Times New Roman"/>
                <w:color w:val="FF3333"/>
                <w:w w:val="120"/>
                <w:sz w:val="24"/>
              </w:rPr>
              <w:t>Not taken</w:t>
            </w:r>
          </w:p>
        </w:tc>
        <w:tc>
          <w:tcPr>
            <w:tcW w:w="2088" w:type="dxa"/>
          </w:tcPr>
          <w:p w14:paraId="1C24355A" w14:textId="77777777" w:rsidR="000F34D4" w:rsidRPr="003A2E83" w:rsidRDefault="000F34D4" w:rsidP="00A73773">
            <w:pPr>
              <w:pStyle w:val="TableParagraph"/>
              <w:ind w:left="422" w:right="419"/>
              <w:rPr>
                <w:rFonts w:ascii="Times New Roman" w:hAnsi="Times New Roman" w:cs="Times New Roman"/>
                <w:sz w:val="24"/>
              </w:rPr>
            </w:pPr>
            <w:r w:rsidRPr="003A2E83">
              <w:rPr>
                <w:rFonts w:ascii="Times New Roman" w:hAnsi="Times New Roman" w:cs="Times New Roman"/>
                <w:color w:val="FF3333"/>
                <w:w w:val="120"/>
                <w:sz w:val="24"/>
              </w:rPr>
              <w:t>Not taken</w:t>
            </w:r>
          </w:p>
        </w:tc>
      </w:tr>
      <w:tr w:rsidR="000F34D4" w:rsidRPr="003A2E83" w14:paraId="47BE1F53" w14:textId="77777777" w:rsidTr="00A73773">
        <w:trPr>
          <w:trHeight w:val="387"/>
        </w:trPr>
        <w:tc>
          <w:tcPr>
            <w:tcW w:w="1260" w:type="dxa"/>
          </w:tcPr>
          <w:p w14:paraId="37B25AB9" w14:textId="77777777" w:rsidR="000F34D4" w:rsidRPr="003A2E83" w:rsidRDefault="000F34D4" w:rsidP="00A73773">
            <w:pPr>
              <w:pStyle w:val="TableParagraph"/>
              <w:ind w:left="285" w:right="281"/>
              <w:rPr>
                <w:rFonts w:ascii="Times New Roman" w:hAnsi="Times New Roman" w:cs="Times New Roman"/>
                <w:sz w:val="24"/>
              </w:rPr>
            </w:pPr>
            <w:r w:rsidRPr="003A2E83">
              <w:rPr>
                <w:rFonts w:ascii="Times New Roman" w:hAnsi="Times New Roman" w:cs="Times New Roman"/>
                <w:color w:val="FF3333"/>
                <w:w w:val="115"/>
                <w:sz w:val="24"/>
              </w:rPr>
              <w:t>00</w:t>
            </w:r>
          </w:p>
        </w:tc>
        <w:tc>
          <w:tcPr>
            <w:tcW w:w="2070" w:type="dxa"/>
          </w:tcPr>
          <w:p w14:paraId="504F3CCE" w14:textId="77777777" w:rsidR="000F34D4" w:rsidRPr="003A2E83" w:rsidRDefault="000F34D4" w:rsidP="00A73773">
            <w:pPr>
              <w:pStyle w:val="TableParagraph"/>
              <w:ind w:right="424"/>
              <w:jc w:val="right"/>
              <w:rPr>
                <w:rFonts w:ascii="Times New Roman" w:hAnsi="Times New Roman" w:cs="Times New Roman"/>
                <w:sz w:val="24"/>
              </w:rPr>
            </w:pPr>
            <w:r w:rsidRPr="003A2E83">
              <w:rPr>
                <w:rFonts w:ascii="Times New Roman" w:hAnsi="Times New Roman" w:cs="Times New Roman"/>
                <w:color w:val="FF3333"/>
                <w:w w:val="120"/>
                <w:sz w:val="24"/>
              </w:rPr>
              <w:t>Not taken</w:t>
            </w:r>
          </w:p>
        </w:tc>
        <w:tc>
          <w:tcPr>
            <w:tcW w:w="2088" w:type="dxa"/>
          </w:tcPr>
          <w:p w14:paraId="0ADC7D43" w14:textId="77777777" w:rsidR="000F34D4" w:rsidRPr="003A2E83" w:rsidRDefault="000F34D4" w:rsidP="00A73773">
            <w:pPr>
              <w:pStyle w:val="TableParagraph"/>
              <w:ind w:left="421" w:right="419"/>
              <w:rPr>
                <w:rFonts w:ascii="Times New Roman" w:hAnsi="Times New Roman" w:cs="Times New Roman"/>
                <w:sz w:val="24"/>
              </w:rPr>
            </w:pPr>
            <w:r w:rsidRPr="003A2E83">
              <w:rPr>
                <w:rFonts w:ascii="Times New Roman" w:hAnsi="Times New Roman" w:cs="Times New Roman"/>
                <w:color w:val="FF3333"/>
                <w:w w:val="115"/>
                <w:sz w:val="24"/>
              </w:rPr>
              <w:t>Taken</w:t>
            </w:r>
          </w:p>
        </w:tc>
      </w:tr>
      <w:tr w:rsidR="000F34D4" w:rsidRPr="003A2E83" w14:paraId="77FBF56D" w14:textId="77777777" w:rsidTr="00A73773">
        <w:trPr>
          <w:trHeight w:val="386"/>
        </w:trPr>
        <w:tc>
          <w:tcPr>
            <w:tcW w:w="1260" w:type="dxa"/>
          </w:tcPr>
          <w:p w14:paraId="63C47E87" w14:textId="77777777" w:rsidR="000F34D4" w:rsidRPr="003A2E83" w:rsidRDefault="000F34D4" w:rsidP="00A73773">
            <w:pPr>
              <w:pStyle w:val="TableParagraph"/>
              <w:ind w:left="285" w:right="281"/>
              <w:rPr>
                <w:rFonts w:ascii="Times New Roman" w:hAnsi="Times New Roman" w:cs="Times New Roman"/>
                <w:sz w:val="24"/>
              </w:rPr>
            </w:pPr>
            <w:r w:rsidRPr="003A2E83">
              <w:rPr>
                <w:rFonts w:ascii="Times New Roman" w:hAnsi="Times New Roman" w:cs="Times New Roman"/>
                <w:color w:val="FF3333"/>
                <w:w w:val="115"/>
                <w:sz w:val="24"/>
              </w:rPr>
              <w:t>01</w:t>
            </w:r>
          </w:p>
        </w:tc>
        <w:tc>
          <w:tcPr>
            <w:tcW w:w="2070" w:type="dxa"/>
          </w:tcPr>
          <w:p w14:paraId="0436F6E9" w14:textId="77777777" w:rsidR="000F34D4" w:rsidRPr="003A2E83" w:rsidRDefault="000F34D4" w:rsidP="00A73773">
            <w:pPr>
              <w:pStyle w:val="TableParagraph"/>
              <w:ind w:right="424"/>
              <w:jc w:val="right"/>
              <w:rPr>
                <w:rFonts w:ascii="Times New Roman" w:hAnsi="Times New Roman" w:cs="Times New Roman"/>
                <w:sz w:val="24"/>
              </w:rPr>
            </w:pPr>
            <w:r w:rsidRPr="003A2E83">
              <w:rPr>
                <w:rFonts w:ascii="Times New Roman" w:hAnsi="Times New Roman" w:cs="Times New Roman"/>
                <w:color w:val="FF3333"/>
                <w:w w:val="120"/>
                <w:sz w:val="24"/>
              </w:rPr>
              <w:t>Not taken</w:t>
            </w:r>
          </w:p>
        </w:tc>
        <w:tc>
          <w:tcPr>
            <w:tcW w:w="2088" w:type="dxa"/>
          </w:tcPr>
          <w:p w14:paraId="4BAAF168" w14:textId="77777777" w:rsidR="000F34D4" w:rsidRPr="003A2E83" w:rsidRDefault="000F34D4" w:rsidP="00A73773">
            <w:pPr>
              <w:pStyle w:val="TableParagraph"/>
              <w:ind w:left="422" w:right="419"/>
              <w:rPr>
                <w:rFonts w:ascii="Times New Roman" w:hAnsi="Times New Roman" w:cs="Times New Roman"/>
                <w:sz w:val="24"/>
              </w:rPr>
            </w:pPr>
            <w:r w:rsidRPr="003A2E83">
              <w:rPr>
                <w:rFonts w:ascii="Times New Roman" w:hAnsi="Times New Roman" w:cs="Times New Roman"/>
                <w:color w:val="FF3333"/>
                <w:w w:val="120"/>
                <w:sz w:val="24"/>
              </w:rPr>
              <w:t>Not taken</w:t>
            </w:r>
          </w:p>
        </w:tc>
      </w:tr>
      <w:tr w:rsidR="000F34D4" w:rsidRPr="003A2E83" w14:paraId="234D95DE" w14:textId="77777777" w:rsidTr="00A73773">
        <w:trPr>
          <w:trHeight w:val="386"/>
        </w:trPr>
        <w:tc>
          <w:tcPr>
            <w:tcW w:w="1260" w:type="dxa"/>
          </w:tcPr>
          <w:p w14:paraId="18033DDA" w14:textId="77777777" w:rsidR="000F34D4" w:rsidRPr="003A2E83" w:rsidRDefault="000F34D4" w:rsidP="00A73773">
            <w:pPr>
              <w:pStyle w:val="TableParagraph"/>
              <w:ind w:left="285" w:right="281"/>
              <w:rPr>
                <w:rFonts w:ascii="Times New Roman" w:hAnsi="Times New Roman" w:cs="Times New Roman"/>
                <w:sz w:val="24"/>
              </w:rPr>
            </w:pPr>
            <w:r w:rsidRPr="003A2E83">
              <w:rPr>
                <w:rFonts w:ascii="Times New Roman" w:hAnsi="Times New Roman" w:cs="Times New Roman"/>
                <w:color w:val="FF3333"/>
                <w:w w:val="115"/>
                <w:sz w:val="24"/>
              </w:rPr>
              <w:t>00</w:t>
            </w:r>
          </w:p>
        </w:tc>
        <w:tc>
          <w:tcPr>
            <w:tcW w:w="2070" w:type="dxa"/>
          </w:tcPr>
          <w:p w14:paraId="4F68935C" w14:textId="77777777" w:rsidR="000F34D4" w:rsidRPr="003A2E83" w:rsidRDefault="000F34D4" w:rsidP="00A73773">
            <w:pPr>
              <w:pStyle w:val="TableParagraph"/>
              <w:ind w:right="424"/>
              <w:jc w:val="right"/>
              <w:rPr>
                <w:rFonts w:ascii="Times New Roman" w:hAnsi="Times New Roman" w:cs="Times New Roman"/>
                <w:sz w:val="24"/>
              </w:rPr>
            </w:pPr>
            <w:r w:rsidRPr="003A2E83">
              <w:rPr>
                <w:rFonts w:ascii="Times New Roman" w:hAnsi="Times New Roman" w:cs="Times New Roman"/>
                <w:color w:val="FF3333"/>
                <w:w w:val="120"/>
                <w:sz w:val="24"/>
              </w:rPr>
              <w:t>Not taken</w:t>
            </w:r>
          </w:p>
        </w:tc>
        <w:tc>
          <w:tcPr>
            <w:tcW w:w="2088" w:type="dxa"/>
          </w:tcPr>
          <w:p w14:paraId="79EA0EFA" w14:textId="77777777" w:rsidR="000F34D4" w:rsidRPr="003A2E83" w:rsidRDefault="000F34D4" w:rsidP="00A73773">
            <w:pPr>
              <w:pStyle w:val="TableParagraph"/>
              <w:ind w:left="422" w:right="419"/>
              <w:rPr>
                <w:rFonts w:ascii="Times New Roman" w:hAnsi="Times New Roman" w:cs="Times New Roman"/>
                <w:sz w:val="24"/>
              </w:rPr>
            </w:pPr>
            <w:r w:rsidRPr="003A2E83">
              <w:rPr>
                <w:rFonts w:ascii="Times New Roman" w:hAnsi="Times New Roman" w:cs="Times New Roman"/>
                <w:color w:val="FF3333"/>
                <w:w w:val="120"/>
                <w:sz w:val="24"/>
              </w:rPr>
              <w:t>Not taken</w:t>
            </w:r>
          </w:p>
        </w:tc>
      </w:tr>
      <w:tr w:rsidR="000F34D4" w:rsidRPr="003A2E83" w14:paraId="6B91706A" w14:textId="77777777" w:rsidTr="00A73773">
        <w:trPr>
          <w:trHeight w:val="387"/>
        </w:trPr>
        <w:tc>
          <w:tcPr>
            <w:tcW w:w="1260" w:type="dxa"/>
          </w:tcPr>
          <w:p w14:paraId="727B21AA" w14:textId="77777777" w:rsidR="000F34D4" w:rsidRPr="003A2E83" w:rsidRDefault="000F34D4" w:rsidP="00A73773">
            <w:pPr>
              <w:pStyle w:val="TableParagraph"/>
              <w:ind w:left="285" w:right="281"/>
              <w:rPr>
                <w:rFonts w:ascii="Times New Roman" w:hAnsi="Times New Roman" w:cs="Times New Roman"/>
                <w:sz w:val="24"/>
              </w:rPr>
            </w:pPr>
            <w:r w:rsidRPr="003A2E83">
              <w:rPr>
                <w:rFonts w:ascii="Times New Roman" w:hAnsi="Times New Roman" w:cs="Times New Roman"/>
                <w:color w:val="FF3333"/>
                <w:w w:val="115"/>
                <w:sz w:val="24"/>
              </w:rPr>
              <w:lastRenderedPageBreak/>
              <w:t>00</w:t>
            </w:r>
          </w:p>
        </w:tc>
        <w:tc>
          <w:tcPr>
            <w:tcW w:w="2070" w:type="dxa"/>
          </w:tcPr>
          <w:p w14:paraId="78C7638D" w14:textId="77777777" w:rsidR="000F34D4" w:rsidRPr="003A2E83" w:rsidRDefault="000F34D4" w:rsidP="00A73773">
            <w:pPr>
              <w:pStyle w:val="TableParagraph"/>
              <w:ind w:right="424"/>
              <w:jc w:val="right"/>
              <w:rPr>
                <w:rFonts w:ascii="Times New Roman" w:hAnsi="Times New Roman" w:cs="Times New Roman"/>
                <w:sz w:val="24"/>
              </w:rPr>
            </w:pPr>
            <w:r w:rsidRPr="003A2E83">
              <w:rPr>
                <w:rFonts w:ascii="Times New Roman" w:hAnsi="Times New Roman" w:cs="Times New Roman"/>
                <w:color w:val="FF3333"/>
                <w:w w:val="120"/>
                <w:sz w:val="24"/>
              </w:rPr>
              <w:t>Not taken</w:t>
            </w:r>
          </w:p>
        </w:tc>
        <w:tc>
          <w:tcPr>
            <w:tcW w:w="2088" w:type="dxa"/>
          </w:tcPr>
          <w:p w14:paraId="14430E8A" w14:textId="77777777" w:rsidR="000F34D4" w:rsidRPr="003A2E83" w:rsidRDefault="000F34D4" w:rsidP="00A73773">
            <w:pPr>
              <w:pStyle w:val="TableParagraph"/>
              <w:ind w:left="422" w:right="419"/>
              <w:rPr>
                <w:rFonts w:ascii="Times New Roman" w:hAnsi="Times New Roman" w:cs="Times New Roman"/>
                <w:sz w:val="24"/>
              </w:rPr>
            </w:pPr>
            <w:r w:rsidRPr="003A2E83">
              <w:rPr>
                <w:rFonts w:ascii="Times New Roman" w:hAnsi="Times New Roman" w:cs="Times New Roman"/>
                <w:color w:val="FF3333"/>
                <w:w w:val="120"/>
                <w:sz w:val="24"/>
              </w:rPr>
              <w:t>Not taken</w:t>
            </w:r>
          </w:p>
        </w:tc>
      </w:tr>
    </w:tbl>
    <w:p w14:paraId="459279C2" w14:textId="77777777" w:rsidR="000F34D4" w:rsidRPr="003A2E83" w:rsidRDefault="000F34D4" w:rsidP="000F34D4">
      <w:pPr>
        <w:spacing w:after="120"/>
        <w:ind w:left="720" w:hanging="360"/>
        <w:rPr>
          <w:rFonts w:ascii="Times New Roman" w:hAnsi="Times New Roman" w:cs="Times New Roman"/>
          <w:b/>
          <w:bCs/>
          <w:color w:val="000000"/>
        </w:rPr>
      </w:pPr>
    </w:p>
    <w:p w14:paraId="1F55ED02" w14:textId="77777777" w:rsidR="000F34D4" w:rsidRPr="003A2E83" w:rsidRDefault="000F34D4" w:rsidP="000F34D4">
      <w:pPr>
        <w:pageBreakBefore/>
        <w:numPr>
          <w:ilvl w:val="0"/>
          <w:numId w:val="6"/>
        </w:numPr>
        <w:spacing w:after="120"/>
        <w:rPr>
          <w:rFonts w:ascii="Times New Roman" w:hAnsi="Times New Roman" w:cs="Times New Roman"/>
        </w:rPr>
      </w:pPr>
      <w:r w:rsidRPr="003A2E83">
        <w:rPr>
          <w:rFonts w:ascii="Times New Roman" w:hAnsi="Times New Roman" w:cs="Times New Roman"/>
          <w:i/>
          <w:iCs/>
          <w:color w:val="000000"/>
        </w:rPr>
        <w:lastRenderedPageBreak/>
        <w:t>Small BHT</w:t>
      </w:r>
    </w:p>
    <w:p w14:paraId="3E721DEC" w14:textId="77777777" w:rsidR="000F34D4" w:rsidRPr="003A2E83" w:rsidRDefault="000F34D4" w:rsidP="000F34D4">
      <w:pPr>
        <w:spacing w:after="120"/>
        <w:ind w:left="720"/>
        <w:rPr>
          <w:rFonts w:ascii="Times New Roman" w:hAnsi="Times New Roman" w:cs="Times New Roman"/>
        </w:rPr>
      </w:pPr>
      <w:r w:rsidRPr="003A2E83">
        <w:rPr>
          <w:rFonts w:ascii="Times New Roman" w:hAnsi="Times New Roman" w:cs="Times New Roman"/>
          <w:color w:val="000000"/>
        </w:rPr>
        <w:t>Now consider a BHT with only a single entry. That is, both branches will share the same counter. Now what will the prediction accuracy be for each branch? Assume we are using the same array, {1,</w:t>
      </w:r>
      <w:proofErr w:type="gramStart"/>
      <w:r w:rsidRPr="003A2E83">
        <w:rPr>
          <w:rFonts w:ascii="Times New Roman" w:hAnsi="Times New Roman" w:cs="Times New Roman"/>
          <w:color w:val="000000"/>
        </w:rPr>
        <w:t>0,-</w:t>
      </w:r>
      <w:proofErr w:type="gramEnd"/>
      <w:r w:rsidRPr="003A2E83">
        <w:rPr>
          <w:rFonts w:ascii="Times New Roman" w:hAnsi="Times New Roman" w:cs="Times New Roman"/>
          <w:color w:val="000000"/>
        </w:rPr>
        <w:t>3,2,1}. (10 points)</w:t>
      </w:r>
    </w:p>
    <w:p w14:paraId="3AF2C96A" w14:textId="77777777" w:rsidR="000F34D4" w:rsidRPr="003A2E83" w:rsidRDefault="000F34D4" w:rsidP="000F34D4">
      <w:pPr>
        <w:spacing w:after="120"/>
        <w:ind w:left="1080"/>
        <w:rPr>
          <w:rFonts w:ascii="Times New Roman" w:hAnsi="Times New Roman" w:cs="Times New Roman"/>
          <w:color w:val="FF3333"/>
        </w:rPr>
      </w:pPr>
    </w:p>
    <w:p w14:paraId="0F25C9D1" w14:textId="77777777" w:rsidR="000F34D4" w:rsidRPr="003A2E83" w:rsidRDefault="000F34D4" w:rsidP="000F34D4">
      <w:pPr>
        <w:pStyle w:val="a3"/>
        <w:spacing w:before="118" w:line="237" w:lineRule="auto"/>
        <w:ind w:left="836" w:right="418"/>
        <w:rPr>
          <w:rFonts w:ascii="Times New Roman" w:hAnsi="Times New Roman" w:cs="Times New Roman"/>
        </w:rPr>
      </w:pPr>
      <w:r w:rsidRPr="003A2E83">
        <w:rPr>
          <w:rFonts w:ascii="Times New Roman" w:hAnsi="Times New Roman" w:cs="Times New Roman"/>
          <w:color w:val="FF3333"/>
          <w:w w:val="115"/>
        </w:rPr>
        <w:t xml:space="preserve">The ten branch invocations are shown below. In this case, the branch predictor had 3/5 accuracy for the </w:t>
      </w:r>
      <w:r w:rsidRPr="003A2E83">
        <w:rPr>
          <w:rFonts w:ascii="Times New Roman" w:hAnsi="Times New Roman" w:cs="Times New Roman"/>
          <w:b/>
          <w:color w:val="FF3333"/>
          <w:w w:val="115"/>
        </w:rPr>
        <w:t xml:space="preserve">loop </w:t>
      </w:r>
      <w:r w:rsidRPr="003A2E83">
        <w:rPr>
          <w:rFonts w:ascii="Times New Roman" w:hAnsi="Times New Roman" w:cs="Times New Roman"/>
          <w:color w:val="FF3333"/>
          <w:w w:val="115"/>
        </w:rPr>
        <w:t xml:space="preserve">branch and 1/5 accuracy for the </w:t>
      </w:r>
      <w:r w:rsidRPr="003A2E83">
        <w:rPr>
          <w:rFonts w:ascii="Times New Roman" w:hAnsi="Times New Roman" w:cs="Times New Roman"/>
          <w:b/>
          <w:color w:val="FF3333"/>
          <w:w w:val="115"/>
        </w:rPr>
        <w:t xml:space="preserve">if </w:t>
      </w:r>
      <w:r w:rsidRPr="003A2E83">
        <w:rPr>
          <w:rFonts w:ascii="Times New Roman" w:hAnsi="Times New Roman" w:cs="Times New Roman"/>
          <w:color w:val="FF3333"/>
          <w:w w:val="115"/>
        </w:rPr>
        <w:t xml:space="preserve">branch. </w:t>
      </w:r>
      <w:proofErr w:type="gramStart"/>
      <w:r w:rsidRPr="003A2E83">
        <w:rPr>
          <w:rFonts w:ascii="Times New Roman" w:hAnsi="Times New Roman" w:cs="Times New Roman"/>
          <w:color w:val="FF3333"/>
          <w:w w:val="115"/>
        </w:rPr>
        <w:t>So</w:t>
      </w:r>
      <w:proofErr w:type="gramEnd"/>
      <w:r w:rsidRPr="003A2E83">
        <w:rPr>
          <w:rFonts w:ascii="Times New Roman" w:hAnsi="Times New Roman" w:cs="Times New Roman"/>
          <w:color w:val="FF3333"/>
          <w:w w:val="115"/>
        </w:rPr>
        <w:t xml:space="preserve"> the accuracy decreased in general, as we expected.</w:t>
      </w:r>
    </w:p>
    <w:p w14:paraId="37BC1664" w14:textId="77777777" w:rsidR="000F34D4" w:rsidRPr="003A2E83" w:rsidRDefault="000F34D4" w:rsidP="000F34D4">
      <w:pPr>
        <w:pStyle w:val="a3"/>
        <w:spacing w:before="9"/>
        <w:rPr>
          <w:rFonts w:ascii="Times New Roman" w:hAnsi="Times New Roman" w:cs="Times New Roman"/>
          <w:sz w:val="10"/>
        </w:rPr>
      </w:pPr>
    </w:p>
    <w:tbl>
      <w:tblPr>
        <w:tblStyle w:val="TableNormal"/>
        <w:tblW w:w="0" w:type="auto"/>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494"/>
        <w:gridCol w:w="2492"/>
        <w:gridCol w:w="2494"/>
        <w:gridCol w:w="2510"/>
      </w:tblGrid>
      <w:tr w:rsidR="000F34D4" w:rsidRPr="003A2E83" w14:paraId="07010B65" w14:textId="77777777" w:rsidTr="00A73773">
        <w:trPr>
          <w:trHeight w:val="387"/>
        </w:trPr>
        <w:tc>
          <w:tcPr>
            <w:tcW w:w="2494" w:type="dxa"/>
          </w:tcPr>
          <w:p w14:paraId="45B3CE66" w14:textId="77777777" w:rsidR="000F34D4" w:rsidRPr="003A2E83" w:rsidRDefault="000F34D4" w:rsidP="00A73773">
            <w:pPr>
              <w:pStyle w:val="TableParagraph"/>
              <w:ind w:left="585" w:right="581"/>
              <w:rPr>
                <w:rFonts w:ascii="Times New Roman" w:hAnsi="Times New Roman" w:cs="Times New Roman"/>
                <w:sz w:val="24"/>
              </w:rPr>
            </w:pPr>
            <w:r w:rsidRPr="003A2E83">
              <w:rPr>
                <w:rFonts w:ascii="Times New Roman" w:hAnsi="Times New Roman" w:cs="Times New Roman"/>
                <w:color w:val="FF3333"/>
                <w:w w:val="130"/>
                <w:sz w:val="24"/>
              </w:rPr>
              <w:t>Branch</w:t>
            </w:r>
          </w:p>
        </w:tc>
        <w:tc>
          <w:tcPr>
            <w:tcW w:w="2492" w:type="dxa"/>
          </w:tcPr>
          <w:p w14:paraId="1E01F141" w14:textId="77777777" w:rsidR="000F34D4" w:rsidRPr="003A2E83" w:rsidRDefault="000F34D4" w:rsidP="00A73773">
            <w:pPr>
              <w:pStyle w:val="TableParagraph"/>
              <w:ind w:left="901" w:right="900"/>
              <w:rPr>
                <w:rFonts w:ascii="Times New Roman" w:hAnsi="Times New Roman" w:cs="Times New Roman"/>
                <w:sz w:val="24"/>
              </w:rPr>
            </w:pPr>
            <w:r w:rsidRPr="003A2E83">
              <w:rPr>
                <w:rFonts w:ascii="Times New Roman" w:hAnsi="Times New Roman" w:cs="Times New Roman"/>
                <w:color w:val="FF3333"/>
                <w:w w:val="125"/>
                <w:sz w:val="24"/>
              </w:rPr>
              <w:t>State</w:t>
            </w:r>
          </w:p>
        </w:tc>
        <w:tc>
          <w:tcPr>
            <w:tcW w:w="2494" w:type="dxa"/>
          </w:tcPr>
          <w:p w14:paraId="4B91080E" w14:textId="77777777" w:rsidR="000F34D4" w:rsidRPr="003A2E83" w:rsidRDefault="000F34D4" w:rsidP="00A73773">
            <w:pPr>
              <w:pStyle w:val="TableParagraph"/>
              <w:ind w:left="585" w:right="582"/>
              <w:rPr>
                <w:rFonts w:ascii="Times New Roman" w:hAnsi="Times New Roman" w:cs="Times New Roman"/>
                <w:sz w:val="24"/>
              </w:rPr>
            </w:pPr>
            <w:r w:rsidRPr="003A2E83">
              <w:rPr>
                <w:rFonts w:ascii="Times New Roman" w:hAnsi="Times New Roman" w:cs="Times New Roman"/>
                <w:color w:val="FF3333"/>
                <w:w w:val="120"/>
                <w:sz w:val="24"/>
              </w:rPr>
              <w:t>Prediction</w:t>
            </w:r>
          </w:p>
        </w:tc>
        <w:tc>
          <w:tcPr>
            <w:tcW w:w="2510" w:type="dxa"/>
          </w:tcPr>
          <w:p w14:paraId="15EED8D4" w14:textId="77777777" w:rsidR="000F34D4" w:rsidRPr="003A2E83" w:rsidRDefault="000F34D4" w:rsidP="00A73773">
            <w:pPr>
              <w:pStyle w:val="TableParagraph"/>
              <w:ind w:left="633" w:right="629"/>
              <w:rPr>
                <w:rFonts w:ascii="Times New Roman" w:hAnsi="Times New Roman" w:cs="Times New Roman"/>
                <w:sz w:val="24"/>
              </w:rPr>
            </w:pPr>
            <w:r w:rsidRPr="003A2E83">
              <w:rPr>
                <w:rFonts w:ascii="Times New Roman" w:hAnsi="Times New Roman" w:cs="Times New Roman"/>
                <w:color w:val="FF3333"/>
                <w:w w:val="120"/>
                <w:sz w:val="24"/>
              </w:rPr>
              <w:t>Actual</w:t>
            </w:r>
          </w:p>
        </w:tc>
      </w:tr>
      <w:tr w:rsidR="000F34D4" w:rsidRPr="003A2E83" w14:paraId="04E2F538" w14:textId="77777777" w:rsidTr="00A73773">
        <w:trPr>
          <w:trHeight w:val="387"/>
        </w:trPr>
        <w:tc>
          <w:tcPr>
            <w:tcW w:w="2494" w:type="dxa"/>
          </w:tcPr>
          <w:p w14:paraId="4E1ED504" w14:textId="77777777" w:rsidR="000F34D4" w:rsidRPr="003A2E83" w:rsidRDefault="000F34D4" w:rsidP="00A73773">
            <w:pPr>
              <w:pStyle w:val="TableParagraph"/>
              <w:ind w:left="585" w:right="581"/>
              <w:rPr>
                <w:rFonts w:ascii="Times New Roman" w:hAnsi="Times New Roman" w:cs="Times New Roman"/>
                <w:sz w:val="24"/>
              </w:rPr>
            </w:pPr>
            <w:r w:rsidRPr="003A2E83">
              <w:rPr>
                <w:rFonts w:ascii="Times New Roman" w:hAnsi="Times New Roman" w:cs="Times New Roman"/>
                <w:color w:val="FF3333"/>
                <w:w w:val="115"/>
                <w:sz w:val="24"/>
              </w:rPr>
              <w:t>if0</w:t>
            </w:r>
          </w:p>
        </w:tc>
        <w:tc>
          <w:tcPr>
            <w:tcW w:w="2492" w:type="dxa"/>
          </w:tcPr>
          <w:p w14:paraId="0FDEE48E" w14:textId="77777777" w:rsidR="000F34D4" w:rsidRPr="003A2E83" w:rsidRDefault="000F34D4" w:rsidP="00A73773">
            <w:pPr>
              <w:pStyle w:val="TableParagraph"/>
              <w:ind w:left="901" w:right="897"/>
              <w:rPr>
                <w:rFonts w:ascii="Times New Roman" w:hAnsi="Times New Roman" w:cs="Times New Roman"/>
                <w:sz w:val="24"/>
              </w:rPr>
            </w:pPr>
            <w:r w:rsidRPr="003A2E83">
              <w:rPr>
                <w:rFonts w:ascii="Times New Roman" w:hAnsi="Times New Roman" w:cs="Times New Roman"/>
                <w:color w:val="FF3333"/>
                <w:w w:val="115"/>
                <w:sz w:val="24"/>
              </w:rPr>
              <w:t>00</w:t>
            </w:r>
          </w:p>
        </w:tc>
        <w:tc>
          <w:tcPr>
            <w:tcW w:w="2494" w:type="dxa"/>
          </w:tcPr>
          <w:p w14:paraId="74F2D6DA" w14:textId="77777777" w:rsidR="000F34D4" w:rsidRPr="003A2E83" w:rsidRDefault="000F34D4" w:rsidP="00A73773">
            <w:pPr>
              <w:pStyle w:val="TableParagraph"/>
              <w:ind w:left="585" w:right="582"/>
              <w:rPr>
                <w:rFonts w:ascii="Times New Roman" w:hAnsi="Times New Roman" w:cs="Times New Roman"/>
                <w:sz w:val="24"/>
              </w:rPr>
            </w:pPr>
            <w:r w:rsidRPr="003A2E83">
              <w:rPr>
                <w:rFonts w:ascii="Times New Roman" w:hAnsi="Times New Roman" w:cs="Times New Roman"/>
                <w:color w:val="FF3333"/>
                <w:w w:val="120"/>
                <w:sz w:val="24"/>
              </w:rPr>
              <w:t>Not taken</w:t>
            </w:r>
          </w:p>
        </w:tc>
        <w:tc>
          <w:tcPr>
            <w:tcW w:w="2510" w:type="dxa"/>
          </w:tcPr>
          <w:p w14:paraId="23295D09" w14:textId="77777777" w:rsidR="000F34D4" w:rsidRPr="003A2E83" w:rsidRDefault="000F34D4" w:rsidP="00A73773">
            <w:pPr>
              <w:pStyle w:val="TableParagraph"/>
              <w:ind w:left="633" w:right="630"/>
              <w:rPr>
                <w:rFonts w:ascii="Times New Roman" w:hAnsi="Times New Roman" w:cs="Times New Roman"/>
                <w:sz w:val="24"/>
              </w:rPr>
            </w:pPr>
            <w:r w:rsidRPr="003A2E83">
              <w:rPr>
                <w:rFonts w:ascii="Times New Roman" w:hAnsi="Times New Roman" w:cs="Times New Roman"/>
                <w:color w:val="FF3333"/>
                <w:w w:val="120"/>
                <w:sz w:val="24"/>
              </w:rPr>
              <w:t>Not taken</w:t>
            </w:r>
          </w:p>
        </w:tc>
      </w:tr>
      <w:tr w:rsidR="000F34D4" w:rsidRPr="003A2E83" w14:paraId="06EBDF8A" w14:textId="77777777" w:rsidTr="00A73773">
        <w:trPr>
          <w:trHeight w:val="386"/>
        </w:trPr>
        <w:tc>
          <w:tcPr>
            <w:tcW w:w="2494" w:type="dxa"/>
          </w:tcPr>
          <w:p w14:paraId="11E61BBF" w14:textId="77777777" w:rsidR="000F34D4" w:rsidRPr="003A2E83" w:rsidRDefault="000F34D4" w:rsidP="00A73773">
            <w:pPr>
              <w:pStyle w:val="TableParagraph"/>
              <w:ind w:left="585" w:right="581"/>
              <w:rPr>
                <w:rFonts w:ascii="Times New Roman" w:hAnsi="Times New Roman" w:cs="Times New Roman"/>
                <w:sz w:val="24"/>
              </w:rPr>
            </w:pPr>
            <w:r w:rsidRPr="003A2E83">
              <w:rPr>
                <w:rFonts w:ascii="Times New Roman" w:hAnsi="Times New Roman" w:cs="Times New Roman"/>
                <w:color w:val="FF3333"/>
                <w:w w:val="115"/>
                <w:sz w:val="24"/>
              </w:rPr>
              <w:t>loop0</w:t>
            </w:r>
          </w:p>
        </w:tc>
        <w:tc>
          <w:tcPr>
            <w:tcW w:w="2492" w:type="dxa"/>
          </w:tcPr>
          <w:p w14:paraId="43C31CEB" w14:textId="77777777" w:rsidR="000F34D4" w:rsidRPr="003A2E83" w:rsidRDefault="000F34D4" w:rsidP="00A73773">
            <w:pPr>
              <w:pStyle w:val="TableParagraph"/>
              <w:ind w:left="901" w:right="897"/>
              <w:rPr>
                <w:rFonts w:ascii="Times New Roman" w:hAnsi="Times New Roman" w:cs="Times New Roman"/>
                <w:sz w:val="24"/>
              </w:rPr>
            </w:pPr>
            <w:r w:rsidRPr="003A2E83">
              <w:rPr>
                <w:rFonts w:ascii="Times New Roman" w:hAnsi="Times New Roman" w:cs="Times New Roman"/>
                <w:color w:val="FF3333"/>
                <w:w w:val="115"/>
                <w:sz w:val="24"/>
              </w:rPr>
              <w:t>00</w:t>
            </w:r>
          </w:p>
        </w:tc>
        <w:tc>
          <w:tcPr>
            <w:tcW w:w="2494" w:type="dxa"/>
          </w:tcPr>
          <w:p w14:paraId="2F39357E" w14:textId="77777777" w:rsidR="000F34D4" w:rsidRPr="003A2E83" w:rsidRDefault="000F34D4" w:rsidP="00A73773">
            <w:pPr>
              <w:pStyle w:val="TableParagraph"/>
              <w:ind w:left="585" w:right="582"/>
              <w:rPr>
                <w:rFonts w:ascii="Times New Roman" w:hAnsi="Times New Roman" w:cs="Times New Roman"/>
                <w:sz w:val="24"/>
              </w:rPr>
            </w:pPr>
            <w:r w:rsidRPr="003A2E83">
              <w:rPr>
                <w:rFonts w:ascii="Times New Roman" w:hAnsi="Times New Roman" w:cs="Times New Roman"/>
                <w:color w:val="FF3333"/>
                <w:w w:val="120"/>
                <w:sz w:val="24"/>
              </w:rPr>
              <w:t>Not taken</w:t>
            </w:r>
          </w:p>
        </w:tc>
        <w:tc>
          <w:tcPr>
            <w:tcW w:w="2510" w:type="dxa"/>
          </w:tcPr>
          <w:p w14:paraId="40C5FF9C" w14:textId="77777777" w:rsidR="000F34D4" w:rsidRPr="003A2E83" w:rsidRDefault="000F34D4" w:rsidP="00A73773">
            <w:pPr>
              <w:pStyle w:val="TableParagraph"/>
              <w:ind w:left="633" w:right="630"/>
              <w:rPr>
                <w:rFonts w:ascii="Times New Roman" w:hAnsi="Times New Roman" w:cs="Times New Roman"/>
                <w:sz w:val="24"/>
              </w:rPr>
            </w:pPr>
            <w:r w:rsidRPr="003A2E83">
              <w:rPr>
                <w:rFonts w:ascii="Times New Roman" w:hAnsi="Times New Roman" w:cs="Times New Roman"/>
                <w:color w:val="FF3333"/>
                <w:w w:val="115"/>
                <w:sz w:val="24"/>
              </w:rPr>
              <w:t>Taken</w:t>
            </w:r>
          </w:p>
        </w:tc>
      </w:tr>
      <w:tr w:rsidR="000F34D4" w:rsidRPr="003A2E83" w14:paraId="713749C1" w14:textId="77777777" w:rsidTr="00A73773">
        <w:trPr>
          <w:trHeight w:val="387"/>
        </w:trPr>
        <w:tc>
          <w:tcPr>
            <w:tcW w:w="2494" w:type="dxa"/>
          </w:tcPr>
          <w:p w14:paraId="21EB58C6" w14:textId="77777777" w:rsidR="000F34D4" w:rsidRPr="003A2E83" w:rsidRDefault="000F34D4" w:rsidP="00A73773">
            <w:pPr>
              <w:pStyle w:val="TableParagraph"/>
              <w:ind w:left="585" w:right="581"/>
              <w:rPr>
                <w:rFonts w:ascii="Times New Roman" w:hAnsi="Times New Roman" w:cs="Times New Roman"/>
                <w:sz w:val="24"/>
              </w:rPr>
            </w:pPr>
            <w:r w:rsidRPr="003A2E83">
              <w:rPr>
                <w:rFonts w:ascii="Times New Roman" w:hAnsi="Times New Roman" w:cs="Times New Roman"/>
                <w:color w:val="FF3333"/>
                <w:w w:val="115"/>
                <w:sz w:val="24"/>
              </w:rPr>
              <w:t>if1</w:t>
            </w:r>
          </w:p>
        </w:tc>
        <w:tc>
          <w:tcPr>
            <w:tcW w:w="2492" w:type="dxa"/>
          </w:tcPr>
          <w:p w14:paraId="5CB95AC7" w14:textId="77777777" w:rsidR="000F34D4" w:rsidRPr="003A2E83" w:rsidRDefault="000F34D4" w:rsidP="00A73773">
            <w:pPr>
              <w:pStyle w:val="TableParagraph"/>
              <w:ind w:left="901" w:right="897"/>
              <w:rPr>
                <w:rFonts w:ascii="Times New Roman" w:hAnsi="Times New Roman" w:cs="Times New Roman"/>
                <w:sz w:val="24"/>
              </w:rPr>
            </w:pPr>
            <w:r w:rsidRPr="003A2E83">
              <w:rPr>
                <w:rFonts w:ascii="Times New Roman" w:hAnsi="Times New Roman" w:cs="Times New Roman"/>
                <w:color w:val="FF3333"/>
                <w:w w:val="115"/>
                <w:sz w:val="24"/>
              </w:rPr>
              <w:t>01</w:t>
            </w:r>
          </w:p>
        </w:tc>
        <w:tc>
          <w:tcPr>
            <w:tcW w:w="2494" w:type="dxa"/>
          </w:tcPr>
          <w:p w14:paraId="4DDC5CA2" w14:textId="77777777" w:rsidR="000F34D4" w:rsidRPr="003A2E83" w:rsidRDefault="000F34D4" w:rsidP="00A73773">
            <w:pPr>
              <w:pStyle w:val="TableParagraph"/>
              <w:ind w:left="585" w:right="582"/>
              <w:rPr>
                <w:rFonts w:ascii="Times New Roman" w:hAnsi="Times New Roman" w:cs="Times New Roman"/>
                <w:sz w:val="24"/>
              </w:rPr>
            </w:pPr>
            <w:r w:rsidRPr="003A2E83">
              <w:rPr>
                <w:rFonts w:ascii="Times New Roman" w:hAnsi="Times New Roman" w:cs="Times New Roman"/>
                <w:color w:val="FF3333"/>
                <w:w w:val="120"/>
                <w:sz w:val="24"/>
              </w:rPr>
              <w:t>Not taken</w:t>
            </w:r>
          </w:p>
        </w:tc>
        <w:tc>
          <w:tcPr>
            <w:tcW w:w="2510" w:type="dxa"/>
          </w:tcPr>
          <w:p w14:paraId="19DA929D" w14:textId="77777777" w:rsidR="000F34D4" w:rsidRPr="003A2E83" w:rsidRDefault="000F34D4" w:rsidP="00A73773">
            <w:pPr>
              <w:pStyle w:val="TableParagraph"/>
              <w:ind w:left="633" w:right="630"/>
              <w:rPr>
                <w:rFonts w:ascii="Times New Roman" w:hAnsi="Times New Roman" w:cs="Times New Roman"/>
                <w:sz w:val="24"/>
              </w:rPr>
            </w:pPr>
            <w:r w:rsidRPr="003A2E83">
              <w:rPr>
                <w:rFonts w:ascii="Times New Roman" w:hAnsi="Times New Roman" w:cs="Times New Roman"/>
                <w:color w:val="FF3333"/>
                <w:w w:val="115"/>
                <w:sz w:val="24"/>
              </w:rPr>
              <w:t>Taken</w:t>
            </w:r>
          </w:p>
        </w:tc>
      </w:tr>
      <w:tr w:rsidR="000F34D4" w:rsidRPr="003A2E83" w14:paraId="521D4B9F" w14:textId="77777777" w:rsidTr="00A73773">
        <w:trPr>
          <w:trHeight w:val="387"/>
        </w:trPr>
        <w:tc>
          <w:tcPr>
            <w:tcW w:w="2494" w:type="dxa"/>
          </w:tcPr>
          <w:p w14:paraId="71155E35" w14:textId="77777777" w:rsidR="000F34D4" w:rsidRPr="003A2E83" w:rsidRDefault="000F34D4" w:rsidP="00A73773">
            <w:pPr>
              <w:pStyle w:val="TableParagraph"/>
              <w:ind w:left="585" w:right="581"/>
              <w:rPr>
                <w:rFonts w:ascii="Times New Roman" w:hAnsi="Times New Roman" w:cs="Times New Roman"/>
                <w:sz w:val="24"/>
              </w:rPr>
            </w:pPr>
            <w:r w:rsidRPr="003A2E83">
              <w:rPr>
                <w:rFonts w:ascii="Times New Roman" w:hAnsi="Times New Roman" w:cs="Times New Roman"/>
                <w:color w:val="FF3333"/>
                <w:w w:val="115"/>
                <w:sz w:val="24"/>
              </w:rPr>
              <w:t>loop1</w:t>
            </w:r>
          </w:p>
        </w:tc>
        <w:tc>
          <w:tcPr>
            <w:tcW w:w="2492" w:type="dxa"/>
          </w:tcPr>
          <w:p w14:paraId="5BCC0313" w14:textId="77777777" w:rsidR="000F34D4" w:rsidRPr="003A2E83" w:rsidRDefault="000F34D4" w:rsidP="00A73773">
            <w:pPr>
              <w:pStyle w:val="TableParagraph"/>
              <w:ind w:left="901" w:right="897"/>
              <w:rPr>
                <w:rFonts w:ascii="Times New Roman" w:hAnsi="Times New Roman" w:cs="Times New Roman"/>
                <w:sz w:val="24"/>
              </w:rPr>
            </w:pPr>
            <w:r w:rsidRPr="003A2E83">
              <w:rPr>
                <w:rFonts w:ascii="Times New Roman" w:hAnsi="Times New Roman" w:cs="Times New Roman"/>
                <w:color w:val="FF3333"/>
                <w:w w:val="115"/>
                <w:sz w:val="24"/>
              </w:rPr>
              <w:t>10</w:t>
            </w:r>
          </w:p>
        </w:tc>
        <w:tc>
          <w:tcPr>
            <w:tcW w:w="2494" w:type="dxa"/>
          </w:tcPr>
          <w:p w14:paraId="3C9ED86E" w14:textId="77777777" w:rsidR="000F34D4" w:rsidRPr="003A2E83" w:rsidRDefault="000F34D4" w:rsidP="00A73773">
            <w:pPr>
              <w:pStyle w:val="TableParagraph"/>
              <w:ind w:left="585" w:right="582"/>
              <w:rPr>
                <w:rFonts w:ascii="Times New Roman" w:hAnsi="Times New Roman" w:cs="Times New Roman"/>
                <w:sz w:val="24"/>
              </w:rPr>
            </w:pPr>
            <w:r w:rsidRPr="003A2E83">
              <w:rPr>
                <w:rFonts w:ascii="Times New Roman" w:hAnsi="Times New Roman" w:cs="Times New Roman"/>
                <w:color w:val="FF3333"/>
                <w:w w:val="115"/>
                <w:sz w:val="24"/>
              </w:rPr>
              <w:t>Taken</w:t>
            </w:r>
          </w:p>
        </w:tc>
        <w:tc>
          <w:tcPr>
            <w:tcW w:w="2510" w:type="dxa"/>
          </w:tcPr>
          <w:p w14:paraId="34E1B659" w14:textId="77777777" w:rsidR="000F34D4" w:rsidRPr="003A2E83" w:rsidRDefault="000F34D4" w:rsidP="00A73773">
            <w:pPr>
              <w:pStyle w:val="TableParagraph"/>
              <w:ind w:left="633" w:right="630"/>
              <w:rPr>
                <w:rFonts w:ascii="Times New Roman" w:hAnsi="Times New Roman" w:cs="Times New Roman"/>
                <w:sz w:val="24"/>
              </w:rPr>
            </w:pPr>
            <w:r w:rsidRPr="003A2E83">
              <w:rPr>
                <w:rFonts w:ascii="Times New Roman" w:hAnsi="Times New Roman" w:cs="Times New Roman"/>
                <w:color w:val="FF3333"/>
                <w:w w:val="115"/>
                <w:sz w:val="24"/>
              </w:rPr>
              <w:t>Taken</w:t>
            </w:r>
          </w:p>
        </w:tc>
      </w:tr>
      <w:tr w:rsidR="000F34D4" w:rsidRPr="003A2E83" w14:paraId="183E80AA" w14:textId="77777777" w:rsidTr="00A73773">
        <w:trPr>
          <w:trHeight w:val="387"/>
        </w:trPr>
        <w:tc>
          <w:tcPr>
            <w:tcW w:w="2494" w:type="dxa"/>
          </w:tcPr>
          <w:p w14:paraId="48EB040E" w14:textId="77777777" w:rsidR="000F34D4" w:rsidRPr="003A2E83" w:rsidRDefault="000F34D4" w:rsidP="00A73773">
            <w:pPr>
              <w:pStyle w:val="TableParagraph"/>
              <w:ind w:left="585" w:right="581"/>
              <w:rPr>
                <w:rFonts w:ascii="Times New Roman" w:hAnsi="Times New Roman" w:cs="Times New Roman"/>
                <w:sz w:val="24"/>
              </w:rPr>
            </w:pPr>
            <w:r w:rsidRPr="003A2E83">
              <w:rPr>
                <w:rFonts w:ascii="Times New Roman" w:hAnsi="Times New Roman" w:cs="Times New Roman"/>
                <w:color w:val="FF3333"/>
                <w:w w:val="115"/>
                <w:sz w:val="24"/>
              </w:rPr>
              <w:t>if2</w:t>
            </w:r>
          </w:p>
        </w:tc>
        <w:tc>
          <w:tcPr>
            <w:tcW w:w="2492" w:type="dxa"/>
          </w:tcPr>
          <w:p w14:paraId="7B075923" w14:textId="77777777" w:rsidR="000F34D4" w:rsidRPr="003A2E83" w:rsidRDefault="000F34D4" w:rsidP="00A73773">
            <w:pPr>
              <w:pStyle w:val="TableParagraph"/>
              <w:ind w:left="901" w:right="897"/>
              <w:rPr>
                <w:rFonts w:ascii="Times New Roman" w:hAnsi="Times New Roman" w:cs="Times New Roman"/>
                <w:sz w:val="24"/>
              </w:rPr>
            </w:pPr>
            <w:r w:rsidRPr="003A2E83">
              <w:rPr>
                <w:rFonts w:ascii="Times New Roman" w:hAnsi="Times New Roman" w:cs="Times New Roman"/>
                <w:color w:val="FF3333"/>
                <w:w w:val="115"/>
                <w:sz w:val="24"/>
              </w:rPr>
              <w:t>11</w:t>
            </w:r>
          </w:p>
        </w:tc>
        <w:tc>
          <w:tcPr>
            <w:tcW w:w="2494" w:type="dxa"/>
          </w:tcPr>
          <w:p w14:paraId="63F37B90" w14:textId="77777777" w:rsidR="000F34D4" w:rsidRPr="003A2E83" w:rsidRDefault="000F34D4" w:rsidP="00A73773">
            <w:pPr>
              <w:pStyle w:val="TableParagraph"/>
              <w:ind w:left="585" w:right="582"/>
              <w:rPr>
                <w:rFonts w:ascii="Times New Roman" w:hAnsi="Times New Roman" w:cs="Times New Roman"/>
                <w:sz w:val="24"/>
              </w:rPr>
            </w:pPr>
            <w:r w:rsidRPr="003A2E83">
              <w:rPr>
                <w:rFonts w:ascii="Times New Roman" w:hAnsi="Times New Roman" w:cs="Times New Roman"/>
                <w:color w:val="FF3333"/>
                <w:w w:val="115"/>
                <w:sz w:val="24"/>
              </w:rPr>
              <w:t>Taken</w:t>
            </w:r>
          </w:p>
        </w:tc>
        <w:tc>
          <w:tcPr>
            <w:tcW w:w="2510" w:type="dxa"/>
          </w:tcPr>
          <w:p w14:paraId="0ED83A3A" w14:textId="77777777" w:rsidR="000F34D4" w:rsidRPr="003A2E83" w:rsidRDefault="000F34D4" w:rsidP="00A73773">
            <w:pPr>
              <w:pStyle w:val="TableParagraph"/>
              <w:ind w:left="633" w:right="630"/>
              <w:rPr>
                <w:rFonts w:ascii="Times New Roman" w:hAnsi="Times New Roman" w:cs="Times New Roman"/>
                <w:sz w:val="24"/>
              </w:rPr>
            </w:pPr>
            <w:r w:rsidRPr="003A2E83">
              <w:rPr>
                <w:rFonts w:ascii="Times New Roman" w:hAnsi="Times New Roman" w:cs="Times New Roman"/>
                <w:color w:val="FF3333"/>
                <w:w w:val="120"/>
                <w:sz w:val="24"/>
              </w:rPr>
              <w:t>Not taken</w:t>
            </w:r>
          </w:p>
        </w:tc>
      </w:tr>
      <w:tr w:rsidR="000F34D4" w:rsidRPr="003A2E83" w14:paraId="7B53CCFB" w14:textId="77777777" w:rsidTr="00A73773">
        <w:trPr>
          <w:trHeight w:val="386"/>
        </w:trPr>
        <w:tc>
          <w:tcPr>
            <w:tcW w:w="2494" w:type="dxa"/>
          </w:tcPr>
          <w:p w14:paraId="30DAB913" w14:textId="77777777" w:rsidR="000F34D4" w:rsidRPr="003A2E83" w:rsidRDefault="000F34D4" w:rsidP="00A73773">
            <w:pPr>
              <w:pStyle w:val="TableParagraph"/>
              <w:ind w:left="585" w:right="581"/>
              <w:rPr>
                <w:rFonts w:ascii="Times New Roman" w:hAnsi="Times New Roman" w:cs="Times New Roman"/>
                <w:sz w:val="24"/>
              </w:rPr>
            </w:pPr>
            <w:r w:rsidRPr="003A2E83">
              <w:rPr>
                <w:rFonts w:ascii="Times New Roman" w:hAnsi="Times New Roman" w:cs="Times New Roman"/>
                <w:color w:val="FF3333"/>
                <w:w w:val="115"/>
                <w:sz w:val="24"/>
              </w:rPr>
              <w:t>loop2</w:t>
            </w:r>
          </w:p>
        </w:tc>
        <w:tc>
          <w:tcPr>
            <w:tcW w:w="2492" w:type="dxa"/>
          </w:tcPr>
          <w:p w14:paraId="51FAD409" w14:textId="77777777" w:rsidR="000F34D4" w:rsidRPr="003A2E83" w:rsidRDefault="000F34D4" w:rsidP="00A73773">
            <w:pPr>
              <w:pStyle w:val="TableParagraph"/>
              <w:ind w:left="901" w:right="897"/>
              <w:rPr>
                <w:rFonts w:ascii="Times New Roman" w:hAnsi="Times New Roman" w:cs="Times New Roman"/>
                <w:sz w:val="24"/>
              </w:rPr>
            </w:pPr>
            <w:r w:rsidRPr="003A2E83">
              <w:rPr>
                <w:rFonts w:ascii="Times New Roman" w:hAnsi="Times New Roman" w:cs="Times New Roman"/>
                <w:color w:val="FF3333"/>
                <w:w w:val="115"/>
                <w:sz w:val="24"/>
              </w:rPr>
              <w:t>10</w:t>
            </w:r>
          </w:p>
        </w:tc>
        <w:tc>
          <w:tcPr>
            <w:tcW w:w="2494" w:type="dxa"/>
          </w:tcPr>
          <w:p w14:paraId="1EA537B6" w14:textId="77777777" w:rsidR="000F34D4" w:rsidRPr="003A2E83" w:rsidRDefault="000F34D4" w:rsidP="00A73773">
            <w:pPr>
              <w:pStyle w:val="TableParagraph"/>
              <w:ind w:left="585" w:right="582"/>
              <w:rPr>
                <w:rFonts w:ascii="Times New Roman" w:hAnsi="Times New Roman" w:cs="Times New Roman"/>
                <w:sz w:val="24"/>
              </w:rPr>
            </w:pPr>
            <w:r w:rsidRPr="003A2E83">
              <w:rPr>
                <w:rFonts w:ascii="Times New Roman" w:hAnsi="Times New Roman" w:cs="Times New Roman"/>
                <w:color w:val="FF3333"/>
                <w:w w:val="115"/>
                <w:sz w:val="24"/>
              </w:rPr>
              <w:t>Taken</w:t>
            </w:r>
          </w:p>
        </w:tc>
        <w:tc>
          <w:tcPr>
            <w:tcW w:w="2510" w:type="dxa"/>
          </w:tcPr>
          <w:p w14:paraId="4356FDCF" w14:textId="77777777" w:rsidR="000F34D4" w:rsidRPr="003A2E83" w:rsidRDefault="000F34D4" w:rsidP="00A73773">
            <w:pPr>
              <w:pStyle w:val="TableParagraph"/>
              <w:ind w:left="633" w:right="630"/>
              <w:rPr>
                <w:rFonts w:ascii="Times New Roman" w:hAnsi="Times New Roman" w:cs="Times New Roman"/>
                <w:sz w:val="24"/>
              </w:rPr>
            </w:pPr>
            <w:r w:rsidRPr="003A2E83">
              <w:rPr>
                <w:rFonts w:ascii="Times New Roman" w:hAnsi="Times New Roman" w:cs="Times New Roman"/>
                <w:color w:val="FF3333"/>
                <w:w w:val="115"/>
                <w:sz w:val="24"/>
              </w:rPr>
              <w:t>Taken</w:t>
            </w:r>
          </w:p>
        </w:tc>
      </w:tr>
      <w:tr w:rsidR="000F34D4" w:rsidRPr="003A2E83" w14:paraId="3BFCBE17" w14:textId="77777777" w:rsidTr="00A73773">
        <w:trPr>
          <w:trHeight w:val="386"/>
        </w:trPr>
        <w:tc>
          <w:tcPr>
            <w:tcW w:w="2494" w:type="dxa"/>
          </w:tcPr>
          <w:p w14:paraId="58EBB0C5" w14:textId="77777777" w:rsidR="000F34D4" w:rsidRPr="003A2E83" w:rsidRDefault="000F34D4" w:rsidP="00A73773">
            <w:pPr>
              <w:pStyle w:val="TableParagraph"/>
              <w:ind w:left="585" w:right="581"/>
              <w:rPr>
                <w:rFonts w:ascii="Times New Roman" w:hAnsi="Times New Roman" w:cs="Times New Roman"/>
                <w:sz w:val="24"/>
              </w:rPr>
            </w:pPr>
            <w:r w:rsidRPr="003A2E83">
              <w:rPr>
                <w:rFonts w:ascii="Times New Roman" w:hAnsi="Times New Roman" w:cs="Times New Roman"/>
                <w:color w:val="FF3333"/>
                <w:w w:val="115"/>
                <w:sz w:val="24"/>
              </w:rPr>
              <w:t>if3</w:t>
            </w:r>
          </w:p>
        </w:tc>
        <w:tc>
          <w:tcPr>
            <w:tcW w:w="2492" w:type="dxa"/>
          </w:tcPr>
          <w:p w14:paraId="64E94B82" w14:textId="77777777" w:rsidR="000F34D4" w:rsidRPr="003A2E83" w:rsidRDefault="000F34D4" w:rsidP="00A73773">
            <w:pPr>
              <w:pStyle w:val="TableParagraph"/>
              <w:ind w:left="901" w:right="897"/>
              <w:rPr>
                <w:rFonts w:ascii="Times New Roman" w:hAnsi="Times New Roman" w:cs="Times New Roman"/>
                <w:sz w:val="24"/>
              </w:rPr>
            </w:pPr>
            <w:r w:rsidRPr="003A2E83">
              <w:rPr>
                <w:rFonts w:ascii="Times New Roman" w:hAnsi="Times New Roman" w:cs="Times New Roman"/>
                <w:color w:val="FF3333"/>
                <w:w w:val="115"/>
                <w:sz w:val="24"/>
              </w:rPr>
              <w:t>11</w:t>
            </w:r>
          </w:p>
        </w:tc>
        <w:tc>
          <w:tcPr>
            <w:tcW w:w="2494" w:type="dxa"/>
          </w:tcPr>
          <w:p w14:paraId="6502A12D" w14:textId="77777777" w:rsidR="000F34D4" w:rsidRPr="003A2E83" w:rsidRDefault="000F34D4" w:rsidP="00A73773">
            <w:pPr>
              <w:pStyle w:val="TableParagraph"/>
              <w:ind w:left="585" w:right="582"/>
              <w:rPr>
                <w:rFonts w:ascii="Times New Roman" w:hAnsi="Times New Roman" w:cs="Times New Roman"/>
                <w:sz w:val="24"/>
              </w:rPr>
            </w:pPr>
            <w:r w:rsidRPr="003A2E83">
              <w:rPr>
                <w:rFonts w:ascii="Times New Roman" w:hAnsi="Times New Roman" w:cs="Times New Roman"/>
                <w:color w:val="FF3333"/>
                <w:w w:val="115"/>
                <w:sz w:val="24"/>
              </w:rPr>
              <w:t>Taken</w:t>
            </w:r>
          </w:p>
        </w:tc>
        <w:tc>
          <w:tcPr>
            <w:tcW w:w="2510" w:type="dxa"/>
          </w:tcPr>
          <w:p w14:paraId="30EE2B38" w14:textId="77777777" w:rsidR="000F34D4" w:rsidRPr="003A2E83" w:rsidRDefault="000F34D4" w:rsidP="00A73773">
            <w:pPr>
              <w:pStyle w:val="TableParagraph"/>
              <w:ind w:left="633" w:right="630"/>
              <w:rPr>
                <w:rFonts w:ascii="Times New Roman" w:hAnsi="Times New Roman" w:cs="Times New Roman"/>
                <w:sz w:val="24"/>
              </w:rPr>
            </w:pPr>
            <w:r w:rsidRPr="003A2E83">
              <w:rPr>
                <w:rFonts w:ascii="Times New Roman" w:hAnsi="Times New Roman" w:cs="Times New Roman"/>
                <w:color w:val="FF3333"/>
                <w:w w:val="120"/>
                <w:sz w:val="24"/>
              </w:rPr>
              <w:t>Not taken</w:t>
            </w:r>
          </w:p>
        </w:tc>
      </w:tr>
      <w:tr w:rsidR="000F34D4" w:rsidRPr="003A2E83" w14:paraId="000EC759" w14:textId="77777777" w:rsidTr="00A73773">
        <w:trPr>
          <w:trHeight w:val="387"/>
        </w:trPr>
        <w:tc>
          <w:tcPr>
            <w:tcW w:w="2494" w:type="dxa"/>
          </w:tcPr>
          <w:p w14:paraId="6A153B6A" w14:textId="77777777" w:rsidR="000F34D4" w:rsidRPr="003A2E83" w:rsidRDefault="000F34D4" w:rsidP="00A73773">
            <w:pPr>
              <w:pStyle w:val="TableParagraph"/>
              <w:ind w:left="585" w:right="581"/>
              <w:rPr>
                <w:rFonts w:ascii="Times New Roman" w:hAnsi="Times New Roman" w:cs="Times New Roman"/>
                <w:sz w:val="24"/>
              </w:rPr>
            </w:pPr>
            <w:r w:rsidRPr="003A2E83">
              <w:rPr>
                <w:rFonts w:ascii="Times New Roman" w:hAnsi="Times New Roman" w:cs="Times New Roman"/>
                <w:color w:val="FF3333"/>
                <w:w w:val="115"/>
                <w:sz w:val="24"/>
              </w:rPr>
              <w:t>loop3</w:t>
            </w:r>
          </w:p>
        </w:tc>
        <w:tc>
          <w:tcPr>
            <w:tcW w:w="2492" w:type="dxa"/>
          </w:tcPr>
          <w:p w14:paraId="4B954127" w14:textId="77777777" w:rsidR="000F34D4" w:rsidRPr="003A2E83" w:rsidRDefault="000F34D4" w:rsidP="00A73773">
            <w:pPr>
              <w:pStyle w:val="TableParagraph"/>
              <w:ind w:left="901" w:right="897"/>
              <w:rPr>
                <w:rFonts w:ascii="Times New Roman" w:hAnsi="Times New Roman" w:cs="Times New Roman"/>
                <w:sz w:val="24"/>
              </w:rPr>
            </w:pPr>
            <w:r w:rsidRPr="003A2E83">
              <w:rPr>
                <w:rFonts w:ascii="Times New Roman" w:hAnsi="Times New Roman" w:cs="Times New Roman"/>
                <w:color w:val="FF3333"/>
                <w:w w:val="115"/>
                <w:sz w:val="24"/>
              </w:rPr>
              <w:t>10</w:t>
            </w:r>
          </w:p>
        </w:tc>
        <w:tc>
          <w:tcPr>
            <w:tcW w:w="2494" w:type="dxa"/>
          </w:tcPr>
          <w:p w14:paraId="37F1415F" w14:textId="77777777" w:rsidR="000F34D4" w:rsidRPr="003A2E83" w:rsidRDefault="000F34D4" w:rsidP="00A73773">
            <w:pPr>
              <w:pStyle w:val="TableParagraph"/>
              <w:ind w:left="585" w:right="582"/>
              <w:rPr>
                <w:rFonts w:ascii="Times New Roman" w:hAnsi="Times New Roman" w:cs="Times New Roman"/>
                <w:sz w:val="24"/>
              </w:rPr>
            </w:pPr>
            <w:r w:rsidRPr="003A2E83">
              <w:rPr>
                <w:rFonts w:ascii="Times New Roman" w:hAnsi="Times New Roman" w:cs="Times New Roman"/>
                <w:color w:val="FF3333"/>
                <w:w w:val="115"/>
                <w:sz w:val="24"/>
              </w:rPr>
              <w:t>Taken</w:t>
            </w:r>
          </w:p>
        </w:tc>
        <w:tc>
          <w:tcPr>
            <w:tcW w:w="2510" w:type="dxa"/>
          </w:tcPr>
          <w:p w14:paraId="3D65A8F0" w14:textId="77777777" w:rsidR="000F34D4" w:rsidRPr="003A2E83" w:rsidRDefault="000F34D4" w:rsidP="00A73773">
            <w:pPr>
              <w:pStyle w:val="TableParagraph"/>
              <w:ind w:left="633" w:right="630"/>
              <w:rPr>
                <w:rFonts w:ascii="Times New Roman" w:hAnsi="Times New Roman" w:cs="Times New Roman"/>
                <w:sz w:val="24"/>
              </w:rPr>
            </w:pPr>
            <w:r w:rsidRPr="003A2E83">
              <w:rPr>
                <w:rFonts w:ascii="Times New Roman" w:hAnsi="Times New Roman" w:cs="Times New Roman"/>
                <w:color w:val="FF3333"/>
                <w:w w:val="115"/>
                <w:sz w:val="24"/>
              </w:rPr>
              <w:t>Taken</w:t>
            </w:r>
          </w:p>
        </w:tc>
      </w:tr>
      <w:tr w:rsidR="000F34D4" w:rsidRPr="003A2E83" w14:paraId="44079EAA" w14:textId="77777777" w:rsidTr="00A73773">
        <w:trPr>
          <w:trHeight w:val="387"/>
        </w:trPr>
        <w:tc>
          <w:tcPr>
            <w:tcW w:w="2494" w:type="dxa"/>
          </w:tcPr>
          <w:p w14:paraId="520251BC" w14:textId="77777777" w:rsidR="000F34D4" w:rsidRPr="003A2E83" w:rsidRDefault="000F34D4" w:rsidP="00A73773">
            <w:pPr>
              <w:pStyle w:val="TableParagraph"/>
              <w:ind w:left="585" w:right="581"/>
              <w:rPr>
                <w:rFonts w:ascii="Times New Roman" w:hAnsi="Times New Roman" w:cs="Times New Roman"/>
                <w:sz w:val="24"/>
              </w:rPr>
            </w:pPr>
            <w:r w:rsidRPr="003A2E83">
              <w:rPr>
                <w:rFonts w:ascii="Times New Roman" w:hAnsi="Times New Roman" w:cs="Times New Roman"/>
                <w:color w:val="FF3333"/>
                <w:w w:val="115"/>
                <w:sz w:val="24"/>
              </w:rPr>
              <w:t>if4</w:t>
            </w:r>
          </w:p>
        </w:tc>
        <w:tc>
          <w:tcPr>
            <w:tcW w:w="2492" w:type="dxa"/>
          </w:tcPr>
          <w:p w14:paraId="3E06802D" w14:textId="77777777" w:rsidR="000F34D4" w:rsidRPr="003A2E83" w:rsidRDefault="000F34D4" w:rsidP="00A73773">
            <w:pPr>
              <w:pStyle w:val="TableParagraph"/>
              <w:ind w:left="901" w:right="897"/>
              <w:rPr>
                <w:rFonts w:ascii="Times New Roman" w:hAnsi="Times New Roman" w:cs="Times New Roman"/>
                <w:sz w:val="24"/>
              </w:rPr>
            </w:pPr>
            <w:r w:rsidRPr="003A2E83">
              <w:rPr>
                <w:rFonts w:ascii="Times New Roman" w:hAnsi="Times New Roman" w:cs="Times New Roman"/>
                <w:color w:val="FF3333"/>
                <w:w w:val="115"/>
                <w:sz w:val="24"/>
              </w:rPr>
              <w:t>11</w:t>
            </w:r>
          </w:p>
        </w:tc>
        <w:tc>
          <w:tcPr>
            <w:tcW w:w="2494" w:type="dxa"/>
          </w:tcPr>
          <w:p w14:paraId="1A700E86" w14:textId="77777777" w:rsidR="000F34D4" w:rsidRPr="003A2E83" w:rsidRDefault="000F34D4" w:rsidP="00A73773">
            <w:pPr>
              <w:pStyle w:val="TableParagraph"/>
              <w:ind w:left="585" w:right="582"/>
              <w:rPr>
                <w:rFonts w:ascii="Times New Roman" w:hAnsi="Times New Roman" w:cs="Times New Roman"/>
                <w:sz w:val="24"/>
              </w:rPr>
            </w:pPr>
            <w:r w:rsidRPr="003A2E83">
              <w:rPr>
                <w:rFonts w:ascii="Times New Roman" w:hAnsi="Times New Roman" w:cs="Times New Roman"/>
                <w:color w:val="FF3333"/>
                <w:w w:val="115"/>
                <w:sz w:val="24"/>
              </w:rPr>
              <w:t>Taken</w:t>
            </w:r>
          </w:p>
        </w:tc>
        <w:tc>
          <w:tcPr>
            <w:tcW w:w="2510" w:type="dxa"/>
          </w:tcPr>
          <w:p w14:paraId="57E9EBCB" w14:textId="77777777" w:rsidR="000F34D4" w:rsidRPr="003A2E83" w:rsidRDefault="000F34D4" w:rsidP="00A73773">
            <w:pPr>
              <w:pStyle w:val="TableParagraph"/>
              <w:ind w:left="633" w:right="630"/>
              <w:rPr>
                <w:rFonts w:ascii="Times New Roman" w:hAnsi="Times New Roman" w:cs="Times New Roman"/>
                <w:sz w:val="24"/>
              </w:rPr>
            </w:pPr>
            <w:r w:rsidRPr="003A2E83">
              <w:rPr>
                <w:rFonts w:ascii="Times New Roman" w:hAnsi="Times New Roman" w:cs="Times New Roman"/>
                <w:color w:val="FF3333"/>
                <w:w w:val="120"/>
                <w:sz w:val="24"/>
              </w:rPr>
              <w:t>Not taken</w:t>
            </w:r>
          </w:p>
        </w:tc>
      </w:tr>
      <w:tr w:rsidR="000F34D4" w:rsidRPr="003A2E83" w14:paraId="6E3FAA0B" w14:textId="77777777" w:rsidTr="00A73773">
        <w:trPr>
          <w:trHeight w:val="387"/>
        </w:trPr>
        <w:tc>
          <w:tcPr>
            <w:tcW w:w="2494" w:type="dxa"/>
          </w:tcPr>
          <w:p w14:paraId="735ECA61" w14:textId="77777777" w:rsidR="000F34D4" w:rsidRPr="003A2E83" w:rsidRDefault="000F34D4" w:rsidP="00A73773">
            <w:pPr>
              <w:pStyle w:val="TableParagraph"/>
              <w:ind w:left="585" w:right="581"/>
              <w:rPr>
                <w:rFonts w:ascii="Times New Roman" w:hAnsi="Times New Roman" w:cs="Times New Roman"/>
                <w:sz w:val="24"/>
              </w:rPr>
            </w:pPr>
            <w:r w:rsidRPr="003A2E83">
              <w:rPr>
                <w:rFonts w:ascii="Times New Roman" w:hAnsi="Times New Roman" w:cs="Times New Roman"/>
                <w:color w:val="FF3333"/>
                <w:w w:val="115"/>
                <w:sz w:val="24"/>
              </w:rPr>
              <w:t>loop4</w:t>
            </w:r>
          </w:p>
        </w:tc>
        <w:tc>
          <w:tcPr>
            <w:tcW w:w="2492" w:type="dxa"/>
          </w:tcPr>
          <w:p w14:paraId="1686D74A" w14:textId="77777777" w:rsidR="000F34D4" w:rsidRPr="003A2E83" w:rsidRDefault="000F34D4" w:rsidP="00A73773">
            <w:pPr>
              <w:pStyle w:val="TableParagraph"/>
              <w:ind w:left="901" w:right="897"/>
              <w:rPr>
                <w:rFonts w:ascii="Times New Roman" w:hAnsi="Times New Roman" w:cs="Times New Roman"/>
                <w:sz w:val="24"/>
              </w:rPr>
            </w:pPr>
            <w:r w:rsidRPr="003A2E83">
              <w:rPr>
                <w:rFonts w:ascii="Times New Roman" w:hAnsi="Times New Roman" w:cs="Times New Roman"/>
                <w:color w:val="FF3333"/>
                <w:w w:val="115"/>
                <w:sz w:val="24"/>
              </w:rPr>
              <w:t>10</w:t>
            </w:r>
          </w:p>
        </w:tc>
        <w:tc>
          <w:tcPr>
            <w:tcW w:w="2494" w:type="dxa"/>
          </w:tcPr>
          <w:p w14:paraId="4DFDE2A9" w14:textId="77777777" w:rsidR="000F34D4" w:rsidRPr="003A2E83" w:rsidRDefault="000F34D4" w:rsidP="00A73773">
            <w:pPr>
              <w:pStyle w:val="TableParagraph"/>
              <w:ind w:left="585" w:right="582"/>
              <w:rPr>
                <w:rFonts w:ascii="Times New Roman" w:hAnsi="Times New Roman" w:cs="Times New Roman"/>
                <w:sz w:val="24"/>
              </w:rPr>
            </w:pPr>
            <w:r w:rsidRPr="003A2E83">
              <w:rPr>
                <w:rFonts w:ascii="Times New Roman" w:hAnsi="Times New Roman" w:cs="Times New Roman"/>
                <w:color w:val="FF3333"/>
                <w:w w:val="115"/>
                <w:sz w:val="24"/>
              </w:rPr>
              <w:t>Taken</w:t>
            </w:r>
          </w:p>
        </w:tc>
        <w:tc>
          <w:tcPr>
            <w:tcW w:w="2510" w:type="dxa"/>
          </w:tcPr>
          <w:p w14:paraId="1FED50C0" w14:textId="77777777" w:rsidR="000F34D4" w:rsidRPr="003A2E83" w:rsidRDefault="000F34D4" w:rsidP="00A73773">
            <w:pPr>
              <w:pStyle w:val="TableParagraph"/>
              <w:ind w:left="633" w:right="630"/>
              <w:rPr>
                <w:rFonts w:ascii="Times New Roman" w:hAnsi="Times New Roman" w:cs="Times New Roman"/>
                <w:sz w:val="24"/>
              </w:rPr>
            </w:pPr>
            <w:r w:rsidRPr="003A2E83">
              <w:rPr>
                <w:rFonts w:ascii="Times New Roman" w:hAnsi="Times New Roman" w:cs="Times New Roman"/>
                <w:color w:val="FF3333"/>
                <w:w w:val="120"/>
                <w:sz w:val="24"/>
              </w:rPr>
              <w:t>Not taken</w:t>
            </w:r>
          </w:p>
        </w:tc>
      </w:tr>
    </w:tbl>
    <w:p w14:paraId="1B6B4F1A" w14:textId="77777777" w:rsidR="000F34D4" w:rsidRPr="003A2E83" w:rsidRDefault="000F34D4" w:rsidP="000F34D4">
      <w:pPr>
        <w:spacing w:after="120"/>
        <w:rPr>
          <w:rFonts w:ascii="Times New Roman" w:hAnsi="Times New Roman" w:cs="Times New Roman"/>
          <w:color w:val="FF3333"/>
        </w:rPr>
      </w:pPr>
    </w:p>
    <w:p w14:paraId="7EC64985" w14:textId="77777777" w:rsidR="000F34D4" w:rsidRPr="003A2E83" w:rsidRDefault="000F34D4" w:rsidP="000F34D4">
      <w:pPr>
        <w:numPr>
          <w:ilvl w:val="0"/>
          <w:numId w:val="6"/>
        </w:numPr>
        <w:spacing w:after="120"/>
        <w:rPr>
          <w:rFonts w:ascii="Times New Roman" w:hAnsi="Times New Roman" w:cs="Times New Roman"/>
        </w:rPr>
      </w:pPr>
      <w:r w:rsidRPr="003A2E83">
        <w:rPr>
          <w:rFonts w:ascii="Times New Roman" w:hAnsi="Times New Roman" w:cs="Times New Roman"/>
          <w:i/>
          <w:iCs/>
          <w:color w:val="000000"/>
        </w:rPr>
        <w:t>Static Hints</w:t>
      </w:r>
    </w:p>
    <w:p w14:paraId="17FF728C" w14:textId="77777777" w:rsidR="000F34D4" w:rsidRPr="003A2E83" w:rsidRDefault="000F34D4" w:rsidP="000F34D4">
      <w:pPr>
        <w:spacing w:after="120"/>
        <w:ind w:left="720"/>
        <w:rPr>
          <w:rFonts w:ascii="Times New Roman" w:hAnsi="Times New Roman" w:cs="Times New Roman"/>
        </w:rPr>
      </w:pPr>
      <w:r w:rsidRPr="003A2E83">
        <w:rPr>
          <w:rFonts w:ascii="Times New Roman" w:hAnsi="Times New Roman" w:cs="Times New Roman"/>
          <w:color w:val="000000"/>
        </w:rPr>
        <w:t xml:space="preserve">For this question, assume that the compiler can specify statically which way the processor should predict the branch will go. If the processor sees a "branch-likely" hint from the compiler, it predicts the branch is taken and does NOT update the BHT with this branch (i.e., any branches the compiler can analyze do not pollute the BHT). </w:t>
      </w:r>
    </w:p>
    <w:p w14:paraId="3DDA28D2" w14:textId="77777777" w:rsidR="000F34D4" w:rsidRPr="003A2E83" w:rsidRDefault="000F34D4" w:rsidP="000F34D4">
      <w:pPr>
        <w:spacing w:after="120"/>
        <w:ind w:left="720"/>
        <w:rPr>
          <w:rFonts w:ascii="Times New Roman" w:eastAsiaTheme="minorEastAsia" w:hAnsi="Times New Roman" w:cs="Times New Roman"/>
        </w:rPr>
      </w:pPr>
      <w:r w:rsidRPr="003A2E83">
        <w:rPr>
          <w:rFonts w:ascii="Times New Roman" w:hAnsi="Times New Roman" w:cs="Times New Roman"/>
          <w:color w:val="000000"/>
        </w:rPr>
        <w:t xml:space="preserve">Which branches in the program, if any, can the compiler </w:t>
      </w:r>
      <w:proofErr w:type="gramStart"/>
      <w:r w:rsidRPr="003A2E83">
        <w:rPr>
          <w:rFonts w:ascii="Times New Roman" w:hAnsi="Times New Roman" w:cs="Times New Roman"/>
          <w:color w:val="000000"/>
        </w:rPr>
        <w:t>provides</w:t>
      </w:r>
      <w:proofErr w:type="gramEnd"/>
      <w:r w:rsidRPr="003A2E83">
        <w:rPr>
          <w:rFonts w:ascii="Times New Roman" w:hAnsi="Times New Roman" w:cs="Times New Roman"/>
          <w:color w:val="000000"/>
        </w:rPr>
        <w:t xml:space="preserve"> hints for? Assume the input array for the compiler's test runs varies widely and the compiler must be fairly confident in the accuracy of a static branch hint. (5 points)</w:t>
      </w:r>
    </w:p>
    <w:p w14:paraId="755CD076" w14:textId="77777777" w:rsidR="000F34D4" w:rsidRPr="003A2E83" w:rsidRDefault="000F34D4" w:rsidP="000F34D4">
      <w:pPr>
        <w:spacing w:after="120"/>
        <w:ind w:left="1080"/>
        <w:rPr>
          <w:rFonts w:ascii="Times New Roman" w:hAnsi="Times New Roman" w:cs="Times New Roman"/>
          <w:color w:val="FF3333"/>
        </w:rPr>
      </w:pPr>
    </w:p>
    <w:p w14:paraId="75CA14C4" w14:textId="50BF8DEE" w:rsidR="00E542B7" w:rsidRPr="000F34D4" w:rsidRDefault="000F34D4" w:rsidP="000F34D4">
      <w:pPr>
        <w:pStyle w:val="a3"/>
        <w:spacing w:before="115"/>
        <w:ind w:left="836" w:right="418"/>
        <w:rPr>
          <w:rFonts w:ascii="Times New Roman" w:hAnsi="Times New Roman" w:cs="Times New Roman" w:hint="eastAsia"/>
        </w:rPr>
      </w:pPr>
      <w:r w:rsidRPr="003A2E83">
        <w:rPr>
          <w:rFonts w:ascii="Times New Roman" w:hAnsi="Times New Roman" w:cs="Times New Roman"/>
          <w:color w:val="FF3333"/>
          <w:w w:val="120"/>
        </w:rPr>
        <w:t>The compiler can statically hint that the loop branch will be taken, since we know it will be taken more often than not. We should not add static hints for the if branch, because this branch depends on the data.</w:t>
      </w:r>
    </w:p>
    <w:sectPr w:rsidR="00E542B7" w:rsidRPr="000F34D4" w:rsidSect="009C544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jaVu Serif">
    <w:altName w:val="Times New Roman"/>
    <w:panose1 w:val="020B0604020202020204"/>
    <w:charset w:val="01"/>
    <w:family w:val="roman"/>
    <w:pitch w:val="variable"/>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Noto Sans CJK JP Regular">
    <w:altName w:val="Times New Roman"/>
    <w:panose1 w:val="020B0604020202020204"/>
    <w:charset w:val="01"/>
    <w:family w:val="auto"/>
    <w:pitch w:val="variable"/>
  </w:font>
  <w:font w:name="FreeSans">
    <w:altName w:val="Calibri"/>
    <w:panose1 w:val="020B0604020202020204"/>
    <w:charset w:val="01"/>
    <w:family w:val="auto"/>
    <w:pitch w:val="variable"/>
  </w:font>
  <w:font w:name="ヒラギノ角ゴ Pro W3">
    <w:altName w:val="MS Gothic"/>
    <w:panose1 w:val="020B0300000000000000"/>
    <w:charset w:val="80"/>
    <w:family w:val="auto"/>
    <w:pitch w:val="variable"/>
    <w:sig w:usb0="00000000" w:usb1="7AC7FFFF" w:usb2="00000012" w:usb3="00000000" w:csb0="0002000D" w:csb1="00000000"/>
  </w:font>
  <w:font w:name="DejaVu Sans Mono">
    <w:altName w:val="Verdana"/>
    <w:panose1 w:val="020B0604020202020204"/>
    <w:charset w:val="01"/>
    <w:family w:val="moder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upperLetter"/>
      <w:lvlText w:val="%1)"/>
      <w:lvlJc w:val="left"/>
      <w:pPr>
        <w:tabs>
          <w:tab w:val="num" w:pos="720"/>
        </w:tabs>
        <w:ind w:left="720" w:hanging="360"/>
      </w:pPr>
      <w:rPr>
        <w:b w:val="0"/>
        <w:bCs w:val="0"/>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upperLetter"/>
      <w:lvlText w:val="%1)"/>
      <w:lvlJc w:val="left"/>
      <w:pPr>
        <w:tabs>
          <w:tab w:val="num" w:pos="720"/>
        </w:tabs>
        <w:ind w:left="720" w:hanging="360"/>
      </w:pPr>
      <w:rPr>
        <w:rFonts w:ascii="DejaVu Serif" w:hAnsi="DejaVu Serif" w:cs="DejaVu Serif"/>
        <w:b w:val="0"/>
        <w:bCs w:val="0"/>
        <w:sz w:val="24"/>
        <w:szCs w:val="24"/>
        <w:lang w:val="en-US" w:eastAsia="zh-C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upperLetter"/>
      <w:lvlText w:val="%1)"/>
      <w:lvlJc w:val="left"/>
      <w:pPr>
        <w:tabs>
          <w:tab w:val="num" w:pos="720"/>
        </w:tabs>
        <w:ind w:left="720" w:hanging="360"/>
      </w:pPr>
      <w:rPr>
        <w:b w:val="0"/>
        <w:bCs w:val="0"/>
        <w:sz w:val="24"/>
        <w:szCs w:val="24"/>
        <w:lang w:val="en-US" w:eastAsia="zh-C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upp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5" w15:restartNumberingAfterBreak="0">
    <w:nsid w:val="7BC17B32"/>
    <w:multiLevelType w:val="hybridMultilevel"/>
    <w:tmpl w:val="EA648E8E"/>
    <w:lvl w:ilvl="0" w:tplc="738C616C">
      <w:start w:val="1"/>
      <w:numFmt w:val="upperLetter"/>
      <w:lvlText w:val="%1)"/>
      <w:lvlJc w:val="left"/>
      <w:pPr>
        <w:ind w:left="836" w:hanging="360"/>
      </w:pPr>
      <w:rPr>
        <w:rFonts w:ascii="Cambria" w:eastAsia="Cambria" w:hAnsi="Cambria" w:cs="Cambria" w:hint="default"/>
        <w:w w:val="102"/>
        <w:sz w:val="24"/>
        <w:szCs w:val="24"/>
        <w:lang w:val="en-US" w:eastAsia="en-US" w:bidi="en-US"/>
      </w:rPr>
    </w:lvl>
    <w:lvl w:ilvl="1" w:tplc="DE0283B6">
      <w:start w:val="1"/>
      <w:numFmt w:val="decimal"/>
      <w:lvlText w:val="%2."/>
      <w:lvlJc w:val="left"/>
      <w:pPr>
        <w:ind w:left="836" w:hanging="306"/>
      </w:pPr>
      <w:rPr>
        <w:rFonts w:ascii="Cambria" w:eastAsia="Cambria" w:hAnsi="Cambria" w:cs="Cambria" w:hint="default"/>
        <w:color w:val="FF3333"/>
        <w:spacing w:val="-1"/>
        <w:w w:val="114"/>
        <w:sz w:val="24"/>
        <w:szCs w:val="24"/>
        <w:lang w:val="en-US" w:eastAsia="en-US" w:bidi="en-US"/>
      </w:rPr>
    </w:lvl>
    <w:lvl w:ilvl="2" w:tplc="46522DEE">
      <w:numFmt w:val="bullet"/>
      <w:lvlText w:val="•"/>
      <w:lvlJc w:val="left"/>
      <w:pPr>
        <w:ind w:left="2743" w:hanging="306"/>
      </w:pPr>
      <w:rPr>
        <w:rFonts w:hint="default"/>
        <w:lang w:val="en-US" w:eastAsia="en-US" w:bidi="en-US"/>
      </w:rPr>
    </w:lvl>
    <w:lvl w:ilvl="3" w:tplc="5B146ABE">
      <w:numFmt w:val="bullet"/>
      <w:lvlText w:val="•"/>
      <w:lvlJc w:val="left"/>
      <w:pPr>
        <w:ind w:left="3695" w:hanging="306"/>
      </w:pPr>
      <w:rPr>
        <w:rFonts w:hint="default"/>
        <w:lang w:val="en-US" w:eastAsia="en-US" w:bidi="en-US"/>
      </w:rPr>
    </w:lvl>
    <w:lvl w:ilvl="4" w:tplc="7C461C3A">
      <w:numFmt w:val="bullet"/>
      <w:lvlText w:val="•"/>
      <w:lvlJc w:val="left"/>
      <w:pPr>
        <w:ind w:left="4647" w:hanging="306"/>
      </w:pPr>
      <w:rPr>
        <w:rFonts w:hint="default"/>
        <w:lang w:val="en-US" w:eastAsia="en-US" w:bidi="en-US"/>
      </w:rPr>
    </w:lvl>
    <w:lvl w:ilvl="5" w:tplc="473C2F66">
      <w:numFmt w:val="bullet"/>
      <w:lvlText w:val="•"/>
      <w:lvlJc w:val="left"/>
      <w:pPr>
        <w:ind w:left="5599" w:hanging="306"/>
      </w:pPr>
      <w:rPr>
        <w:rFonts w:hint="default"/>
        <w:lang w:val="en-US" w:eastAsia="en-US" w:bidi="en-US"/>
      </w:rPr>
    </w:lvl>
    <w:lvl w:ilvl="6" w:tplc="CAD85536">
      <w:numFmt w:val="bullet"/>
      <w:lvlText w:val="•"/>
      <w:lvlJc w:val="left"/>
      <w:pPr>
        <w:ind w:left="6551" w:hanging="306"/>
      </w:pPr>
      <w:rPr>
        <w:rFonts w:hint="default"/>
        <w:lang w:val="en-US" w:eastAsia="en-US" w:bidi="en-US"/>
      </w:rPr>
    </w:lvl>
    <w:lvl w:ilvl="7" w:tplc="617E72AC">
      <w:numFmt w:val="bullet"/>
      <w:lvlText w:val="•"/>
      <w:lvlJc w:val="left"/>
      <w:pPr>
        <w:ind w:left="7503" w:hanging="306"/>
      </w:pPr>
      <w:rPr>
        <w:rFonts w:hint="default"/>
        <w:lang w:val="en-US" w:eastAsia="en-US" w:bidi="en-US"/>
      </w:rPr>
    </w:lvl>
    <w:lvl w:ilvl="8" w:tplc="8906427A">
      <w:numFmt w:val="bullet"/>
      <w:lvlText w:val="•"/>
      <w:lvlJc w:val="left"/>
      <w:pPr>
        <w:ind w:left="8455" w:hanging="306"/>
      </w:pPr>
      <w:rPr>
        <w:rFonts w:hint="default"/>
        <w:lang w:val="en-US" w:eastAsia="en-US" w:bidi="en-US"/>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D4"/>
    <w:rsid w:val="000F34D4"/>
    <w:rsid w:val="009C544A"/>
    <w:rsid w:val="00E54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17E5"/>
  <w15:chartTrackingRefBased/>
  <w15:docId w15:val="{6913EE90-7FAF-C043-8A04-CC6B23D0D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34D4"/>
    <w:pPr>
      <w:suppressAutoHyphens/>
    </w:pPr>
    <w:rPr>
      <w:rFonts w:ascii="DejaVu Serif" w:eastAsia="Noto Sans CJK JP Regular" w:hAnsi="DejaVu Serif" w:cs="FreeSans"/>
      <w:kern w:val="1"/>
      <w:sz w:val="24"/>
      <w:lang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F34D4"/>
    <w:pPr>
      <w:spacing w:after="140" w:line="288" w:lineRule="auto"/>
    </w:pPr>
  </w:style>
  <w:style w:type="character" w:customStyle="1" w:styleId="a4">
    <w:name w:val="正文文本 字符"/>
    <w:basedOn w:val="a0"/>
    <w:link w:val="a3"/>
    <w:rsid w:val="000F34D4"/>
    <w:rPr>
      <w:rFonts w:ascii="DejaVu Serif" w:eastAsia="Noto Sans CJK JP Regular" w:hAnsi="DejaVu Serif" w:cs="FreeSans"/>
      <w:kern w:val="1"/>
      <w:sz w:val="24"/>
      <w:lang w:bidi="hi-IN"/>
    </w:rPr>
  </w:style>
  <w:style w:type="paragraph" w:customStyle="1" w:styleId="TableContents">
    <w:name w:val="Table Contents"/>
    <w:basedOn w:val="a"/>
    <w:rsid w:val="000F34D4"/>
    <w:pPr>
      <w:suppressLineNumbers/>
    </w:pPr>
  </w:style>
  <w:style w:type="table" w:customStyle="1" w:styleId="TableNormal">
    <w:name w:val="Table Normal"/>
    <w:uiPriority w:val="2"/>
    <w:semiHidden/>
    <w:unhideWhenUsed/>
    <w:qFormat/>
    <w:rsid w:val="000F34D4"/>
    <w:pPr>
      <w:widowControl w:val="0"/>
      <w:autoSpaceDE w:val="0"/>
      <w:autoSpaceDN w:val="0"/>
    </w:pPr>
    <w:rPr>
      <w:rFonts w:eastAsiaTheme="minorHAnsi"/>
      <w:kern w:val="0"/>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F34D4"/>
    <w:pPr>
      <w:widowControl w:val="0"/>
      <w:suppressAutoHyphens w:val="0"/>
      <w:autoSpaceDE w:val="0"/>
      <w:autoSpaceDN w:val="0"/>
      <w:spacing w:before="47"/>
      <w:jc w:val="center"/>
    </w:pPr>
    <w:rPr>
      <w:rFonts w:ascii="Cambria" w:eastAsia="Cambria" w:hAnsi="Cambria" w:cs="Cambria"/>
      <w:kern w:val="0"/>
      <w:sz w:val="22"/>
      <w:szCs w:val="22"/>
      <w:lang w:eastAsia="en-US" w:bidi="en-US"/>
    </w:rPr>
  </w:style>
  <w:style w:type="paragraph" w:customStyle="1" w:styleId="BodyText1">
    <w:name w:val="Body Text1"/>
    <w:rsid w:val="000F34D4"/>
    <w:pPr>
      <w:suppressAutoHyphens/>
      <w:spacing w:after="120"/>
      <w:jc w:val="both"/>
    </w:pPr>
    <w:rPr>
      <w:rFonts w:ascii="Times New Roman" w:eastAsia="ヒラギノ角ゴ Pro W3" w:hAnsi="Times New Roman" w:cs="Times New Roman"/>
      <w:color w:val="000000"/>
      <w:kern w:val="1"/>
      <w:sz w:val="24"/>
      <w:szCs w:val="20"/>
    </w:rPr>
  </w:style>
  <w:style w:type="paragraph" w:styleId="a5">
    <w:name w:val="List Paragraph"/>
    <w:basedOn w:val="a"/>
    <w:uiPriority w:val="1"/>
    <w:qFormat/>
    <w:rsid w:val="000F34D4"/>
    <w:pPr>
      <w:widowControl w:val="0"/>
      <w:suppressAutoHyphens w:val="0"/>
      <w:autoSpaceDE w:val="0"/>
      <w:autoSpaceDN w:val="0"/>
      <w:ind w:left="836" w:right="304" w:hanging="360"/>
    </w:pPr>
    <w:rPr>
      <w:rFonts w:ascii="Cambria" w:eastAsia="Cambria" w:hAnsi="Cambria" w:cs="Cambria"/>
      <w:kern w:val="0"/>
      <w:sz w:val="22"/>
      <w:szCs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2762</Words>
  <Characters>15745</Characters>
  <Application>Microsoft Office Word</Application>
  <DocSecurity>0</DocSecurity>
  <Lines>131</Lines>
  <Paragraphs>36</Paragraphs>
  <ScaleCrop>false</ScaleCrop>
  <Company/>
  <LinksUpToDate>false</LinksUpToDate>
  <CharactersWithSpaces>18471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2021-06-30T07:34:00Z</dcterms:created>
  <dcterms:modified xsi:type="dcterms:W3CDTF">2021-06-30T07:36:00Z</dcterms:modified>
</cp:coreProperties>
</file>